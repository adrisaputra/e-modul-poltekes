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A1" w:rsidRDefault="00E41BA2" w:rsidP="000B0CA1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r w:rsidRPr="000B0CA1">
        <w:rPr>
          <w:rFonts w:ascii="Arial" w:hAnsi="Arial" w:cs="Arial"/>
          <w:b/>
          <w:noProof/>
          <w:sz w:val="24"/>
          <w:szCs w:val="24"/>
        </w:rPr>
        <w:t>TATA TERTIB LABORATORIUM</w:t>
      </w:r>
      <w:r w:rsidR="000B0CA1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0B0CA1">
        <w:rPr>
          <w:rFonts w:ascii="Arial" w:hAnsi="Arial" w:cs="Arial"/>
          <w:b/>
          <w:noProof/>
          <w:sz w:val="24"/>
          <w:szCs w:val="24"/>
        </w:rPr>
        <w:t>JURUSAN KEBIDANAN</w:t>
      </w:r>
      <w:r w:rsidR="000B0CA1">
        <w:rPr>
          <w:rFonts w:ascii="Arial" w:hAnsi="Arial" w:cs="Arial"/>
          <w:b/>
          <w:noProof/>
          <w:sz w:val="24"/>
          <w:szCs w:val="24"/>
        </w:rPr>
        <w:t xml:space="preserve"> </w:t>
      </w:r>
    </w:p>
    <w:p w:rsidR="000B0CA1" w:rsidRDefault="000B0CA1" w:rsidP="000B0CA1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POLTEKKES KEMENKES KENDARI </w:t>
      </w:r>
    </w:p>
    <w:p w:rsidR="00E41BA2" w:rsidRPr="000B0CA1" w:rsidRDefault="000B0CA1" w:rsidP="000B0CA1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TAHUN 2022</w:t>
      </w:r>
    </w:p>
    <w:p w:rsidR="00E41BA2" w:rsidRPr="0089358B" w:rsidRDefault="00E41BA2" w:rsidP="00E41BA2">
      <w:pPr>
        <w:jc w:val="both"/>
        <w:rPr>
          <w:rFonts w:ascii="Arial" w:hAnsi="Arial" w:cs="Arial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762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108137</wp:posOffset>
                </wp:positionV>
                <wp:extent cx="5927464" cy="0"/>
                <wp:effectExtent l="0" t="38100" r="16510" b="38100"/>
                <wp:wrapNone/>
                <wp:docPr id="74788" name="Straight Connector 74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464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788" o:spid="_x0000_s1026" style="position:absolute;z-index:2517626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8.5pt" to="46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" strokeweight="6pt">
                <v:stroke linestyle="thickBetweenThin"/>
              </v:line>
            </w:pict>
          </mc:Fallback>
        </mc:AlternateContent>
      </w:r>
    </w:p>
    <w:p w:rsidR="00E41BA2" w:rsidRPr="0089358B" w:rsidRDefault="00A343FA" w:rsidP="006B4BE9">
      <w:pPr>
        <w:spacing w:after="0"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Demi kelancaran kegiatan Praktikum di Laboratorium, Mahasiswa diwajibkan untuk mengetahui Tata tertib selama melaksanakan Kegiatan Praktikum, yaitu :</w:t>
      </w:r>
    </w:p>
    <w:p w:rsidR="00E41BA2" w:rsidRPr="0089358B" w:rsidRDefault="00E41BA2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89358B">
        <w:rPr>
          <w:rFonts w:ascii="Arial" w:hAnsi="Arial" w:cs="Arial"/>
          <w:noProof/>
        </w:rPr>
        <w:t>Sebelum memasuki laboratorium mahasiswa diwajibkan mengunakan jas prakt</w:t>
      </w:r>
      <w:r w:rsidR="006B4BE9">
        <w:rPr>
          <w:rFonts w:ascii="Arial" w:hAnsi="Arial" w:cs="Arial"/>
          <w:noProof/>
        </w:rPr>
        <w:t>i</w:t>
      </w:r>
      <w:r w:rsidRPr="0089358B">
        <w:rPr>
          <w:rFonts w:ascii="Arial" w:hAnsi="Arial" w:cs="Arial"/>
          <w:noProof/>
        </w:rPr>
        <w:t>k</w:t>
      </w:r>
      <w:r w:rsidR="006B4BE9">
        <w:rPr>
          <w:rFonts w:ascii="Arial" w:hAnsi="Arial" w:cs="Arial"/>
          <w:noProof/>
        </w:rPr>
        <w:t>um</w:t>
      </w:r>
      <w:r w:rsidRPr="0089358B">
        <w:rPr>
          <w:rFonts w:ascii="Arial" w:hAnsi="Arial" w:cs="Arial"/>
          <w:noProof/>
        </w:rPr>
        <w:t xml:space="preserve"> laboratorium.</w:t>
      </w:r>
    </w:p>
    <w:p w:rsidR="00E41BA2" w:rsidRPr="0089358B" w:rsidRDefault="00E41BA2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89358B">
        <w:rPr>
          <w:rFonts w:ascii="Arial" w:hAnsi="Arial" w:cs="Arial"/>
          <w:noProof/>
        </w:rPr>
        <w:t>Melaporkan dan meminjam alat/bahan laboratorium 1 hari sebelum kegiatan prakt</w:t>
      </w:r>
      <w:r w:rsidR="006B4BE9">
        <w:rPr>
          <w:rFonts w:ascii="Arial" w:hAnsi="Arial" w:cs="Arial"/>
          <w:noProof/>
        </w:rPr>
        <w:t>i</w:t>
      </w:r>
      <w:r w:rsidRPr="0089358B">
        <w:rPr>
          <w:rFonts w:ascii="Arial" w:hAnsi="Arial" w:cs="Arial"/>
          <w:noProof/>
        </w:rPr>
        <w:t>k</w:t>
      </w:r>
      <w:r w:rsidR="006B4BE9">
        <w:rPr>
          <w:rFonts w:ascii="Arial" w:hAnsi="Arial" w:cs="Arial"/>
          <w:noProof/>
        </w:rPr>
        <w:t>um</w:t>
      </w:r>
      <w:r w:rsidRPr="0089358B">
        <w:rPr>
          <w:rFonts w:ascii="Arial" w:hAnsi="Arial" w:cs="Arial"/>
          <w:noProof/>
        </w:rPr>
        <w:t xml:space="preserve"> dilaksanakan dan membuat bon peminjaman.</w:t>
      </w:r>
    </w:p>
    <w:p w:rsidR="006B4BE9" w:rsidRPr="00A343FA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A343FA">
        <w:rPr>
          <w:rFonts w:ascii="Arial" w:hAnsi="Arial" w:cs="Arial"/>
          <w:noProof/>
        </w:rPr>
        <w:t xml:space="preserve">Hadir sebelum praktikum dimulai dan telah siap dengan buku panduan praktikum serta alat-alat tulis. </w:t>
      </w:r>
    </w:p>
    <w:p w:rsidR="006B4BE9" w:rsidRPr="00A343FA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A343FA">
        <w:rPr>
          <w:rFonts w:ascii="Arial" w:hAnsi="Arial" w:cs="Arial"/>
          <w:noProof/>
        </w:rPr>
        <w:t>Teori praktikum harus sudah dipelajari demi kelancaran melakukan keterampilan klinik kebidanan Mengecek persiapan alat</w:t>
      </w:r>
      <w:r>
        <w:rPr>
          <w:rFonts w:ascii="Arial" w:hAnsi="Arial" w:cs="Arial"/>
          <w:noProof/>
        </w:rPr>
        <w:t>/bahan</w:t>
      </w:r>
      <w:r w:rsidRPr="00A343FA">
        <w:rPr>
          <w:rFonts w:ascii="Arial" w:hAnsi="Arial" w:cs="Arial"/>
          <w:noProof/>
        </w:rPr>
        <w:t xml:space="preserve"> dan tempat yang diperlukan pad</w:t>
      </w:r>
      <w:r>
        <w:rPr>
          <w:rFonts w:ascii="Arial" w:hAnsi="Arial" w:cs="Arial"/>
          <w:noProof/>
        </w:rPr>
        <w:t>a kegiatan praktikum</w:t>
      </w:r>
      <w:r w:rsidRPr="00A343FA">
        <w:rPr>
          <w:rFonts w:ascii="Arial" w:hAnsi="Arial" w:cs="Arial"/>
          <w:noProof/>
        </w:rPr>
        <w:t xml:space="preserve">. </w:t>
      </w:r>
    </w:p>
    <w:p w:rsidR="006B4BE9" w:rsidRPr="00A343FA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A343FA">
        <w:rPr>
          <w:rFonts w:ascii="Arial" w:hAnsi="Arial" w:cs="Arial"/>
          <w:noProof/>
        </w:rPr>
        <w:t>Selama praktikum, praktikan dilarang makan, minum,</w:t>
      </w:r>
      <w:r>
        <w:rPr>
          <w:rFonts w:ascii="Arial" w:hAnsi="Arial" w:cs="Arial"/>
          <w:noProof/>
        </w:rPr>
        <w:t xml:space="preserve"> </w:t>
      </w:r>
      <w:r w:rsidRPr="00A343FA">
        <w:rPr>
          <w:rFonts w:ascii="Arial" w:hAnsi="Arial" w:cs="Arial"/>
          <w:noProof/>
        </w:rPr>
        <w:t xml:space="preserve">merokok, gaduh, melakukan coretan-coretan pada phantom atau media yang ada di laboratorium dan berbicara yang tidak perlu dengan sesama praktikan atau melakukan aktivitas yang tidak diperlukan dengan sesama praktikan. </w:t>
      </w:r>
    </w:p>
    <w:p w:rsidR="006B4BE9" w:rsidRPr="00A343FA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A343FA">
        <w:rPr>
          <w:rFonts w:ascii="Arial" w:hAnsi="Arial" w:cs="Arial"/>
          <w:noProof/>
        </w:rPr>
        <w:t xml:space="preserve">Menjaga kebersihan dan keamanan alat, media dan phantom yang digunakan selama praktikum. </w:t>
      </w:r>
    </w:p>
    <w:p w:rsidR="006B4BE9" w:rsidRPr="006B4BE9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6B4BE9">
        <w:rPr>
          <w:rFonts w:ascii="Arial" w:hAnsi="Arial" w:cs="Arial"/>
          <w:noProof/>
        </w:rPr>
        <w:t xml:space="preserve">Mengembalikan alat, media dan phantom yang telah digunakan sesuai dengan prosedur pengembalian. </w:t>
      </w:r>
    </w:p>
    <w:p w:rsidR="006B4BE9" w:rsidRPr="006B4BE9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6B4BE9">
        <w:rPr>
          <w:rFonts w:ascii="Arial" w:hAnsi="Arial" w:cs="Arial"/>
          <w:noProof/>
        </w:rPr>
        <w:t xml:space="preserve">Tanyakan hal-hal yang belum dimengerti selama pelaksanaan praktikum kepada fasilitator. </w:t>
      </w:r>
    </w:p>
    <w:p w:rsidR="006B4BE9" w:rsidRPr="006B4BE9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6B4BE9">
        <w:rPr>
          <w:rFonts w:ascii="Arial" w:hAnsi="Arial" w:cs="Arial"/>
          <w:noProof/>
        </w:rPr>
        <w:t xml:space="preserve">Lakukan latihan praktik dengan sesama peer group (kelompok kecil), kemudian lakukan simulasi performance assesment sesama peer group. </w:t>
      </w:r>
    </w:p>
    <w:p w:rsidR="006B4BE9" w:rsidRPr="006B4BE9" w:rsidRDefault="006B4BE9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6B4BE9">
        <w:rPr>
          <w:rFonts w:ascii="Arial" w:hAnsi="Arial" w:cs="Arial"/>
          <w:noProof/>
        </w:rPr>
        <w:t xml:space="preserve">Meminta evaluasi performance asesment akhir praktikum pada pembimbing atau fasilitator atau instruktur praktik klinik Anda. </w:t>
      </w:r>
    </w:p>
    <w:p w:rsidR="00E41BA2" w:rsidRPr="0089358B" w:rsidRDefault="00E41BA2" w:rsidP="008C099E">
      <w:pPr>
        <w:numPr>
          <w:ilvl w:val="0"/>
          <w:numId w:val="3"/>
        </w:numPr>
        <w:tabs>
          <w:tab w:val="clear" w:pos="72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  <w:noProof/>
        </w:rPr>
      </w:pPr>
      <w:r w:rsidRPr="0089358B">
        <w:rPr>
          <w:rFonts w:ascii="Arial" w:hAnsi="Arial" w:cs="Arial"/>
          <w:noProof/>
        </w:rPr>
        <w:t>Apabila merusak/menghilangkan alat/bahan laboratorium, baik disengaja maupun tidak diwajibkan untuk mengganti.</w:t>
      </w:r>
    </w:p>
    <w:p w:rsidR="00E41BA2" w:rsidRPr="0089358B" w:rsidRDefault="00E41BA2" w:rsidP="00E41BA2">
      <w:pPr>
        <w:ind w:left="9360" w:firstLine="720"/>
        <w:jc w:val="both"/>
        <w:rPr>
          <w:rFonts w:ascii="Arial" w:hAnsi="Arial" w:cs="Arial"/>
          <w:noProof/>
        </w:rPr>
      </w:pPr>
    </w:p>
    <w:p w:rsidR="00E41BA2" w:rsidRPr="0089358B" w:rsidRDefault="00E41BA2" w:rsidP="00E41BA2">
      <w:pPr>
        <w:jc w:val="both"/>
        <w:rPr>
          <w:rFonts w:ascii="Arial" w:hAnsi="Arial" w:cs="Arial"/>
          <w:noProof/>
        </w:rPr>
      </w:pPr>
      <w:bookmarkStart w:id="0" w:name="_GoBack"/>
      <w:bookmarkEnd w:id="0"/>
    </w:p>
    <w:sectPr w:rsidR="00E41BA2" w:rsidRPr="0089358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43" w:rsidRDefault="00995E43" w:rsidP="00D44225">
      <w:pPr>
        <w:spacing w:after="0" w:line="240" w:lineRule="auto"/>
      </w:pPr>
      <w:r>
        <w:separator/>
      </w:r>
    </w:p>
  </w:endnote>
  <w:endnote w:type="continuationSeparator" w:id="0">
    <w:p w:rsidR="00995E43" w:rsidRDefault="00995E43" w:rsidP="00D4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98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59AD" w:rsidRDefault="00665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D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59AD" w:rsidRDefault="00665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43" w:rsidRDefault="00995E43" w:rsidP="00D44225">
      <w:pPr>
        <w:spacing w:after="0" w:line="240" w:lineRule="auto"/>
      </w:pPr>
      <w:r>
        <w:separator/>
      </w:r>
    </w:p>
  </w:footnote>
  <w:footnote w:type="continuationSeparator" w:id="0">
    <w:p w:rsidR="00995E43" w:rsidRDefault="00995E43" w:rsidP="00D4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5pt;height:11.85pt" o:bullet="t">
        <v:imagedata r:id="rId1" o:title="BD10253_"/>
        <o:lock v:ext="edit" cropping="t"/>
      </v:shape>
    </w:pict>
  </w:numPicBullet>
  <w:abstractNum w:abstractNumId="0">
    <w:nsid w:val="00000001"/>
    <w:multiLevelType w:val="singleLevel"/>
    <w:tmpl w:val="00000001"/>
    <w:name w:val="WW8Num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1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8"/>
    <w:multiLevelType w:val="singleLevel"/>
    <w:tmpl w:val="00000008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A"/>
    <w:multiLevelType w:val="multilevel"/>
    <w:tmpl w:val="0000000A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>
      <w:start w:val="5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B"/>
    <w:multiLevelType w:val="singleLevel"/>
    <w:tmpl w:val="0000000B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38066FE"/>
    <w:multiLevelType w:val="hybridMultilevel"/>
    <w:tmpl w:val="F856BC8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4073112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5F41D6D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556CDC"/>
    <w:multiLevelType w:val="hybridMultilevel"/>
    <w:tmpl w:val="EF7C31B4"/>
    <w:lvl w:ilvl="0" w:tplc="0421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9">
    <w:nsid w:val="07C94915"/>
    <w:multiLevelType w:val="hybridMultilevel"/>
    <w:tmpl w:val="C5001B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D14D62"/>
    <w:multiLevelType w:val="hybridMultilevel"/>
    <w:tmpl w:val="98D6F3C6"/>
    <w:lvl w:ilvl="0" w:tplc="4BE4D2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A395586"/>
    <w:multiLevelType w:val="hybridMultilevel"/>
    <w:tmpl w:val="866098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A17DC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B672129"/>
    <w:multiLevelType w:val="hybridMultilevel"/>
    <w:tmpl w:val="A01842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CAB25DA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F5E34A7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FD33E4B"/>
    <w:multiLevelType w:val="hybridMultilevel"/>
    <w:tmpl w:val="088C3586"/>
    <w:lvl w:ilvl="0" w:tplc="0421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7">
    <w:nsid w:val="107F1409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1D00CCB"/>
    <w:multiLevelType w:val="hybridMultilevel"/>
    <w:tmpl w:val="4A1EAE04"/>
    <w:lvl w:ilvl="0" w:tplc="76B467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2282B06"/>
    <w:multiLevelType w:val="hybridMultilevel"/>
    <w:tmpl w:val="79E6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80381B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5BF6235"/>
    <w:multiLevelType w:val="hybridMultilevel"/>
    <w:tmpl w:val="9EC6BA4E"/>
    <w:lvl w:ilvl="0" w:tplc="0421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63E0398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7D61FF0"/>
    <w:multiLevelType w:val="hybridMultilevel"/>
    <w:tmpl w:val="09426860"/>
    <w:lvl w:ilvl="0" w:tplc="CA7C9C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C134985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C6054C9"/>
    <w:multiLevelType w:val="hybridMultilevel"/>
    <w:tmpl w:val="1FC04FC2"/>
    <w:lvl w:ilvl="0" w:tplc="ECCC16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206B6093"/>
    <w:multiLevelType w:val="hybridMultilevel"/>
    <w:tmpl w:val="D12AEDAC"/>
    <w:lvl w:ilvl="0" w:tplc="4CEECC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F44468">
      <w:start w:val="5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0DD7B82"/>
    <w:multiLevelType w:val="hybridMultilevel"/>
    <w:tmpl w:val="F1C83F8E"/>
    <w:lvl w:ilvl="0" w:tplc="BA305454">
      <w:start w:val="1"/>
      <w:numFmt w:val="lowerLetter"/>
      <w:lvlText w:val="%1."/>
      <w:lvlJc w:val="left"/>
      <w:pPr>
        <w:ind w:left="1080" w:hanging="360"/>
      </w:pPr>
      <w:rPr>
        <w:rFonts w:ascii="Arial" w:eastAsia="SimSun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3332311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FA63134"/>
    <w:multiLevelType w:val="hybridMultilevel"/>
    <w:tmpl w:val="B2D05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2F6D91"/>
    <w:multiLevelType w:val="hybridMultilevel"/>
    <w:tmpl w:val="13A4EA66"/>
    <w:lvl w:ilvl="0" w:tplc="13867D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ABC037F"/>
    <w:multiLevelType w:val="hybridMultilevel"/>
    <w:tmpl w:val="668C8F06"/>
    <w:lvl w:ilvl="0" w:tplc="883E28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E741A3C"/>
    <w:multiLevelType w:val="hybridMultilevel"/>
    <w:tmpl w:val="0A70B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7EFC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864E1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mic Sans MS" w:eastAsia="Times New Roman" w:hAnsi="Comic Sans M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1801FC8"/>
    <w:multiLevelType w:val="hybridMultilevel"/>
    <w:tmpl w:val="08F856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A2946DB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B6071BE"/>
    <w:multiLevelType w:val="multilevel"/>
    <w:tmpl w:val="9C969D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>
    <w:nsid w:val="4FEF5524"/>
    <w:multiLevelType w:val="hybridMultilevel"/>
    <w:tmpl w:val="FAF42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606B2E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0407BF0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27A64E0"/>
    <w:multiLevelType w:val="hybridMultilevel"/>
    <w:tmpl w:val="655E58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E02981"/>
    <w:multiLevelType w:val="hybridMultilevel"/>
    <w:tmpl w:val="04045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681733"/>
    <w:multiLevelType w:val="hybridMultilevel"/>
    <w:tmpl w:val="9D1602D4"/>
    <w:lvl w:ilvl="0" w:tplc="EAE873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0A5A9A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EAB1BE9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2E83A43"/>
    <w:multiLevelType w:val="hybridMultilevel"/>
    <w:tmpl w:val="46DC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4097D42"/>
    <w:multiLevelType w:val="hybridMultilevel"/>
    <w:tmpl w:val="416C2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606B2E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6755D1E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D6D3BD3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DE11629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E132620"/>
    <w:multiLevelType w:val="hybridMultilevel"/>
    <w:tmpl w:val="84620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007035C"/>
    <w:multiLevelType w:val="hybridMultilevel"/>
    <w:tmpl w:val="162AC36C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969E9804">
      <w:start w:val="1"/>
      <w:numFmt w:val="bullet"/>
      <w:lvlText w:val="-"/>
      <w:lvlJc w:val="left"/>
      <w:pPr>
        <w:tabs>
          <w:tab w:val="num" w:pos="-72"/>
        </w:tabs>
        <w:ind w:left="-72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0">
    <w:nsid w:val="72125CF5"/>
    <w:multiLevelType w:val="hybridMultilevel"/>
    <w:tmpl w:val="F5369CCC"/>
    <w:lvl w:ilvl="0" w:tplc="7D12933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1">
    <w:nsid w:val="728405DC"/>
    <w:multiLevelType w:val="hybridMultilevel"/>
    <w:tmpl w:val="61626B70"/>
    <w:lvl w:ilvl="0" w:tplc="808264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3682815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4856D21"/>
    <w:multiLevelType w:val="hybridMultilevel"/>
    <w:tmpl w:val="B8A2981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5E51D98"/>
    <w:multiLevelType w:val="hybridMultilevel"/>
    <w:tmpl w:val="212619D8"/>
    <w:lvl w:ilvl="0" w:tplc="0421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5">
    <w:nsid w:val="770432D4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9D24141"/>
    <w:multiLevelType w:val="hybridMultilevel"/>
    <w:tmpl w:val="4C0E4A24"/>
    <w:lvl w:ilvl="0" w:tplc="06C4DD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C1321AF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A3C120B"/>
    <w:multiLevelType w:val="hybridMultilevel"/>
    <w:tmpl w:val="41B64924"/>
    <w:lvl w:ilvl="0" w:tplc="AFF4D4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>
    <w:nsid w:val="7F047EE4"/>
    <w:multiLevelType w:val="hybridMultilevel"/>
    <w:tmpl w:val="93C448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7FF22DD2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19"/>
  </w:num>
  <w:num w:numId="3">
    <w:abstractNumId w:val="48"/>
  </w:num>
  <w:num w:numId="4">
    <w:abstractNumId w:val="35"/>
  </w:num>
  <w:num w:numId="5">
    <w:abstractNumId w:val="34"/>
  </w:num>
  <w:num w:numId="6">
    <w:abstractNumId w:val="41"/>
  </w:num>
  <w:num w:numId="7">
    <w:abstractNumId w:val="20"/>
  </w:num>
  <w:num w:numId="8">
    <w:abstractNumId w:val="42"/>
  </w:num>
  <w:num w:numId="9">
    <w:abstractNumId w:val="6"/>
  </w:num>
  <w:num w:numId="10">
    <w:abstractNumId w:val="37"/>
  </w:num>
  <w:num w:numId="11">
    <w:abstractNumId w:val="17"/>
  </w:num>
  <w:num w:numId="12">
    <w:abstractNumId w:val="22"/>
  </w:num>
  <w:num w:numId="13">
    <w:abstractNumId w:val="46"/>
  </w:num>
  <w:num w:numId="14">
    <w:abstractNumId w:val="8"/>
  </w:num>
  <w:num w:numId="15">
    <w:abstractNumId w:val="54"/>
  </w:num>
  <w:num w:numId="16">
    <w:abstractNumId w:val="24"/>
  </w:num>
  <w:num w:numId="17">
    <w:abstractNumId w:val="28"/>
  </w:num>
  <w:num w:numId="18">
    <w:abstractNumId w:val="12"/>
  </w:num>
  <w:num w:numId="19">
    <w:abstractNumId w:val="52"/>
  </w:num>
  <w:num w:numId="20">
    <w:abstractNumId w:val="15"/>
  </w:num>
  <w:num w:numId="21">
    <w:abstractNumId w:val="16"/>
  </w:num>
  <w:num w:numId="22">
    <w:abstractNumId w:val="21"/>
  </w:num>
  <w:num w:numId="23">
    <w:abstractNumId w:val="47"/>
  </w:num>
  <w:num w:numId="24">
    <w:abstractNumId w:val="53"/>
  </w:num>
  <w:num w:numId="25">
    <w:abstractNumId w:val="45"/>
  </w:num>
  <w:num w:numId="26">
    <w:abstractNumId w:val="7"/>
  </w:num>
  <w:num w:numId="27">
    <w:abstractNumId w:val="5"/>
  </w:num>
  <w:num w:numId="28">
    <w:abstractNumId w:val="14"/>
  </w:num>
  <w:num w:numId="29">
    <w:abstractNumId w:val="55"/>
  </w:num>
  <w:num w:numId="30">
    <w:abstractNumId w:val="59"/>
  </w:num>
  <w:num w:numId="31">
    <w:abstractNumId w:val="58"/>
  </w:num>
  <w:num w:numId="32">
    <w:abstractNumId w:val="38"/>
  </w:num>
  <w:num w:numId="33">
    <w:abstractNumId w:val="40"/>
  </w:num>
  <w:num w:numId="34">
    <w:abstractNumId w:val="27"/>
  </w:num>
  <w:num w:numId="35">
    <w:abstractNumId w:val="44"/>
  </w:num>
  <w:num w:numId="36">
    <w:abstractNumId w:val="56"/>
  </w:num>
  <w:num w:numId="37">
    <w:abstractNumId w:val="29"/>
  </w:num>
  <w:num w:numId="38">
    <w:abstractNumId w:val="11"/>
  </w:num>
  <w:num w:numId="39">
    <w:abstractNumId w:val="13"/>
  </w:num>
  <w:num w:numId="40">
    <w:abstractNumId w:val="9"/>
  </w:num>
  <w:num w:numId="41">
    <w:abstractNumId w:val="39"/>
  </w:num>
  <w:num w:numId="42">
    <w:abstractNumId w:val="10"/>
  </w:num>
  <w:num w:numId="43">
    <w:abstractNumId w:val="31"/>
  </w:num>
  <w:num w:numId="44">
    <w:abstractNumId w:val="51"/>
  </w:num>
  <w:num w:numId="45">
    <w:abstractNumId w:val="23"/>
  </w:num>
  <w:num w:numId="46">
    <w:abstractNumId w:val="18"/>
  </w:num>
  <w:num w:numId="47">
    <w:abstractNumId w:val="26"/>
  </w:num>
  <w:num w:numId="48">
    <w:abstractNumId w:val="30"/>
  </w:num>
  <w:num w:numId="49">
    <w:abstractNumId w:val="32"/>
  </w:num>
  <w:num w:numId="50">
    <w:abstractNumId w:val="57"/>
  </w:num>
  <w:num w:numId="51">
    <w:abstractNumId w:val="33"/>
  </w:num>
  <w:num w:numId="52">
    <w:abstractNumId w:val="50"/>
  </w:num>
  <w:num w:numId="53">
    <w:abstractNumId w:val="49"/>
  </w:num>
  <w:num w:numId="54">
    <w:abstractNumId w:val="43"/>
  </w:num>
  <w:num w:numId="55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85"/>
    <w:rsid w:val="00026C77"/>
    <w:rsid w:val="00033C74"/>
    <w:rsid w:val="000B0CA1"/>
    <w:rsid w:val="00111337"/>
    <w:rsid w:val="00182687"/>
    <w:rsid w:val="001A66E5"/>
    <w:rsid w:val="001F72FE"/>
    <w:rsid w:val="00294E99"/>
    <w:rsid w:val="002A1A96"/>
    <w:rsid w:val="003B022F"/>
    <w:rsid w:val="003E1DA4"/>
    <w:rsid w:val="00415D49"/>
    <w:rsid w:val="00440A13"/>
    <w:rsid w:val="00483616"/>
    <w:rsid w:val="004A0037"/>
    <w:rsid w:val="004B035D"/>
    <w:rsid w:val="0051109B"/>
    <w:rsid w:val="00587EB6"/>
    <w:rsid w:val="00647926"/>
    <w:rsid w:val="006566ED"/>
    <w:rsid w:val="006659AD"/>
    <w:rsid w:val="006840CA"/>
    <w:rsid w:val="006B4BE9"/>
    <w:rsid w:val="00736D59"/>
    <w:rsid w:val="007600B8"/>
    <w:rsid w:val="0077067B"/>
    <w:rsid w:val="00790739"/>
    <w:rsid w:val="008859B7"/>
    <w:rsid w:val="008A7C24"/>
    <w:rsid w:val="008C099E"/>
    <w:rsid w:val="008F61E0"/>
    <w:rsid w:val="00941437"/>
    <w:rsid w:val="00995E43"/>
    <w:rsid w:val="009A779B"/>
    <w:rsid w:val="009E4B54"/>
    <w:rsid w:val="00A343FA"/>
    <w:rsid w:val="00A5647E"/>
    <w:rsid w:val="00A660AD"/>
    <w:rsid w:val="00AA062E"/>
    <w:rsid w:val="00AB3119"/>
    <w:rsid w:val="00AD12AE"/>
    <w:rsid w:val="00B35735"/>
    <w:rsid w:val="00B517C3"/>
    <w:rsid w:val="00BC1644"/>
    <w:rsid w:val="00BF2D5B"/>
    <w:rsid w:val="00C4282A"/>
    <w:rsid w:val="00CE0985"/>
    <w:rsid w:val="00CE42C1"/>
    <w:rsid w:val="00D16F0D"/>
    <w:rsid w:val="00D44225"/>
    <w:rsid w:val="00D54A5A"/>
    <w:rsid w:val="00D67194"/>
    <w:rsid w:val="00D74848"/>
    <w:rsid w:val="00DA56F0"/>
    <w:rsid w:val="00DE11CF"/>
    <w:rsid w:val="00DE1C4F"/>
    <w:rsid w:val="00E41BA2"/>
    <w:rsid w:val="00E50F73"/>
    <w:rsid w:val="00E83F4A"/>
    <w:rsid w:val="00F7223D"/>
    <w:rsid w:val="00FC07F9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062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06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06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id-I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A06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062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062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id-ID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062E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062E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id-ID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062E"/>
    <w:pPr>
      <w:spacing w:before="240" w:after="60" w:line="240" w:lineRule="auto"/>
      <w:outlineLvl w:val="8"/>
    </w:pPr>
    <w:rPr>
      <w:rFonts w:ascii="Cambria" w:eastAsia="Times New Roman" w:hAnsi="Cambria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62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semiHidden/>
    <w:rsid w:val="00AA062E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294E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AA062E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semiHidden/>
    <w:rsid w:val="00AA062E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semiHidden/>
    <w:rsid w:val="00AA062E"/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semiHidden/>
    <w:rsid w:val="00AA062E"/>
    <w:rPr>
      <w:rFonts w:ascii="Calibri" w:eastAsia="Times New Roman" w:hAnsi="Calibri" w:cs="Times New Roman"/>
      <w:b/>
      <w:bCs/>
      <w:lang w:val="id-ID"/>
    </w:rPr>
  </w:style>
  <w:style w:type="character" w:customStyle="1" w:styleId="Heading7Char">
    <w:name w:val="Heading 7 Char"/>
    <w:basedOn w:val="DefaultParagraphFont"/>
    <w:link w:val="Heading7"/>
    <w:semiHidden/>
    <w:rsid w:val="00AA062E"/>
    <w:rPr>
      <w:rFonts w:ascii="Calibri" w:eastAsia="Times New Roman" w:hAnsi="Calibri" w:cs="Times New Roman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semiHidden/>
    <w:rsid w:val="00AA062E"/>
    <w:rPr>
      <w:rFonts w:ascii="Calibri" w:eastAsia="Times New Roman" w:hAnsi="Calibri" w:cs="Times New Roman"/>
      <w:i/>
      <w:iCs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semiHidden/>
    <w:rsid w:val="00AA062E"/>
    <w:rPr>
      <w:rFonts w:ascii="Cambria" w:eastAsia="Times New Roman" w:hAnsi="Cambria" w:cs="Times New Roman"/>
      <w:lang w:val="id-ID"/>
    </w:rPr>
  </w:style>
  <w:style w:type="paragraph" w:styleId="Title">
    <w:name w:val="Title"/>
    <w:basedOn w:val="Normal"/>
    <w:next w:val="Normal"/>
    <w:link w:val="TitleChar"/>
    <w:qFormat/>
    <w:rsid w:val="00AA062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rsid w:val="00AA062E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qFormat/>
    <w:rsid w:val="00AA062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A062E"/>
    <w:rPr>
      <w:rFonts w:ascii="Cambria" w:eastAsia="Times New Roman" w:hAnsi="Cambria" w:cs="Times New Roman"/>
      <w:sz w:val="24"/>
      <w:szCs w:val="24"/>
      <w:lang w:val="id-ID"/>
    </w:rPr>
  </w:style>
  <w:style w:type="character" w:styleId="Strong">
    <w:name w:val="Strong"/>
    <w:qFormat/>
    <w:rsid w:val="00AA062E"/>
    <w:rPr>
      <w:b/>
      <w:bCs/>
    </w:rPr>
  </w:style>
  <w:style w:type="character" w:styleId="Emphasis">
    <w:name w:val="Emphasis"/>
    <w:qFormat/>
    <w:rsid w:val="00AA062E"/>
    <w:rPr>
      <w:i/>
      <w:iCs/>
    </w:rPr>
  </w:style>
  <w:style w:type="paragraph" w:styleId="NoSpacing">
    <w:name w:val="No Spacing"/>
    <w:uiPriority w:val="1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00AA062E"/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2E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2E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styleId="SubtleEmphasis">
    <w:name w:val="Subtle Emphasis"/>
    <w:uiPriority w:val="19"/>
    <w:qFormat/>
    <w:rsid w:val="00AA062E"/>
    <w:rPr>
      <w:i/>
      <w:iCs/>
      <w:color w:val="808080"/>
    </w:rPr>
  </w:style>
  <w:style w:type="character" w:styleId="IntenseEmphasis">
    <w:name w:val="Intense Emphasis"/>
    <w:uiPriority w:val="21"/>
    <w:qFormat/>
    <w:rsid w:val="00AA062E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A062E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A062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A062E"/>
    <w:rPr>
      <w:b/>
      <w:bCs/>
      <w:smallCaps/>
      <w:spacing w:val="5"/>
    </w:rPr>
  </w:style>
  <w:style w:type="paragraph" w:customStyle="1" w:styleId="Style10">
    <w:name w:val="Style 10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rsid w:val="00AA062E"/>
    <w:rPr>
      <w:sz w:val="22"/>
      <w:szCs w:val="22"/>
    </w:rPr>
  </w:style>
  <w:style w:type="paragraph" w:customStyle="1" w:styleId="Style16">
    <w:name w:val="Style 16"/>
    <w:rsid w:val="00AA062E"/>
    <w:pPr>
      <w:widowControl w:val="0"/>
      <w:autoSpaceDE w:val="0"/>
      <w:autoSpaceDN w:val="0"/>
      <w:spacing w:after="0" w:line="240" w:lineRule="auto"/>
      <w:ind w:left="7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2">
    <w:name w:val="Character Style 2"/>
    <w:rsid w:val="00AA062E"/>
    <w:rPr>
      <w:sz w:val="24"/>
      <w:szCs w:val="24"/>
    </w:rPr>
  </w:style>
  <w:style w:type="paragraph" w:customStyle="1" w:styleId="Style1">
    <w:name w:val="Style 1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13">
    <w:name w:val="Style 13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6">
    <w:name w:val="Style 6"/>
    <w:rsid w:val="00AA062E"/>
    <w:pPr>
      <w:widowControl w:val="0"/>
      <w:autoSpaceDE w:val="0"/>
      <w:autoSpaceDN w:val="0"/>
      <w:spacing w:after="0" w:line="384" w:lineRule="exact"/>
      <w:jc w:val="center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5">
    <w:name w:val="Style 5"/>
    <w:rsid w:val="00AA062E"/>
    <w:pPr>
      <w:widowControl w:val="0"/>
      <w:autoSpaceDE w:val="0"/>
      <w:autoSpaceDN w:val="0"/>
      <w:spacing w:after="0" w:line="288" w:lineRule="auto"/>
      <w:ind w:left="1728"/>
    </w:pPr>
    <w:rPr>
      <w:rFonts w:ascii="Arial Narrow" w:eastAsia="Times New Roman" w:hAnsi="Arial Narrow" w:cs="Arial Narrow"/>
    </w:rPr>
  </w:style>
  <w:style w:type="character" w:customStyle="1" w:styleId="CharacterStyle4">
    <w:name w:val="Character Style 4"/>
    <w:rsid w:val="00AA062E"/>
    <w:rPr>
      <w:rFonts w:ascii="Arial Narrow" w:hAnsi="Arial Narrow" w:cs="Arial Narrow"/>
      <w:sz w:val="22"/>
      <w:szCs w:val="22"/>
    </w:rPr>
  </w:style>
  <w:style w:type="paragraph" w:customStyle="1" w:styleId="Style7">
    <w:name w:val="Style 7"/>
    <w:rsid w:val="00AA062E"/>
    <w:pPr>
      <w:widowControl w:val="0"/>
      <w:autoSpaceDE w:val="0"/>
      <w:autoSpaceDN w:val="0"/>
      <w:spacing w:before="36" w:after="0" w:line="304" w:lineRule="auto"/>
      <w:ind w:left="936"/>
    </w:pPr>
    <w:rPr>
      <w:rFonts w:ascii="Arial Narrow" w:eastAsia="Times New Roman" w:hAnsi="Arial Narrow" w:cs="Arial Narrow"/>
    </w:rPr>
  </w:style>
  <w:style w:type="paragraph" w:styleId="Header">
    <w:name w:val="header"/>
    <w:basedOn w:val="Normal"/>
    <w:link w:val="HeaderChar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2E"/>
    <w:rPr>
      <w:rFonts w:ascii="Tahoma" w:eastAsia="Times New Roman" w:hAnsi="Tahoma" w:cs="Times New Roman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  <w:rsid w:val="00AA062E"/>
  </w:style>
  <w:style w:type="paragraph" w:styleId="BodyTextIndent">
    <w:name w:val="Body Text Indent"/>
    <w:basedOn w:val="Normal"/>
    <w:link w:val="BodyTextIndentChar"/>
    <w:rsid w:val="00AA062E"/>
    <w:pPr>
      <w:tabs>
        <w:tab w:val="left" w:pos="2160"/>
        <w:tab w:val="left" w:pos="2340"/>
      </w:tabs>
      <w:spacing w:after="0" w:line="360" w:lineRule="auto"/>
      <w:ind w:left="2340" w:hanging="234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AA062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NormalWeb">
    <w:name w:val="Normal (Web)"/>
    <w:basedOn w:val="Normal"/>
    <w:uiPriority w:val="99"/>
    <w:rsid w:val="00AA062E"/>
    <w:pPr>
      <w:spacing w:before="100" w:beforeAutospacing="1" w:after="100" w:afterAutospacing="1" w:line="240" w:lineRule="auto"/>
    </w:pPr>
    <w:rPr>
      <w:rFonts w:ascii="Verdana" w:eastAsia="Times New Roman" w:hAnsi="Verdana" w:cs="Verdana"/>
      <w:sz w:val="15"/>
      <w:szCs w:val="15"/>
    </w:rPr>
  </w:style>
  <w:style w:type="character" w:customStyle="1" w:styleId="fullpost">
    <w:name w:val="fullpost"/>
    <w:rsid w:val="00AA062E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06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3">
    <w:name w:val="Body Text Indent 3"/>
    <w:basedOn w:val="Normal"/>
    <w:link w:val="BodyTextIndent3Char"/>
    <w:unhideWhenUsed/>
    <w:rsid w:val="00AA062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AA062E"/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heading1char0">
    <w:name w:val="heading1char"/>
    <w:rsid w:val="00AA062E"/>
  </w:style>
  <w:style w:type="character" w:customStyle="1" w:styleId="apple-style-span">
    <w:name w:val="apple-style-span"/>
    <w:rsid w:val="00AA062E"/>
  </w:style>
  <w:style w:type="character" w:styleId="Hyperlink">
    <w:name w:val="Hyperlink"/>
    <w:uiPriority w:val="99"/>
    <w:unhideWhenUsed/>
    <w:rsid w:val="00AA062E"/>
    <w:rPr>
      <w:color w:val="0000FF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062E"/>
    <w:rPr>
      <w:rFonts w:ascii="Tahoma" w:eastAsia="Times New Roman" w:hAnsi="Tahoma" w:cs="Tahoma"/>
      <w:sz w:val="16"/>
      <w:szCs w:val="16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ahoma"/>
      <w:sz w:val="16"/>
      <w:szCs w:val="16"/>
      <w:lang w:val="id-ID"/>
    </w:rPr>
  </w:style>
  <w:style w:type="paragraph" w:customStyle="1" w:styleId="Default">
    <w:name w:val="Default"/>
    <w:rsid w:val="00A343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062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06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06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id-I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A06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062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062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id-ID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062E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062E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id-ID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062E"/>
    <w:pPr>
      <w:spacing w:before="240" w:after="60" w:line="240" w:lineRule="auto"/>
      <w:outlineLvl w:val="8"/>
    </w:pPr>
    <w:rPr>
      <w:rFonts w:ascii="Cambria" w:eastAsia="Times New Roman" w:hAnsi="Cambria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62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semiHidden/>
    <w:rsid w:val="00AA062E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294E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AA062E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semiHidden/>
    <w:rsid w:val="00AA062E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semiHidden/>
    <w:rsid w:val="00AA062E"/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semiHidden/>
    <w:rsid w:val="00AA062E"/>
    <w:rPr>
      <w:rFonts w:ascii="Calibri" w:eastAsia="Times New Roman" w:hAnsi="Calibri" w:cs="Times New Roman"/>
      <w:b/>
      <w:bCs/>
      <w:lang w:val="id-ID"/>
    </w:rPr>
  </w:style>
  <w:style w:type="character" w:customStyle="1" w:styleId="Heading7Char">
    <w:name w:val="Heading 7 Char"/>
    <w:basedOn w:val="DefaultParagraphFont"/>
    <w:link w:val="Heading7"/>
    <w:semiHidden/>
    <w:rsid w:val="00AA062E"/>
    <w:rPr>
      <w:rFonts w:ascii="Calibri" w:eastAsia="Times New Roman" w:hAnsi="Calibri" w:cs="Times New Roman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semiHidden/>
    <w:rsid w:val="00AA062E"/>
    <w:rPr>
      <w:rFonts w:ascii="Calibri" w:eastAsia="Times New Roman" w:hAnsi="Calibri" w:cs="Times New Roman"/>
      <w:i/>
      <w:iCs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semiHidden/>
    <w:rsid w:val="00AA062E"/>
    <w:rPr>
      <w:rFonts w:ascii="Cambria" w:eastAsia="Times New Roman" w:hAnsi="Cambria" w:cs="Times New Roman"/>
      <w:lang w:val="id-ID"/>
    </w:rPr>
  </w:style>
  <w:style w:type="paragraph" w:styleId="Title">
    <w:name w:val="Title"/>
    <w:basedOn w:val="Normal"/>
    <w:next w:val="Normal"/>
    <w:link w:val="TitleChar"/>
    <w:qFormat/>
    <w:rsid w:val="00AA062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rsid w:val="00AA062E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qFormat/>
    <w:rsid w:val="00AA062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A062E"/>
    <w:rPr>
      <w:rFonts w:ascii="Cambria" w:eastAsia="Times New Roman" w:hAnsi="Cambria" w:cs="Times New Roman"/>
      <w:sz w:val="24"/>
      <w:szCs w:val="24"/>
      <w:lang w:val="id-ID"/>
    </w:rPr>
  </w:style>
  <w:style w:type="character" w:styleId="Strong">
    <w:name w:val="Strong"/>
    <w:qFormat/>
    <w:rsid w:val="00AA062E"/>
    <w:rPr>
      <w:b/>
      <w:bCs/>
    </w:rPr>
  </w:style>
  <w:style w:type="character" w:styleId="Emphasis">
    <w:name w:val="Emphasis"/>
    <w:qFormat/>
    <w:rsid w:val="00AA062E"/>
    <w:rPr>
      <w:i/>
      <w:iCs/>
    </w:rPr>
  </w:style>
  <w:style w:type="paragraph" w:styleId="NoSpacing">
    <w:name w:val="No Spacing"/>
    <w:uiPriority w:val="1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00AA062E"/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2E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2E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styleId="SubtleEmphasis">
    <w:name w:val="Subtle Emphasis"/>
    <w:uiPriority w:val="19"/>
    <w:qFormat/>
    <w:rsid w:val="00AA062E"/>
    <w:rPr>
      <w:i/>
      <w:iCs/>
      <w:color w:val="808080"/>
    </w:rPr>
  </w:style>
  <w:style w:type="character" w:styleId="IntenseEmphasis">
    <w:name w:val="Intense Emphasis"/>
    <w:uiPriority w:val="21"/>
    <w:qFormat/>
    <w:rsid w:val="00AA062E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A062E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A062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A062E"/>
    <w:rPr>
      <w:b/>
      <w:bCs/>
      <w:smallCaps/>
      <w:spacing w:val="5"/>
    </w:rPr>
  </w:style>
  <w:style w:type="paragraph" w:customStyle="1" w:styleId="Style10">
    <w:name w:val="Style 10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rsid w:val="00AA062E"/>
    <w:rPr>
      <w:sz w:val="22"/>
      <w:szCs w:val="22"/>
    </w:rPr>
  </w:style>
  <w:style w:type="paragraph" w:customStyle="1" w:styleId="Style16">
    <w:name w:val="Style 16"/>
    <w:rsid w:val="00AA062E"/>
    <w:pPr>
      <w:widowControl w:val="0"/>
      <w:autoSpaceDE w:val="0"/>
      <w:autoSpaceDN w:val="0"/>
      <w:spacing w:after="0" w:line="240" w:lineRule="auto"/>
      <w:ind w:left="7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2">
    <w:name w:val="Character Style 2"/>
    <w:rsid w:val="00AA062E"/>
    <w:rPr>
      <w:sz w:val="24"/>
      <w:szCs w:val="24"/>
    </w:rPr>
  </w:style>
  <w:style w:type="paragraph" w:customStyle="1" w:styleId="Style1">
    <w:name w:val="Style 1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13">
    <w:name w:val="Style 13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6">
    <w:name w:val="Style 6"/>
    <w:rsid w:val="00AA062E"/>
    <w:pPr>
      <w:widowControl w:val="0"/>
      <w:autoSpaceDE w:val="0"/>
      <w:autoSpaceDN w:val="0"/>
      <w:spacing w:after="0" w:line="384" w:lineRule="exact"/>
      <w:jc w:val="center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5">
    <w:name w:val="Style 5"/>
    <w:rsid w:val="00AA062E"/>
    <w:pPr>
      <w:widowControl w:val="0"/>
      <w:autoSpaceDE w:val="0"/>
      <w:autoSpaceDN w:val="0"/>
      <w:spacing w:after="0" w:line="288" w:lineRule="auto"/>
      <w:ind w:left="1728"/>
    </w:pPr>
    <w:rPr>
      <w:rFonts w:ascii="Arial Narrow" w:eastAsia="Times New Roman" w:hAnsi="Arial Narrow" w:cs="Arial Narrow"/>
    </w:rPr>
  </w:style>
  <w:style w:type="character" w:customStyle="1" w:styleId="CharacterStyle4">
    <w:name w:val="Character Style 4"/>
    <w:rsid w:val="00AA062E"/>
    <w:rPr>
      <w:rFonts w:ascii="Arial Narrow" w:hAnsi="Arial Narrow" w:cs="Arial Narrow"/>
      <w:sz w:val="22"/>
      <w:szCs w:val="22"/>
    </w:rPr>
  </w:style>
  <w:style w:type="paragraph" w:customStyle="1" w:styleId="Style7">
    <w:name w:val="Style 7"/>
    <w:rsid w:val="00AA062E"/>
    <w:pPr>
      <w:widowControl w:val="0"/>
      <w:autoSpaceDE w:val="0"/>
      <w:autoSpaceDN w:val="0"/>
      <w:spacing w:before="36" w:after="0" w:line="304" w:lineRule="auto"/>
      <w:ind w:left="936"/>
    </w:pPr>
    <w:rPr>
      <w:rFonts w:ascii="Arial Narrow" w:eastAsia="Times New Roman" w:hAnsi="Arial Narrow" w:cs="Arial Narrow"/>
    </w:rPr>
  </w:style>
  <w:style w:type="paragraph" w:styleId="Header">
    <w:name w:val="header"/>
    <w:basedOn w:val="Normal"/>
    <w:link w:val="HeaderChar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2E"/>
    <w:rPr>
      <w:rFonts w:ascii="Tahoma" w:eastAsia="Times New Roman" w:hAnsi="Tahoma" w:cs="Times New Roman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  <w:rsid w:val="00AA062E"/>
  </w:style>
  <w:style w:type="paragraph" w:styleId="BodyTextIndent">
    <w:name w:val="Body Text Indent"/>
    <w:basedOn w:val="Normal"/>
    <w:link w:val="BodyTextIndentChar"/>
    <w:rsid w:val="00AA062E"/>
    <w:pPr>
      <w:tabs>
        <w:tab w:val="left" w:pos="2160"/>
        <w:tab w:val="left" w:pos="2340"/>
      </w:tabs>
      <w:spacing w:after="0" w:line="360" w:lineRule="auto"/>
      <w:ind w:left="2340" w:hanging="234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AA062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NormalWeb">
    <w:name w:val="Normal (Web)"/>
    <w:basedOn w:val="Normal"/>
    <w:uiPriority w:val="99"/>
    <w:rsid w:val="00AA062E"/>
    <w:pPr>
      <w:spacing w:before="100" w:beforeAutospacing="1" w:after="100" w:afterAutospacing="1" w:line="240" w:lineRule="auto"/>
    </w:pPr>
    <w:rPr>
      <w:rFonts w:ascii="Verdana" w:eastAsia="Times New Roman" w:hAnsi="Verdana" w:cs="Verdana"/>
      <w:sz w:val="15"/>
      <w:szCs w:val="15"/>
    </w:rPr>
  </w:style>
  <w:style w:type="character" w:customStyle="1" w:styleId="fullpost">
    <w:name w:val="fullpost"/>
    <w:rsid w:val="00AA062E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06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3">
    <w:name w:val="Body Text Indent 3"/>
    <w:basedOn w:val="Normal"/>
    <w:link w:val="BodyTextIndent3Char"/>
    <w:unhideWhenUsed/>
    <w:rsid w:val="00AA062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AA062E"/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heading1char0">
    <w:name w:val="heading1char"/>
    <w:rsid w:val="00AA062E"/>
  </w:style>
  <w:style w:type="character" w:customStyle="1" w:styleId="apple-style-span">
    <w:name w:val="apple-style-span"/>
    <w:rsid w:val="00AA062E"/>
  </w:style>
  <w:style w:type="character" w:styleId="Hyperlink">
    <w:name w:val="Hyperlink"/>
    <w:uiPriority w:val="99"/>
    <w:unhideWhenUsed/>
    <w:rsid w:val="00AA062E"/>
    <w:rPr>
      <w:color w:val="0000FF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062E"/>
    <w:rPr>
      <w:rFonts w:ascii="Tahoma" w:eastAsia="Times New Roman" w:hAnsi="Tahoma" w:cs="Tahoma"/>
      <w:sz w:val="16"/>
      <w:szCs w:val="16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ahoma"/>
      <w:sz w:val="16"/>
      <w:szCs w:val="16"/>
      <w:lang w:val="id-ID"/>
    </w:rPr>
  </w:style>
  <w:style w:type="paragraph" w:customStyle="1" w:styleId="Default">
    <w:name w:val="Default"/>
    <w:rsid w:val="00A343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2022-11-19T00:07:00Z</dcterms:created>
  <dcterms:modified xsi:type="dcterms:W3CDTF">2022-11-19T00:08:00Z</dcterms:modified>
</cp:coreProperties>
</file>