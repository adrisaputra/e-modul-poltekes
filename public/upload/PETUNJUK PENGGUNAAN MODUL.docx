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3FA" w:rsidRPr="000B0CA1" w:rsidRDefault="00860FE8" w:rsidP="006B4BE9">
      <w:pPr>
        <w:spacing w:after="0"/>
        <w:jc w:val="center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P</w:t>
      </w:r>
      <w:r w:rsidR="00A343FA">
        <w:rPr>
          <w:rFonts w:ascii="Arial" w:hAnsi="Arial" w:cs="Arial"/>
          <w:b/>
          <w:noProof/>
          <w:sz w:val="24"/>
          <w:szCs w:val="24"/>
        </w:rPr>
        <w:t xml:space="preserve">ETUNJUK PENGGUNAAN </w:t>
      </w:r>
      <w:r w:rsidR="00103E54">
        <w:rPr>
          <w:rFonts w:ascii="Arial" w:hAnsi="Arial" w:cs="Arial"/>
          <w:b/>
          <w:noProof/>
          <w:sz w:val="24"/>
          <w:szCs w:val="24"/>
        </w:rPr>
        <w:t>E-</w:t>
      </w:r>
      <w:bookmarkStart w:id="0" w:name="_GoBack"/>
      <w:bookmarkEnd w:id="0"/>
      <w:r w:rsidR="00A343FA">
        <w:rPr>
          <w:rFonts w:ascii="Arial" w:hAnsi="Arial" w:cs="Arial"/>
          <w:b/>
          <w:noProof/>
          <w:sz w:val="24"/>
          <w:szCs w:val="24"/>
        </w:rPr>
        <w:t>MODUL PRAKTIKUM ASUHAN KEBIDANAN KEHAMILAN PADA KUNJUNGAN AWAL</w:t>
      </w:r>
    </w:p>
    <w:p w:rsidR="00A343FA" w:rsidRPr="0089358B" w:rsidRDefault="00A343FA" w:rsidP="00A343FA">
      <w:pPr>
        <w:jc w:val="both"/>
        <w:rPr>
          <w:rFonts w:ascii="Arial" w:hAnsi="Arial" w:cs="Arial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4" distB="4294967294" distL="114300" distR="114300" simplePos="0" relativeHeight="251764736" behindDoc="0" locked="0" layoutInCell="1" allowOverlap="1" wp14:anchorId="1B8E5E58" wp14:editId="3FC6089F">
                <wp:simplePos x="0" y="0"/>
                <wp:positionH relativeFrom="column">
                  <wp:posOffset>0</wp:posOffset>
                </wp:positionH>
                <wp:positionV relativeFrom="paragraph">
                  <wp:posOffset>108137</wp:posOffset>
                </wp:positionV>
                <wp:extent cx="5927464" cy="0"/>
                <wp:effectExtent l="0" t="38100" r="1651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7464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7647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8.5pt" to="466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" strokeweight="6pt">
                <v:stroke linestyle="thickBetweenThin"/>
              </v:line>
            </w:pict>
          </mc:Fallback>
        </mc:AlternateContent>
      </w:r>
    </w:p>
    <w:p w:rsidR="00E41BA2" w:rsidRPr="0089358B" w:rsidRDefault="00E41BA2" w:rsidP="00E41BA2">
      <w:pPr>
        <w:jc w:val="both"/>
        <w:rPr>
          <w:rFonts w:ascii="Arial" w:hAnsi="Arial" w:cs="Arial"/>
          <w:b/>
          <w:noProof/>
          <w:color w:val="000000"/>
        </w:rPr>
      </w:pPr>
    </w:p>
    <w:p w:rsidR="00A343FA" w:rsidRPr="00A343FA" w:rsidRDefault="00A343FA" w:rsidP="00A343F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A343FA">
        <w:rPr>
          <w:rFonts w:ascii="Arial" w:hAnsi="Arial" w:cs="Arial"/>
        </w:rPr>
        <w:t xml:space="preserve">Proses pembelajaran </w:t>
      </w:r>
      <w:r>
        <w:rPr>
          <w:rFonts w:ascii="Arial" w:hAnsi="Arial" w:cs="Arial"/>
        </w:rPr>
        <w:t xml:space="preserve">pada </w:t>
      </w:r>
      <w:r w:rsidRPr="00A343FA">
        <w:rPr>
          <w:rFonts w:ascii="Arial" w:hAnsi="Arial" w:cs="Arial"/>
        </w:rPr>
        <w:t xml:space="preserve">Praktikum </w:t>
      </w:r>
      <w:r>
        <w:rPr>
          <w:rFonts w:ascii="Arial" w:hAnsi="Arial" w:cs="Arial"/>
        </w:rPr>
        <w:t xml:space="preserve">ini, </w:t>
      </w:r>
      <w:r w:rsidRPr="00A343FA">
        <w:rPr>
          <w:rFonts w:ascii="Arial" w:hAnsi="Arial" w:cs="Arial"/>
        </w:rPr>
        <w:t>dapat berjalan lancar apabila</w:t>
      </w:r>
      <w:r>
        <w:rPr>
          <w:rFonts w:ascii="Arial" w:hAnsi="Arial" w:cs="Arial"/>
        </w:rPr>
        <w:t xml:space="preserve"> </w:t>
      </w:r>
      <w:r w:rsidRPr="00A343FA">
        <w:rPr>
          <w:rFonts w:ascii="Arial" w:hAnsi="Arial" w:cs="Arial"/>
        </w:rPr>
        <w:t xml:space="preserve">Anda mengikuti langkah belajar sebagai </w:t>
      </w:r>
      <w:proofErr w:type="gramStart"/>
      <w:r w:rsidRPr="00A343FA">
        <w:rPr>
          <w:rFonts w:ascii="Arial" w:hAnsi="Arial" w:cs="Arial"/>
        </w:rPr>
        <w:t>berikut :</w:t>
      </w:r>
      <w:proofErr w:type="gramEnd"/>
    </w:p>
    <w:p w:rsidR="00A343FA" w:rsidRPr="00A343FA" w:rsidRDefault="00A343FA" w:rsidP="008C099E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A343FA">
        <w:rPr>
          <w:rFonts w:ascii="Arial" w:hAnsi="Arial" w:cs="Arial"/>
        </w:rPr>
        <w:t>Pahami dulu berbagai kegiatan penting dalam modul mulai tahap awal sampai tahap akhir.</w:t>
      </w:r>
    </w:p>
    <w:p w:rsidR="00A343FA" w:rsidRPr="00A343FA" w:rsidRDefault="00A343FA" w:rsidP="008C099E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A343FA">
        <w:rPr>
          <w:rFonts w:ascii="Arial" w:hAnsi="Arial" w:cs="Arial"/>
        </w:rPr>
        <w:t>Lakukan teknik yang tertera dalam kegiatan belajar sesuai dengan daftar tilik yang telah tersedia.</w:t>
      </w:r>
    </w:p>
    <w:p w:rsidR="00A343FA" w:rsidRPr="00A343FA" w:rsidRDefault="00A343FA" w:rsidP="008C099E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A343FA">
        <w:rPr>
          <w:rFonts w:ascii="Arial" w:hAnsi="Arial" w:cs="Arial"/>
        </w:rPr>
        <w:t>Keberhasilan proses pembelajaran anda dalam mata kuliah asuhan kebidanan kehamilan ini sangat tergantung kepada kesungguhan Anda dalam mengerjakan praktikum. Untuk itu berlatihlah secara mandiri atau berkelompok dengan teman sejawat.</w:t>
      </w:r>
    </w:p>
    <w:p w:rsidR="00E41BA2" w:rsidRPr="00A343FA" w:rsidRDefault="00A343FA" w:rsidP="008C099E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noProof/>
          <w:color w:val="000000"/>
        </w:rPr>
      </w:pPr>
      <w:r w:rsidRPr="00A343FA">
        <w:rPr>
          <w:rFonts w:ascii="Arial" w:hAnsi="Arial" w:cs="Arial"/>
        </w:rPr>
        <w:t>Bila anda menemui kesulitan, silahkan hubungan instruktur / pembimbing yang mengajar pada mata kuliah ini.</w:t>
      </w:r>
    </w:p>
    <w:p w:rsidR="00E41BA2" w:rsidRPr="00A343FA" w:rsidRDefault="00E41BA2" w:rsidP="00A343FA">
      <w:pPr>
        <w:spacing w:after="0" w:line="360" w:lineRule="auto"/>
        <w:jc w:val="both"/>
        <w:rPr>
          <w:rFonts w:ascii="Arial" w:hAnsi="Arial" w:cs="Arial"/>
          <w:b/>
          <w:noProof/>
          <w:color w:val="000000"/>
        </w:rPr>
      </w:pPr>
    </w:p>
    <w:p w:rsidR="00E41BA2" w:rsidRPr="0089358B" w:rsidRDefault="00E41BA2" w:rsidP="00E41BA2">
      <w:pPr>
        <w:jc w:val="both"/>
        <w:rPr>
          <w:rFonts w:ascii="Arial" w:hAnsi="Arial" w:cs="Arial"/>
          <w:b/>
          <w:noProof/>
          <w:color w:val="000000"/>
        </w:rPr>
      </w:pPr>
    </w:p>
    <w:p w:rsidR="00E41BA2" w:rsidRPr="0089358B" w:rsidRDefault="00E41BA2" w:rsidP="00E41BA2">
      <w:pPr>
        <w:jc w:val="both"/>
        <w:rPr>
          <w:rFonts w:ascii="Arial" w:hAnsi="Arial" w:cs="Arial"/>
          <w:b/>
          <w:noProof/>
          <w:color w:val="000000"/>
        </w:rPr>
      </w:pPr>
    </w:p>
    <w:p w:rsidR="00E41BA2" w:rsidRDefault="00E41BA2" w:rsidP="00E41BA2">
      <w:pPr>
        <w:jc w:val="both"/>
        <w:rPr>
          <w:rFonts w:ascii="Arial" w:hAnsi="Arial" w:cs="Arial"/>
          <w:b/>
          <w:noProof/>
          <w:color w:val="000000"/>
        </w:rPr>
      </w:pPr>
    </w:p>
    <w:p w:rsidR="00E41BA2" w:rsidRDefault="00E41BA2" w:rsidP="00E41BA2">
      <w:pPr>
        <w:jc w:val="both"/>
        <w:rPr>
          <w:rFonts w:ascii="Arial" w:hAnsi="Arial" w:cs="Arial"/>
          <w:b/>
          <w:noProof/>
          <w:color w:val="000000"/>
        </w:rPr>
      </w:pPr>
    </w:p>
    <w:p w:rsidR="00E41BA2" w:rsidRDefault="00E41BA2" w:rsidP="00E41BA2">
      <w:pPr>
        <w:jc w:val="both"/>
        <w:rPr>
          <w:rFonts w:ascii="Arial" w:hAnsi="Arial" w:cs="Arial"/>
          <w:b/>
          <w:noProof/>
          <w:color w:val="000000"/>
        </w:rPr>
      </w:pPr>
    </w:p>
    <w:p w:rsidR="00A343FA" w:rsidRDefault="00A343FA" w:rsidP="00E41BA2">
      <w:pPr>
        <w:jc w:val="both"/>
        <w:rPr>
          <w:rFonts w:ascii="Arial" w:hAnsi="Arial" w:cs="Arial"/>
          <w:b/>
          <w:noProof/>
          <w:color w:val="000000"/>
        </w:rPr>
      </w:pPr>
    </w:p>
    <w:p w:rsidR="00A343FA" w:rsidRDefault="00A343FA" w:rsidP="00E41BA2">
      <w:pPr>
        <w:jc w:val="both"/>
        <w:rPr>
          <w:rFonts w:ascii="Arial" w:hAnsi="Arial" w:cs="Arial"/>
          <w:b/>
          <w:noProof/>
          <w:color w:val="000000"/>
        </w:rPr>
      </w:pPr>
    </w:p>
    <w:p w:rsidR="00A343FA" w:rsidRDefault="00A343FA" w:rsidP="00E41BA2">
      <w:pPr>
        <w:jc w:val="both"/>
        <w:rPr>
          <w:rFonts w:ascii="Arial" w:hAnsi="Arial" w:cs="Arial"/>
          <w:b/>
          <w:noProof/>
          <w:color w:val="000000"/>
        </w:rPr>
      </w:pPr>
    </w:p>
    <w:p w:rsidR="00A343FA" w:rsidRDefault="00A343FA" w:rsidP="00E41BA2">
      <w:pPr>
        <w:jc w:val="both"/>
        <w:rPr>
          <w:rFonts w:ascii="Arial" w:hAnsi="Arial" w:cs="Arial"/>
          <w:b/>
          <w:noProof/>
          <w:color w:val="000000"/>
        </w:rPr>
      </w:pPr>
    </w:p>
    <w:p w:rsidR="00A343FA" w:rsidRDefault="00A343FA" w:rsidP="00E41BA2">
      <w:pPr>
        <w:jc w:val="both"/>
        <w:rPr>
          <w:rFonts w:ascii="Arial" w:hAnsi="Arial" w:cs="Arial"/>
          <w:b/>
          <w:noProof/>
          <w:color w:val="000000"/>
        </w:rPr>
      </w:pPr>
    </w:p>
    <w:p w:rsidR="00A343FA" w:rsidRDefault="00A343FA" w:rsidP="00E41BA2">
      <w:pPr>
        <w:jc w:val="both"/>
        <w:rPr>
          <w:rFonts w:ascii="Arial" w:hAnsi="Arial" w:cs="Arial"/>
          <w:b/>
          <w:noProof/>
          <w:color w:val="000000"/>
        </w:rPr>
      </w:pPr>
    </w:p>
    <w:p w:rsidR="00A343FA" w:rsidRDefault="00A343FA" w:rsidP="00E41BA2">
      <w:pPr>
        <w:jc w:val="both"/>
        <w:rPr>
          <w:rFonts w:ascii="Arial" w:hAnsi="Arial" w:cs="Arial"/>
          <w:b/>
          <w:noProof/>
          <w:color w:val="000000"/>
        </w:rPr>
      </w:pPr>
    </w:p>
    <w:p w:rsidR="00A343FA" w:rsidRDefault="00A343FA" w:rsidP="00E41BA2">
      <w:pPr>
        <w:jc w:val="both"/>
        <w:rPr>
          <w:rFonts w:ascii="Arial" w:hAnsi="Arial" w:cs="Arial"/>
          <w:b/>
          <w:noProof/>
          <w:color w:val="000000"/>
        </w:rPr>
      </w:pPr>
    </w:p>
    <w:p w:rsidR="00A660AD" w:rsidRDefault="00A660AD" w:rsidP="00294E9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9C5BFD7" wp14:editId="725D75FE">
                <wp:simplePos x="0" y="0"/>
                <wp:positionH relativeFrom="column">
                  <wp:posOffset>-311972</wp:posOffset>
                </wp:positionH>
                <wp:positionV relativeFrom="paragraph">
                  <wp:posOffset>-21515</wp:posOffset>
                </wp:positionV>
                <wp:extent cx="2366683" cy="634701"/>
                <wp:effectExtent l="0" t="0" r="14605" b="13335"/>
                <wp:wrapNone/>
                <wp:docPr id="12" name="Flowchart: Punched T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683" cy="634701"/>
                        </a:xfrm>
                        <a:prstGeom prst="flowChartPunchedTap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9AD" w:rsidRPr="00A660AD" w:rsidRDefault="006659AD" w:rsidP="00A660AD">
                            <w:pPr>
                              <w:jc w:val="center"/>
                              <w:rPr>
                                <w:rFonts w:ascii="Arial Black" w:hAnsi="Arial Black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000000" w:themeColor="text1"/>
                              </w:rPr>
                              <w:t>KEGIATAN PEMBELAJARAN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12" o:spid="_x0000_s1027" type="#_x0000_t122" style="position:absolute;left:0;text-align:left;margin-left:-24.55pt;margin-top:-1.7pt;width:186.35pt;height:50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" filled="f" strokecolor="#243f60 [1604]" strokeweight="2pt">
                <v:textbox>
                  <w:txbxContent>
                    <w:p w:rsidR="00A5647E" w:rsidRPr="00A660AD" w:rsidRDefault="00A5647E" w:rsidP="00A660AD">
                      <w:pPr>
                        <w:jc w:val="center"/>
                        <w:rPr>
                          <w:rFonts w:ascii="Arial Black" w:hAnsi="Arial Black" w:cs="Arial"/>
                          <w:color w:val="000000" w:themeColor="text1"/>
                        </w:rPr>
                      </w:pPr>
                      <w:r>
                        <w:rPr>
                          <w:rFonts w:ascii="Arial Black" w:hAnsi="Arial Black" w:cs="Arial"/>
                          <w:color w:val="000000" w:themeColor="text1"/>
                        </w:rPr>
                        <w:t>KEGIATAN PEMBELAJARAN</w:t>
                      </w:r>
                    </w:p>
                  </w:txbxContent>
                </v:textbox>
              </v:shape>
            </w:pict>
          </mc:Fallback>
        </mc:AlternateContent>
      </w:r>
    </w:p>
    <w:p w:rsidR="00A660AD" w:rsidRDefault="00A660AD" w:rsidP="00294E9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660AD" w:rsidRDefault="00A660AD" w:rsidP="00294E9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FE2D93" w:rsidRDefault="00FE2D93" w:rsidP="00294E9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94E99">
        <w:rPr>
          <w:rFonts w:ascii="Arial" w:hAnsi="Arial" w:cs="Arial"/>
          <w:b/>
          <w:bCs/>
          <w:sz w:val="24"/>
          <w:szCs w:val="24"/>
        </w:rPr>
        <w:t xml:space="preserve">ASUHAN </w:t>
      </w:r>
      <w:r w:rsidR="00A343FA">
        <w:rPr>
          <w:rFonts w:ascii="Arial" w:hAnsi="Arial" w:cs="Arial"/>
          <w:b/>
          <w:bCs/>
          <w:sz w:val="24"/>
          <w:szCs w:val="24"/>
        </w:rPr>
        <w:t xml:space="preserve">KEBIDANAN </w:t>
      </w:r>
      <w:r w:rsidRPr="00294E99">
        <w:rPr>
          <w:rFonts w:ascii="Arial" w:hAnsi="Arial" w:cs="Arial"/>
          <w:b/>
          <w:bCs/>
          <w:sz w:val="24"/>
          <w:szCs w:val="24"/>
        </w:rPr>
        <w:t xml:space="preserve">KEHAMILAN </w:t>
      </w:r>
      <w:r w:rsidR="00A343FA">
        <w:rPr>
          <w:rFonts w:ascii="Arial" w:hAnsi="Arial" w:cs="Arial"/>
          <w:b/>
          <w:bCs/>
          <w:sz w:val="24"/>
          <w:szCs w:val="24"/>
        </w:rPr>
        <w:t xml:space="preserve">PADA </w:t>
      </w:r>
      <w:r w:rsidRPr="00294E99">
        <w:rPr>
          <w:rFonts w:ascii="Arial" w:hAnsi="Arial" w:cs="Arial"/>
          <w:b/>
          <w:bCs/>
          <w:sz w:val="24"/>
          <w:szCs w:val="24"/>
        </w:rPr>
        <w:t>KUNJUNGAN AWAL</w:t>
      </w:r>
    </w:p>
    <w:p w:rsidR="00294E99" w:rsidRPr="00294E99" w:rsidRDefault="00294E99" w:rsidP="00294E9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660AD" w:rsidRDefault="00A660AD" w:rsidP="00294E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Deskripsi Mata Kuliah : </w:t>
      </w:r>
    </w:p>
    <w:p w:rsidR="00A660AD" w:rsidRDefault="00A660AD" w:rsidP="00A660AD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Arial" w:eastAsia="TimesNewRomanPSMT" w:hAnsi="Arial" w:cs="Arial"/>
          <w:sz w:val="24"/>
          <w:szCs w:val="24"/>
        </w:rPr>
      </w:pPr>
      <w:r w:rsidRPr="00A660AD">
        <w:rPr>
          <w:rFonts w:ascii="Arial" w:eastAsia="TimesNewRomanPSMT" w:hAnsi="Arial" w:cs="Arial"/>
          <w:sz w:val="24"/>
          <w:szCs w:val="24"/>
        </w:rPr>
        <w:t xml:space="preserve">Mata kuliah </w:t>
      </w:r>
      <w:r>
        <w:rPr>
          <w:rFonts w:ascii="Arial" w:eastAsia="TimesNewRomanPSMT" w:hAnsi="Arial" w:cs="Arial"/>
          <w:sz w:val="24"/>
          <w:szCs w:val="24"/>
        </w:rPr>
        <w:t xml:space="preserve">Asuhan Kebidanan Kehamilan </w:t>
      </w:r>
      <w:r w:rsidRPr="00A660AD">
        <w:rPr>
          <w:rFonts w:ascii="Arial" w:eastAsia="TimesNewRomanPSMT" w:hAnsi="Arial" w:cs="Arial"/>
          <w:sz w:val="24"/>
          <w:szCs w:val="24"/>
        </w:rPr>
        <w:t>memberikan kemampuan kepada peserta didik untuk memberikan asuhan kebidanan pada ibu hamil normal dengan memperhatikan aspek budaya yang didasari konsep-konsep, sikap, dan ketrampilan serta hasil evidence based dalam praktik antenatal, yang menggunakan pendekatan manajemen kebidanan yang berfokus pada upaya preventif, promotif, dan deteksi komplikasi, serta pendokumentasiannya.</w:t>
      </w:r>
    </w:p>
    <w:p w:rsidR="00DE11CF" w:rsidRPr="00A660AD" w:rsidRDefault="00DE11CF" w:rsidP="00A660AD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Arial" w:eastAsia="TimesNewRomanPSMT" w:hAnsi="Arial" w:cs="Arial"/>
          <w:sz w:val="24"/>
          <w:szCs w:val="24"/>
        </w:rPr>
      </w:pPr>
    </w:p>
    <w:p w:rsidR="00A660AD" w:rsidRDefault="00A660AD" w:rsidP="00294E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Tujuan Pembelajaran Umum :</w:t>
      </w:r>
    </w:p>
    <w:p w:rsidR="00DE11CF" w:rsidRDefault="00DE11CF" w:rsidP="00DE11CF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Arial" w:eastAsia="TimesNewRomanPSMT" w:hAnsi="Arial" w:cs="Arial"/>
          <w:sz w:val="24"/>
          <w:szCs w:val="24"/>
        </w:rPr>
      </w:pPr>
      <w:proofErr w:type="gramStart"/>
      <w:r w:rsidRPr="00DE11CF">
        <w:rPr>
          <w:rFonts w:ascii="Arial" w:eastAsia="TimesNewRomanPSMT" w:hAnsi="Arial" w:cs="Arial"/>
          <w:sz w:val="24"/>
          <w:szCs w:val="24"/>
        </w:rPr>
        <w:t>Mahasiswa mampu melakukan asuhan kebidanan pada masa kehamilan sesuai standar kompetensi bidan vokasi.</w:t>
      </w:r>
      <w:proofErr w:type="gramEnd"/>
    </w:p>
    <w:p w:rsidR="00DE11CF" w:rsidRPr="00DE11CF" w:rsidRDefault="00DE11CF" w:rsidP="00DE11CF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Arial" w:eastAsia="TimesNewRomanPSMT" w:hAnsi="Arial" w:cs="Arial"/>
          <w:sz w:val="24"/>
          <w:szCs w:val="24"/>
        </w:rPr>
      </w:pPr>
    </w:p>
    <w:p w:rsidR="00A660AD" w:rsidRDefault="00A660AD" w:rsidP="00A660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Tujuan Pembelajaran Khusus :</w:t>
      </w:r>
    </w:p>
    <w:p w:rsidR="00A660AD" w:rsidRPr="004B035D" w:rsidRDefault="00A660AD" w:rsidP="008C099E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B035D">
        <w:rPr>
          <w:rFonts w:ascii="Arial" w:eastAsia="Arial Unicode MS" w:hAnsi="Arial" w:cs="Arial"/>
          <w:sz w:val="24"/>
          <w:szCs w:val="24"/>
        </w:rPr>
        <w:t xml:space="preserve">Mahasiswa mampu mempraktikkan </w:t>
      </w:r>
      <w:r w:rsidRPr="004B035D">
        <w:rPr>
          <w:rFonts w:ascii="Arial" w:hAnsi="Arial" w:cs="Arial"/>
          <w:sz w:val="24"/>
          <w:szCs w:val="24"/>
        </w:rPr>
        <w:t>Prosedur keterampilan dasar kebidanan pada asuhan kehamilan</w:t>
      </w:r>
    </w:p>
    <w:p w:rsidR="00A660AD" w:rsidRPr="004B035D" w:rsidRDefault="00A660AD" w:rsidP="008C099E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B035D">
        <w:rPr>
          <w:rFonts w:ascii="Arial" w:eastAsia="Arial Unicode MS" w:hAnsi="Arial" w:cs="Arial"/>
          <w:sz w:val="24"/>
          <w:szCs w:val="24"/>
        </w:rPr>
        <w:t xml:space="preserve">Mahasiswa mampu mempraktikkan </w:t>
      </w:r>
      <w:r w:rsidRPr="004B035D">
        <w:rPr>
          <w:rFonts w:ascii="Arial" w:hAnsi="Arial" w:cs="Arial"/>
          <w:sz w:val="24"/>
          <w:szCs w:val="24"/>
        </w:rPr>
        <w:t xml:space="preserve">Prosedur </w:t>
      </w:r>
      <w:r w:rsidRPr="004B035D">
        <w:rPr>
          <w:rFonts w:ascii="Arial" w:eastAsia="Arial Unicode MS" w:hAnsi="Arial" w:cs="Arial"/>
          <w:sz w:val="24"/>
          <w:szCs w:val="24"/>
        </w:rPr>
        <w:t>pemeriksaan obstetrik.</w:t>
      </w:r>
    </w:p>
    <w:p w:rsidR="00DE11CF" w:rsidRPr="00DE11CF" w:rsidRDefault="00DE11CF" w:rsidP="00DE11CF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:rsidR="00DE11CF" w:rsidRDefault="00DE11CF" w:rsidP="00DE11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Materi Pokok :</w:t>
      </w:r>
    </w:p>
    <w:p w:rsidR="00DE11CF" w:rsidRPr="004B035D" w:rsidRDefault="00DE11CF" w:rsidP="00DE11CF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Arial" w:eastAsia="TimesNewRomanPSMT" w:hAnsi="Arial" w:cs="Arial"/>
          <w:sz w:val="24"/>
          <w:szCs w:val="24"/>
        </w:rPr>
      </w:pPr>
      <w:proofErr w:type="gramStart"/>
      <w:r w:rsidRPr="004B035D">
        <w:rPr>
          <w:rFonts w:ascii="Arial" w:eastAsia="TimesNewRomanPSMT" w:hAnsi="Arial" w:cs="Arial"/>
          <w:sz w:val="24"/>
          <w:szCs w:val="24"/>
        </w:rPr>
        <w:t xml:space="preserve">Pemberian asuhan </w:t>
      </w:r>
      <w:r w:rsidR="00DE1C4F" w:rsidRPr="004B035D">
        <w:rPr>
          <w:rFonts w:ascii="Arial" w:eastAsia="TimesNewRomanPSMT" w:hAnsi="Arial" w:cs="Arial"/>
          <w:sz w:val="24"/>
          <w:szCs w:val="24"/>
        </w:rPr>
        <w:t>pada ibu hamil</w:t>
      </w:r>
      <w:r w:rsidRPr="004B035D">
        <w:rPr>
          <w:rFonts w:ascii="Arial" w:eastAsia="TimesNewRomanPSMT" w:hAnsi="Arial" w:cs="Arial"/>
          <w:sz w:val="24"/>
          <w:szCs w:val="24"/>
        </w:rPr>
        <w:t xml:space="preserve"> membutuhkan </w:t>
      </w:r>
      <w:r w:rsidR="00DE1C4F" w:rsidRPr="004B035D">
        <w:rPr>
          <w:rFonts w:ascii="Arial" w:eastAsia="TimesNewRomanPSMT" w:hAnsi="Arial" w:cs="Arial"/>
          <w:sz w:val="24"/>
          <w:szCs w:val="24"/>
        </w:rPr>
        <w:t xml:space="preserve">beberapa </w:t>
      </w:r>
      <w:r w:rsidRPr="004B035D">
        <w:rPr>
          <w:rFonts w:ascii="Arial" w:eastAsia="TimesNewRomanPSMT" w:hAnsi="Arial" w:cs="Arial"/>
          <w:sz w:val="24"/>
          <w:szCs w:val="24"/>
        </w:rPr>
        <w:t>keterampilan</w:t>
      </w:r>
      <w:r w:rsidR="00DE1C4F" w:rsidRPr="004B035D">
        <w:rPr>
          <w:rFonts w:ascii="Arial" w:eastAsia="TimesNewRomanPSMT" w:hAnsi="Arial" w:cs="Arial"/>
          <w:sz w:val="24"/>
          <w:szCs w:val="24"/>
        </w:rPr>
        <w:t xml:space="preserve"> yang harus anda kuasai</w:t>
      </w:r>
      <w:r w:rsidRPr="004B035D">
        <w:rPr>
          <w:rFonts w:ascii="Arial" w:eastAsia="TimesNewRomanPSMT" w:hAnsi="Arial" w:cs="Arial"/>
          <w:sz w:val="24"/>
          <w:szCs w:val="24"/>
        </w:rPr>
        <w:t>.</w:t>
      </w:r>
      <w:proofErr w:type="gramEnd"/>
      <w:r w:rsidRPr="004B035D">
        <w:rPr>
          <w:rFonts w:ascii="Arial" w:eastAsia="TimesNewRomanPSMT" w:hAnsi="Arial" w:cs="Arial"/>
          <w:sz w:val="24"/>
          <w:szCs w:val="24"/>
        </w:rPr>
        <w:t xml:space="preserve"> Di dalam </w:t>
      </w:r>
      <w:r w:rsidR="00DE1C4F" w:rsidRPr="004B035D">
        <w:rPr>
          <w:rFonts w:ascii="Arial" w:eastAsia="TimesNewRomanPSMT" w:hAnsi="Arial" w:cs="Arial"/>
          <w:sz w:val="24"/>
          <w:szCs w:val="24"/>
        </w:rPr>
        <w:t>modul</w:t>
      </w:r>
      <w:r w:rsidRPr="004B035D">
        <w:rPr>
          <w:rFonts w:ascii="Arial" w:eastAsia="TimesNewRomanPSMT" w:hAnsi="Arial" w:cs="Arial"/>
          <w:sz w:val="24"/>
          <w:szCs w:val="24"/>
        </w:rPr>
        <w:t xml:space="preserve"> ini </w:t>
      </w:r>
      <w:r w:rsidR="002A1A96" w:rsidRPr="004B035D">
        <w:rPr>
          <w:rFonts w:ascii="Arial" w:eastAsia="TimesNewRomanPSMT" w:hAnsi="Arial" w:cs="Arial"/>
          <w:sz w:val="24"/>
          <w:szCs w:val="24"/>
        </w:rPr>
        <w:t xml:space="preserve">anda </w:t>
      </w:r>
      <w:proofErr w:type="gramStart"/>
      <w:r w:rsidR="002A1A96" w:rsidRPr="004B035D">
        <w:rPr>
          <w:rFonts w:ascii="Arial" w:eastAsia="TimesNewRomanPSMT" w:hAnsi="Arial" w:cs="Arial"/>
          <w:sz w:val="24"/>
          <w:szCs w:val="24"/>
        </w:rPr>
        <w:t>akan</w:t>
      </w:r>
      <w:proofErr w:type="gramEnd"/>
      <w:r w:rsidR="002A1A96" w:rsidRPr="004B035D">
        <w:rPr>
          <w:rFonts w:ascii="Arial" w:eastAsia="TimesNewRomanPSMT" w:hAnsi="Arial" w:cs="Arial"/>
          <w:sz w:val="24"/>
          <w:szCs w:val="24"/>
        </w:rPr>
        <w:t xml:space="preserve"> dituntun untuk menguasai keterampilan tersebut secara berurutan, yaitu</w:t>
      </w:r>
      <w:r w:rsidRPr="004B035D">
        <w:rPr>
          <w:rFonts w:ascii="Arial" w:eastAsia="TimesNewRomanPSMT" w:hAnsi="Arial" w:cs="Arial"/>
          <w:sz w:val="24"/>
          <w:szCs w:val="24"/>
        </w:rPr>
        <w:t>:</w:t>
      </w:r>
    </w:p>
    <w:p w:rsidR="00B517C3" w:rsidRPr="004B035D" w:rsidRDefault="00B517C3" w:rsidP="008C099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 Unicode MS" w:hAnsi="Arial" w:cs="Arial"/>
          <w:sz w:val="24"/>
          <w:szCs w:val="24"/>
        </w:rPr>
      </w:pPr>
      <w:r w:rsidRPr="004B035D">
        <w:rPr>
          <w:rFonts w:ascii="Arial" w:eastAsia="Arial Unicode MS" w:hAnsi="Arial" w:cs="Arial"/>
          <w:sz w:val="24"/>
          <w:szCs w:val="24"/>
        </w:rPr>
        <w:t>Anamnese Ibu Hamil pada Kunjungan Awal</w:t>
      </w:r>
    </w:p>
    <w:p w:rsidR="00B517C3" w:rsidRPr="004B035D" w:rsidRDefault="00B517C3" w:rsidP="008C099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 Unicode MS" w:hAnsi="Arial" w:cs="Arial"/>
          <w:sz w:val="24"/>
          <w:szCs w:val="24"/>
        </w:rPr>
      </w:pPr>
      <w:r w:rsidRPr="004B035D">
        <w:rPr>
          <w:rFonts w:ascii="Arial" w:eastAsia="Arial Unicode MS" w:hAnsi="Arial" w:cs="Arial"/>
          <w:sz w:val="24"/>
          <w:szCs w:val="24"/>
        </w:rPr>
        <w:t>Pemeriksaan Fisik Umum Pada Ibu Hamil</w:t>
      </w:r>
    </w:p>
    <w:p w:rsidR="00B517C3" w:rsidRPr="004B035D" w:rsidRDefault="00B517C3" w:rsidP="008C099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 Unicode MS" w:hAnsi="Arial" w:cs="Arial"/>
          <w:sz w:val="24"/>
          <w:szCs w:val="24"/>
        </w:rPr>
      </w:pPr>
      <w:r w:rsidRPr="004B035D">
        <w:rPr>
          <w:rFonts w:ascii="Arial" w:eastAsia="Arial Unicode MS" w:hAnsi="Arial" w:cs="Arial"/>
          <w:sz w:val="24"/>
          <w:szCs w:val="24"/>
        </w:rPr>
        <w:t>Pemeriksaan Obstetri pada Ibu Hamil</w:t>
      </w:r>
    </w:p>
    <w:p w:rsidR="00DE1C4F" w:rsidRDefault="00DE1C4F" w:rsidP="00DE1C4F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eastAsia="Arial Unicode MS" w:hAnsi="Arial" w:cs="Arial"/>
        </w:rPr>
      </w:pPr>
    </w:p>
    <w:p w:rsidR="00DE1C4F" w:rsidRPr="00DE1C4F" w:rsidRDefault="00DE1C4F" w:rsidP="00DE1C4F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eastAsia="Arial Unicode MS" w:hAnsi="Arial" w:cs="Arial"/>
        </w:rPr>
      </w:pPr>
    </w:p>
    <w:p w:rsidR="00A660AD" w:rsidRDefault="00A660AD" w:rsidP="00A660AD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DE1C4F" w:rsidRDefault="00DE1C4F" w:rsidP="00DE1C4F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855C818" wp14:editId="7DEA0FC4">
                <wp:simplePos x="0" y="0"/>
                <wp:positionH relativeFrom="column">
                  <wp:posOffset>196850</wp:posOffset>
                </wp:positionH>
                <wp:positionV relativeFrom="paragraph">
                  <wp:posOffset>-149225</wp:posOffset>
                </wp:positionV>
                <wp:extent cx="1613535" cy="634365"/>
                <wp:effectExtent l="0" t="0" r="24765" b="13335"/>
                <wp:wrapNone/>
                <wp:docPr id="13" name="Flowchart: Punched T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535" cy="634365"/>
                        </a:xfrm>
                        <a:prstGeom prst="flowChartPunchedTap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9AD" w:rsidRPr="00A660AD" w:rsidRDefault="006659AD" w:rsidP="00DE1C4F">
                            <w:pPr>
                              <w:jc w:val="center"/>
                              <w:rPr>
                                <w:rFonts w:ascii="Arial Black" w:hAnsi="Arial Black" w:cs="Arial"/>
                                <w:color w:val="000000" w:themeColor="text1"/>
                              </w:rPr>
                            </w:pPr>
                            <w:r w:rsidRPr="00A660AD">
                              <w:rPr>
                                <w:rFonts w:ascii="Arial Black" w:hAnsi="Arial Black" w:cs="Arial"/>
                                <w:color w:val="000000" w:themeColor="text1"/>
                              </w:rPr>
                              <w:t>URAIAN MATERI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unched Tape 13" o:spid="_x0000_s1028" type="#_x0000_t122" style="position:absolute;left:0;text-align:left;margin-left:15.5pt;margin-top:-11.75pt;width:127.05pt;height:49.9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" filled="f" strokecolor="#243f60 [1604]" strokeweight="2pt">
                <v:textbox>
                  <w:txbxContent>
                    <w:p w:rsidR="00A5647E" w:rsidRPr="00A660AD" w:rsidRDefault="00A5647E" w:rsidP="00DE1C4F">
                      <w:pPr>
                        <w:jc w:val="center"/>
                        <w:rPr>
                          <w:rFonts w:ascii="Arial Black" w:hAnsi="Arial Black" w:cs="Arial"/>
                          <w:color w:val="000000" w:themeColor="text1"/>
                        </w:rPr>
                      </w:pPr>
                      <w:r w:rsidRPr="00A660AD">
                        <w:rPr>
                          <w:rFonts w:ascii="Arial Black" w:hAnsi="Arial Black" w:cs="Arial"/>
                          <w:color w:val="000000" w:themeColor="text1"/>
                        </w:rPr>
                        <w:t>URAIAN MATERI</w:t>
                      </w:r>
                    </w:p>
                  </w:txbxContent>
                </v:textbox>
              </v:shape>
            </w:pict>
          </mc:Fallback>
        </mc:AlternateContent>
      </w:r>
    </w:p>
    <w:p w:rsidR="00DE1C4F" w:rsidRDefault="00DE1C4F" w:rsidP="00DE1C4F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DE1C4F" w:rsidRDefault="00DE1C4F" w:rsidP="00DE1C4F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FE2D93" w:rsidRPr="00294E99" w:rsidRDefault="002A1A96" w:rsidP="008C099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PENGERTIAN</w:t>
      </w:r>
    </w:p>
    <w:p w:rsidR="009A779B" w:rsidRDefault="00F7223D" w:rsidP="009A779B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Asuhan Kebidanan Kehamilan</w:t>
      </w:r>
      <w:r w:rsidRPr="00F7223D">
        <w:rPr>
          <w:rFonts w:ascii="Arial" w:eastAsia="TimesNewRomanPSMT" w:hAnsi="Arial" w:cs="Arial"/>
          <w:sz w:val="24"/>
          <w:szCs w:val="24"/>
        </w:rPr>
        <w:t xml:space="preserve"> </w:t>
      </w:r>
      <w:r w:rsidR="009A779B">
        <w:rPr>
          <w:rFonts w:ascii="Arial" w:eastAsia="TimesNewRomanPSMT" w:hAnsi="Arial" w:cs="Arial"/>
          <w:sz w:val="24"/>
          <w:szCs w:val="24"/>
        </w:rPr>
        <w:t xml:space="preserve">adalah </w:t>
      </w:r>
      <w:r w:rsidRPr="00F7223D">
        <w:rPr>
          <w:rFonts w:ascii="Arial" w:eastAsia="TimesNewRomanPSMT" w:hAnsi="Arial" w:cs="Arial"/>
          <w:sz w:val="24"/>
          <w:szCs w:val="24"/>
        </w:rPr>
        <w:t>setiap kegiatan dan/atau serangkaian kegiatan yang dilakukan</w:t>
      </w:r>
      <w:r>
        <w:rPr>
          <w:rFonts w:ascii="Arial" w:eastAsia="TimesNewRomanPSMT" w:hAnsi="Arial" w:cs="Arial"/>
          <w:sz w:val="24"/>
          <w:szCs w:val="24"/>
        </w:rPr>
        <w:t xml:space="preserve"> </w:t>
      </w:r>
      <w:r w:rsidRPr="00F7223D">
        <w:rPr>
          <w:rFonts w:ascii="Arial" w:eastAsia="TimesNewRomanPSMT" w:hAnsi="Arial" w:cs="Arial"/>
          <w:sz w:val="24"/>
          <w:szCs w:val="24"/>
        </w:rPr>
        <w:t>sejak terjadinya masa konsepsi hingga sebelum mulainya proses persalinan yang</w:t>
      </w:r>
      <w:r>
        <w:rPr>
          <w:rFonts w:ascii="Arial" w:eastAsia="TimesNewRomanPSMT" w:hAnsi="Arial" w:cs="Arial"/>
          <w:sz w:val="24"/>
          <w:szCs w:val="24"/>
        </w:rPr>
        <w:t xml:space="preserve"> </w:t>
      </w:r>
      <w:r w:rsidRPr="00F7223D">
        <w:rPr>
          <w:rFonts w:ascii="Arial" w:eastAsia="TimesNewRomanPSMT" w:hAnsi="Arial" w:cs="Arial"/>
          <w:sz w:val="24"/>
          <w:szCs w:val="24"/>
        </w:rPr>
        <w:t>komprehensif dan berkualitas dan diberikan kepada seluruh ibu hamil</w:t>
      </w:r>
      <w:r>
        <w:rPr>
          <w:rFonts w:ascii="Univers-Light" w:hAnsi="Univers-Light" w:cs="Univers-Light"/>
          <w:sz w:val="18"/>
          <w:szCs w:val="18"/>
        </w:rPr>
        <w:t>.</w:t>
      </w:r>
      <w:r w:rsidR="009A779B">
        <w:rPr>
          <w:rFonts w:ascii="Univers-Light" w:hAnsi="Univers-Light" w:cs="Univers-Light"/>
          <w:sz w:val="18"/>
          <w:szCs w:val="18"/>
        </w:rPr>
        <w:t xml:space="preserve"> </w:t>
      </w:r>
      <w:proofErr w:type="gramStart"/>
      <w:r w:rsidR="009A779B">
        <w:rPr>
          <w:rFonts w:ascii="Arial" w:hAnsi="Arial" w:cs="Arial"/>
          <w:bCs/>
          <w:sz w:val="24"/>
          <w:szCs w:val="24"/>
        </w:rPr>
        <w:t>Kunjungan awal</w:t>
      </w:r>
      <w:r w:rsidR="009A779B" w:rsidRPr="009A779B">
        <w:rPr>
          <w:rFonts w:ascii="Arial" w:hAnsi="Arial" w:cs="Arial"/>
          <w:bCs/>
          <w:sz w:val="24"/>
          <w:szCs w:val="24"/>
        </w:rPr>
        <w:t xml:space="preserve"> adalah kontak pertama ibu hamil dengan tenaga kesehatan yang memiliki</w:t>
      </w:r>
      <w:r w:rsidR="009A779B">
        <w:rPr>
          <w:rFonts w:ascii="Arial" w:hAnsi="Arial" w:cs="Arial"/>
          <w:bCs/>
          <w:sz w:val="24"/>
          <w:szCs w:val="24"/>
        </w:rPr>
        <w:t xml:space="preserve"> </w:t>
      </w:r>
      <w:r w:rsidR="009A779B" w:rsidRPr="009A779B">
        <w:rPr>
          <w:rFonts w:ascii="Arial" w:hAnsi="Arial" w:cs="Arial"/>
          <w:bCs/>
          <w:sz w:val="24"/>
          <w:szCs w:val="24"/>
        </w:rPr>
        <w:t>kompetensi klinis/kebidanan dan interpersonal yang baik, untuk mendapatk</w:t>
      </w:r>
      <w:r w:rsidR="009A779B">
        <w:rPr>
          <w:rFonts w:ascii="Arial" w:hAnsi="Arial" w:cs="Arial"/>
          <w:bCs/>
          <w:sz w:val="24"/>
          <w:szCs w:val="24"/>
        </w:rPr>
        <w:t xml:space="preserve">an </w:t>
      </w:r>
      <w:r w:rsidR="009A779B" w:rsidRPr="009A779B">
        <w:rPr>
          <w:rFonts w:ascii="Arial" w:hAnsi="Arial" w:cs="Arial"/>
          <w:bCs/>
          <w:sz w:val="24"/>
          <w:szCs w:val="24"/>
        </w:rPr>
        <w:t>pelayanan terpadu dan komprehensif sesuai standar.</w:t>
      </w:r>
      <w:proofErr w:type="gramEnd"/>
      <w:r w:rsidR="009A779B" w:rsidRPr="009A779B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="009A779B" w:rsidRPr="009A779B">
        <w:rPr>
          <w:rFonts w:ascii="Arial" w:hAnsi="Arial" w:cs="Arial"/>
          <w:bCs/>
          <w:sz w:val="24"/>
          <w:szCs w:val="24"/>
        </w:rPr>
        <w:t>Kontak pertama harus</w:t>
      </w:r>
      <w:r w:rsidR="009A779B">
        <w:rPr>
          <w:rFonts w:ascii="Arial" w:hAnsi="Arial" w:cs="Arial"/>
          <w:bCs/>
          <w:sz w:val="24"/>
          <w:szCs w:val="24"/>
        </w:rPr>
        <w:t xml:space="preserve"> </w:t>
      </w:r>
      <w:r w:rsidR="009A779B" w:rsidRPr="009A779B">
        <w:rPr>
          <w:rFonts w:ascii="Arial" w:hAnsi="Arial" w:cs="Arial"/>
          <w:bCs/>
          <w:sz w:val="24"/>
          <w:szCs w:val="24"/>
        </w:rPr>
        <w:t>dilakukan sedini mungkin pada trimester pertama, sebaiknya</w:t>
      </w:r>
      <w:r w:rsidR="009A779B">
        <w:rPr>
          <w:rFonts w:ascii="Arial" w:hAnsi="Arial" w:cs="Arial"/>
          <w:bCs/>
          <w:sz w:val="24"/>
          <w:szCs w:val="24"/>
        </w:rPr>
        <w:t xml:space="preserve"> sebelum minggu ke 8 (Kemenkes, 2020).</w:t>
      </w:r>
      <w:proofErr w:type="gramEnd"/>
    </w:p>
    <w:p w:rsidR="009A779B" w:rsidRPr="009A779B" w:rsidRDefault="009A779B" w:rsidP="009A779B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Arial" w:hAnsi="Arial" w:cs="Arial"/>
          <w:bCs/>
          <w:sz w:val="24"/>
          <w:szCs w:val="24"/>
        </w:rPr>
      </w:pPr>
    </w:p>
    <w:p w:rsidR="002A1A96" w:rsidRPr="002A1A96" w:rsidRDefault="002A1A96" w:rsidP="008C099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A1A96">
        <w:rPr>
          <w:rFonts w:ascii="Arial" w:hAnsi="Arial" w:cs="Arial"/>
          <w:b/>
          <w:bCs/>
          <w:sz w:val="24"/>
          <w:szCs w:val="24"/>
        </w:rPr>
        <w:t xml:space="preserve">TUJUAN </w:t>
      </w:r>
      <w:r>
        <w:rPr>
          <w:rFonts w:ascii="Arial" w:hAnsi="Arial" w:cs="Arial"/>
          <w:b/>
          <w:bCs/>
          <w:sz w:val="24"/>
          <w:szCs w:val="24"/>
        </w:rPr>
        <w:t>ASUHAN KEBIDANAN KEHAMILAN</w:t>
      </w:r>
    </w:p>
    <w:p w:rsidR="002A1A96" w:rsidRPr="002A1A96" w:rsidRDefault="002A1A96" w:rsidP="008C099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NewRomanPSMT" w:hAnsi="Arial" w:cs="Arial"/>
          <w:sz w:val="24"/>
          <w:szCs w:val="24"/>
        </w:rPr>
      </w:pPr>
      <w:r w:rsidRPr="002A1A96">
        <w:rPr>
          <w:rFonts w:ascii="Arial" w:eastAsia="TimesNewRomanPSMT" w:hAnsi="Arial" w:cs="Arial"/>
          <w:sz w:val="24"/>
          <w:szCs w:val="24"/>
        </w:rPr>
        <w:t>Tujuan umum:</w:t>
      </w:r>
    </w:p>
    <w:p w:rsidR="002A1A96" w:rsidRPr="002A1A96" w:rsidRDefault="002A1A96" w:rsidP="00182687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eastAsia="TimesNewRomanPSMT" w:hAnsi="Arial" w:cs="Arial"/>
          <w:sz w:val="24"/>
          <w:szCs w:val="24"/>
        </w:rPr>
      </w:pPr>
      <w:proofErr w:type="gramStart"/>
      <w:r w:rsidRPr="002A1A96">
        <w:rPr>
          <w:rFonts w:ascii="Arial" w:eastAsia="TimesNewRomanPSMT" w:hAnsi="Arial" w:cs="Arial"/>
          <w:sz w:val="24"/>
          <w:szCs w:val="24"/>
        </w:rPr>
        <w:t>Semua ibu hamil memperoleh pelayanan antenatal yang komprehensif dan</w:t>
      </w:r>
      <w:r>
        <w:rPr>
          <w:rFonts w:ascii="Arial" w:eastAsia="TimesNewRomanPSMT" w:hAnsi="Arial" w:cs="Arial"/>
          <w:sz w:val="24"/>
          <w:szCs w:val="24"/>
        </w:rPr>
        <w:t xml:space="preserve"> </w:t>
      </w:r>
      <w:r w:rsidRPr="002A1A96">
        <w:rPr>
          <w:rFonts w:ascii="Arial" w:eastAsia="TimesNewRomanPSMT" w:hAnsi="Arial" w:cs="Arial"/>
          <w:sz w:val="24"/>
          <w:szCs w:val="24"/>
        </w:rPr>
        <w:t>berkualitas sehingga ibu hamil dapat menjalani kehamilan dan persalinan</w:t>
      </w:r>
      <w:r>
        <w:rPr>
          <w:rFonts w:ascii="Arial" w:eastAsia="TimesNewRomanPSMT" w:hAnsi="Arial" w:cs="Arial"/>
          <w:sz w:val="24"/>
          <w:szCs w:val="24"/>
        </w:rPr>
        <w:t xml:space="preserve"> </w:t>
      </w:r>
      <w:r w:rsidRPr="002A1A96">
        <w:rPr>
          <w:rFonts w:ascii="Arial" w:eastAsia="TimesNewRomanPSMT" w:hAnsi="Arial" w:cs="Arial"/>
          <w:sz w:val="24"/>
          <w:szCs w:val="24"/>
        </w:rPr>
        <w:t>dengan pengalaman yang bersifat positif serta melahirkan bayi yang sehat</w:t>
      </w:r>
      <w:r>
        <w:rPr>
          <w:rFonts w:ascii="Arial" w:eastAsia="TimesNewRomanPSMT" w:hAnsi="Arial" w:cs="Arial"/>
          <w:sz w:val="24"/>
          <w:szCs w:val="24"/>
        </w:rPr>
        <w:t xml:space="preserve"> </w:t>
      </w:r>
      <w:r w:rsidRPr="002A1A96">
        <w:rPr>
          <w:rFonts w:ascii="Arial" w:eastAsia="TimesNewRomanPSMT" w:hAnsi="Arial" w:cs="Arial"/>
          <w:sz w:val="24"/>
          <w:szCs w:val="24"/>
        </w:rPr>
        <w:t>dan berkualitas.</w:t>
      </w:r>
      <w:proofErr w:type="gramEnd"/>
    </w:p>
    <w:p w:rsidR="002A1A96" w:rsidRPr="002A1A96" w:rsidRDefault="002A1A96" w:rsidP="00182687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eastAsia="TimesNewRomanPSMT" w:hAnsi="Arial" w:cs="Arial"/>
          <w:sz w:val="24"/>
          <w:szCs w:val="24"/>
        </w:rPr>
      </w:pPr>
      <w:proofErr w:type="gramStart"/>
      <w:r w:rsidRPr="002A1A96">
        <w:rPr>
          <w:rFonts w:ascii="Arial" w:eastAsia="TimesNewRomanPSMT" w:hAnsi="Arial" w:cs="Arial"/>
          <w:sz w:val="24"/>
          <w:szCs w:val="24"/>
        </w:rPr>
        <w:t>Pengalaman yang bersifat positif adalah pengalaman yang menyenangkan dan</w:t>
      </w:r>
      <w:r w:rsidR="00182687">
        <w:rPr>
          <w:rFonts w:ascii="Arial" w:eastAsia="TimesNewRomanPSMT" w:hAnsi="Arial" w:cs="Arial"/>
          <w:sz w:val="24"/>
          <w:szCs w:val="24"/>
        </w:rPr>
        <w:t xml:space="preserve"> </w:t>
      </w:r>
      <w:r w:rsidRPr="002A1A96">
        <w:rPr>
          <w:rFonts w:ascii="Arial" w:eastAsia="TimesNewRomanPSMT" w:hAnsi="Arial" w:cs="Arial"/>
          <w:sz w:val="24"/>
          <w:szCs w:val="24"/>
        </w:rPr>
        <w:t>memberikan nilai tambah yang bermanfaat bagi ibu hamil dalam menjalankan</w:t>
      </w:r>
      <w:r w:rsidR="00182687">
        <w:rPr>
          <w:rFonts w:ascii="Arial" w:eastAsia="TimesNewRomanPSMT" w:hAnsi="Arial" w:cs="Arial"/>
          <w:sz w:val="24"/>
          <w:szCs w:val="24"/>
        </w:rPr>
        <w:t xml:space="preserve"> </w:t>
      </w:r>
      <w:r w:rsidRPr="002A1A96">
        <w:rPr>
          <w:rFonts w:ascii="Arial" w:eastAsia="TimesNewRomanPSMT" w:hAnsi="Arial" w:cs="Arial"/>
          <w:sz w:val="24"/>
          <w:szCs w:val="24"/>
        </w:rPr>
        <w:t>perannya sebagai perempuan, istri dan ibu.</w:t>
      </w:r>
      <w:proofErr w:type="gramEnd"/>
    </w:p>
    <w:p w:rsidR="002A1A96" w:rsidRPr="002A1A96" w:rsidRDefault="002A1A96" w:rsidP="008C099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NewRomanPSMT" w:hAnsi="Arial" w:cs="Arial"/>
          <w:sz w:val="24"/>
          <w:szCs w:val="24"/>
        </w:rPr>
      </w:pPr>
      <w:r w:rsidRPr="002A1A96">
        <w:rPr>
          <w:rFonts w:ascii="Arial" w:eastAsia="TimesNewRomanPSMT" w:hAnsi="Arial" w:cs="Arial"/>
          <w:sz w:val="24"/>
          <w:szCs w:val="24"/>
        </w:rPr>
        <w:t>Tujuan khusus:</w:t>
      </w:r>
    </w:p>
    <w:p w:rsidR="00182687" w:rsidRDefault="002A1A96" w:rsidP="008C099E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NewRomanPSMT" w:hAnsi="Arial" w:cs="Arial"/>
          <w:sz w:val="24"/>
          <w:szCs w:val="24"/>
        </w:rPr>
      </w:pPr>
      <w:r w:rsidRPr="00182687">
        <w:rPr>
          <w:rFonts w:ascii="Arial" w:eastAsia="TimesNewRomanPSMT" w:hAnsi="Arial" w:cs="Arial"/>
          <w:sz w:val="24"/>
          <w:szCs w:val="24"/>
        </w:rPr>
        <w:t>Terlaksananya pelayanan antenatal terpadu, termasuk konseling, dan gizi ibu</w:t>
      </w:r>
      <w:r w:rsidR="00182687" w:rsidRPr="00182687">
        <w:rPr>
          <w:rFonts w:ascii="Arial" w:eastAsia="TimesNewRomanPSMT" w:hAnsi="Arial" w:cs="Arial"/>
          <w:sz w:val="24"/>
          <w:szCs w:val="24"/>
        </w:rPr>
        <w:t xml:space="preserve"> </w:t>
      </w:r>
      <w:r w:rsidRPr="00182687">
        <w:rPr>
          <w:rFonts w:ascii="Arial" w:eastAsia="TimesNewRomanPSMT" w:hAnsi="Arial" w:cs="Arial"/>
          <w:sz w:val="24"/>
          <w:szCs w:val="24"/>
        </w:rPr>
        <w:t>hamil, konseling KB dan pemberian ASI.</w:t>
      </w:r>
      <w:r w:rsidR="00182687" w:rsidRPr="00182687">
        <w:rPr>
          <w:rFonts w:ascii="Arial" w:eastAsia="TimesNewRomanPSMT" w:hAnsi="Arial" w:cs="Arial"/>
          <w:sz w:val="24"/>
          <w:szCs w:val="24"/>
        </w:rPr>
        <w:t xml:space="preserve"> </w:t>
      </w:r>
    </w:p>
    <w:p w:rsidR="002A1A96" w:rsidRPr="00182687" w:rsidRDefault="002A1A96" w:rsidP="008C099E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NewRomanPSMT" w:hAnsi="Arial" w:cs="Arial"/>
          <w:sz w:val="24"/>
          <w:szCs w:val="24"/>
        </w:rPr>
      </w:pPr>
      <w:r w:rsidRPr="00182687">
        <w:rPr>
          <w:rFonts w:ascii="Arial" w:eastAsia="TimesNewRomanPSMT" w:hAnsi="Arial" w:cs="Arial"/>
          <w:sz w:val="24"/>
          <w:szCs w:val="24"/>
        </w:rPr>
        <w:t>Terlaksananya dukungan emosi dan psikososial sesuai dengan keadaan ibu</w:t>
      </w:r>
      <w:r w:rsidR="00182687">
        <w:rPr>
          <w:rFonts w:ascii="Arial" w:eastAsia="TimesNewRomanPSMT" w:hAnsi="Arial" w:cs="Arial"/>
          <w:sz w:val="24"/>
          <w:szCs w:val="24"/>
        </w:rPr>
        <w:t xml:space="preserve"> </w:t>
      </w:r>
      <w:r w:rsidRPr="00182687">
        <w:rPr>
          <w:rFonts w:ascii="Arial" w:eastAsia="TimesNewRomanPSMT" w:hAnsi="Arial" w:cs="Arial"/>
          <w:sz w:val="24"/>
          <w:szCs w:val="24"/>
        </w:rPr>
        <w:t>hamil pada setiap kontak dengan tenaga kesehatan yang memiliki kompetensi</w:t>
      </w:r>
      <w:r w:rsidR="00182687">
        <w:rPr>
          <w:rFonts w:ascii="Arial" w:eastAsia="TimesNewRomanPSMT" w:hAnsi="Arial" w:cs="Arial"/>
          <w:sz w:val="24"/>
          <w:szCs w:val="24"/>
        </w:rPr>
        <w:t xml:space="preserve"> </w:t>
      </w:r>
      <w:r w:rsidRPr="00182687">
        <w:rPr>
          <w:rFonts w:ascii="Arial" w:eastAsia="TimesNewRomanPSMT" w:hAnsi="Arial" w:cs="Arial"/>
          <w:sz w:val="24"/>
          <w:szCs w:val="24"/>
        </w:rPr>
        <w:t>klinis/kebidanan dan interpersonal yang baik.</w:t>
      </w:r>
    </w:p>
    <w:p w:rsidR="002A1A96" w:rsidRPr="00182687" w:rsidRDefault="002A1A96" w:rsidP="008C099E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NewRomanPSMT" w:hAnsi="Arial" w:cs="Arial"/>
          <w:sz w:val="24"/>
          <w:szCs w:val="24"/>
        </w:rPr>
      </w:pPr>
      <w:r w:rsidRPr="00182687">
        <w:rPr>
          <w:rFonts w:ascii="Arial" w:eastAsia="TimesNewRomanPSMT" w:hAnsi="Arial" w:cs="Arial"/>
          <w:sz w:val="24"/>
          <w:szCs w:val="24"/>
        </w:rPr>
        <w:t>Setiap ibu hamil untuk mendapatkan pelayanan antenatal terpadu</w:t>
      </w:r>
      <w:r w:rsidR="00182687" w:rsidRPr="00182687">
        <w:rPr>
          <w:rFonts w:ascii="Arial" w:eastAsia="TimesNewRomanPSMT" w:hAnsi="Arial" w:cs="Arial"/>
          <w:sz w:val="24"/>
          <w:szCs w:val="24"/>
        </w:rPr>
        <w:t xml:space="preserve"> </w:t>
      </w:r>
      <w:r w:rsidRPr="00182687">
        <w:rPr>
          <w:rFonts w:ascii="Arial" w:eastAsia="TimesNewRomanPSMT" w:hAnsi="Arial" w:cs="Arial"/>
          <w:sz w:val="24"/>
          <w:szCs w:val="24"/>
        </w:rPr>
        <w:t>minimal 6</w:t>
      </w:r>
      <w:r w:rsidR="00182687">
        <w:rPr>
          <w:rFonts w:ascii="Arial" w:eastAsia="TimesNewRomanPSMT" w:hAnsi="Arial" w:cs="Arial"/>
          <w:sz w:val="24"/>
          <w:szCs w:val="24"/>
        </w:rPr>
        <w:t xml:space="preserve"> </w:t>
      </w:r>
      <w:r w:rsidRPr="00182687">
        <w:rPr>
          <w:rFonts w:ascii="Arial" w:eastAsia="TimesNewRomanPSMT" w:hAnsi="Arial" w:cs="Arial"/>
          <w:sz w:val="24"/>
          <w:szCs w:val="24"/>
        </w:rPr>
        <w:t>kali selama masa kehamilan.</w:t>
      </w:r>
    </w:p>
    <w:p w:rsidR="002A1A96" w:rsidRPr="002A1A96" w:rsidRDefault="002A1A96" w:rsidP="008C099E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NewRomanPSMT" w:hAnsi="Arial" w:cs="Arial"/>
          <w:sz w:val="24"/>
          <w:szCs w:val="24"/>
        </w:rPr>
      </w:pPr>
      <w:r w:rsidRPr="002A1A96">
        <w:rPr>
          <w:rFonts w:ascii="Arial" w:eastAsia="TimesNewRomanPSMT" w:hAnsi="Arial" w:cs="Arial"/>
          <w:sz w:val="24"/>
          <w:szCs w:val="24"/>
        </w:rPr>
        <w:lastRenderedPageBreak/>
        <w:t>Terlaksananya pemantauan tumbuh kembang janin.</w:t>
      </w:r>
    </w:p>
    <w:p w:rsidR="002A1A96" w:rsidRPr="002A1A96" w:rsidRDefault="002A1A96" w:rsidP="008C099E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NewRomanPSMT" w:hAnsi="Arial" w:cs="Arial"/>
          <w:sz w:val="24"/>
          <w:szCs w:val="24"/>
        </w:rPr>
      </w:pPr>
      <w:r w:rsidRPr="002A1A96">
        <w:rPr>
          <w:rFonts w:ascii="Arial" w:eastAsia="TimesNewRomanPSMT" w:hAnsi="Arial" w:cs="Arial"/>
          <w:sz w:val="24"/>
          <w:szCs w:val="24"/>
        </w:rPr>
        <w:t>Deteksi secara dini kelainan/penyakit/gangguan yang diderita ibu hamil.</w:t>
      </w:r>
    </w:p>
    <w:p w:rsidR="002A1A96" w:rsidRPr="00182687" w:rsidRDefault="002A1A96" w:rsidP="008C099E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NewRomanPSMT" w:hAnsi="Arial" w:cs="Arial"/>
          <w:sz w:val="24"/>
          <w:szCs w:val="24"/>
        </w:rPr>
      </w:pPr>
      <w:r w:rsidRPr="00182687">
        <w:rPr>
          <w:rFonts w:ascii="Arial" w:eastAsia="TimesNewRomanPSMT" w:hAnsi="Arial" w:cs="Arial"/>
          <w:sz w:val="24"/>
          <w:szCs w:val="24"/>
        </w:rPr>
        <w:t>Dilaksanakannya tatalaksana terhadap kelainan/penyakit/gangguan pada ibu</w:t>
      </w:r>
      <w:r w:rsidR="00182687" w:rsidRPr="00182687">
        <w:rPr>
          <w:rFonts w:ascii="Arial" w:eastAsia="TimesNewRomanPSMT" w:hAnsi="Arial" w:cs="Arial"/>
          <w:sz w:val="24"/>
          <w:szCs w:val="24"/>
        </w:rPr>
        <w:t xml:space="preserve"> </w:t>
      </w:r>
      <w:r w:rsidRPr="00182687">
        <w:rPr>
          <w:rFonts w:ascii="Arial" w:eastAsia="TimesNewRomanPSMT" w:hAnsi="Arial" w:cs="Arial"/>
          <w:sz w:val="24"/>
          <w:szCs w:val="24"/>
        </w:rPr>
        <w:t>hamil sedini mungkin atau rujukan kasus ke fasilitas pelayanan kesehatan</w:t>
      </w:r>
      <w:r w:rsidR="00182687">
        <w:rPr>
          <w:rFonts w:ascii="Arial" w:eastAsia="TimesNewRomanPSMT" w:hAnsi="Arial" w:cs="Arial"/>
          <w:sz w:val="24"/>
          <w:szCs w:val="24"/>
        </w:rPr>
        <w:t xml:space="preserve"> </w:t>
      </w:r>
      <w:r w:rsidRPr="00182687">
        <w:rPr>
          <w:rFonts w:ascii="Arial" w:eastAsia="TimesNewRomanPSMT" w:hAnsi="Arial" w:cs="Arial"/>
          <w:sz w:val="24"/>
          <w:szCs w:val="24"/>
        </w:rPr>
        <w:t>sesuai dengan sistem rujukan yang ada.</w:t>
      </w:r>
    </w:p>
    <w:p w:rsidR="00AA062E" w:rsidRDefault="00AA062E" w:rsidP="00182687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AA062E" w:rsidRDefault="00AA062E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A062E" w:rsidRDefault="00AA062E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A062E" w:rsidRDefault="00AA062E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A062E" w:rsidRDefault="00AA062E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A062E" w:rsidRDefault="00AA062E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A062E" w:rsidRDefault="00AA062E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A062E" w:rsidRDefault="00AA062E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A062E" w:rsidRDefault="00AA062E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4225" w:rsidRDefault="00D44225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4225" w:rsidRDefault="00D44225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4225" w:rsidRDefault="00D44225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4225" w:rsidRDefault="00D44225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4225" w:rsidRDefault="00D44225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4225" w:rsidRDefault="00D44225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4225" w:rsidRDefault="00D44225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4225" w:rsidRDefault="00D44225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4225" w:rsidRDefault="00D44225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4225" w:rsidRDefault="00D44225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4225" w:rsidRDefault="00D44225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4225" w:rsidRDefault="00D44225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4225" w:rsidRDefault="00D44225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4225" w:rsidRDefault="00D44225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4225" w:rsidRDefault="00D44225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4225" w:rsidRDefault="00D44225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4225" w:rsidRDefault="00D44225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4225" w:rsidRDefault="00D44225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4225" w:rsidRDefault="00D44225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4225" w:rsidRDefault="00D44225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4225" w:rsidRDefault="00D44225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4225" w:rsidRDefault="00D44225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4225" w:rsidRDefault="00D44225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4225" w:rsidRDefault="00D44225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4225" w:rsidRDefault="00D44225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4225" w:rsidRPr="00D44225" w:rsidRDefault="00D44225" w:rsidP="00D4422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294967294" distB="4294967294" distL="114300" distR="114300" simplePos="0" relativeHeight="251966464" behindDoc="0" locked="0" layoutInCell="1" allowOverlap="1" wp14:anchorId="7E077670" wp14:editId="7F579E32">
                <wp:simplePos x="0" y="0"/>
                <wp:positionH relativeFrom="column">
                  <wp:posOffset>32273</wp:posOffset>
                </wp:positionH>
                <wp:positionV relativeFrom="paragraph">
                  <wp:posOffset>258184</wp:posOffset>
                </wp:positionV>
                <wp:extent cx="5905948" cy="0"/>
                <wp:effectExtent l="0" t="19050" r="19050" b="38100"/>
                <wp:wrapNone/>
                <wp:docPr id="74784" name="Straight Arrow Connector 74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948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4784" o:spid="_x0000_s1026" type="#_x0000_t32" style="position:absolute;margin-left:2.55pt;margin-top:20.35pt;width:465.05pt;height:0;z-index:2519664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LFKgIAAFM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" strokeweight="4.5pt"/>
            </w:pict>
          </mc:Fallback>
        </mc:AlternateContent>
      </w:r>
      <w:r w:rsidRPr="00876934">
        <w:rPr>
          <w:rFonts w:ascii="Arial" w:hAnsi="Arial" w:cs="Arial"/>
          <w:b/>
          <w:sz w:val="32"/>
          <w:szCs w:val="32"/>
        </w:rPr>
        <w:t>Jobsheet Pemeriksaan ANC pada Kunjungan Awal</w:t>
      </w:r>
    </w:p>
    <w:p w:rsidR="00A5647E" w:rsidRDefault="00A5647E" w:rsidP="00D44225">
      <w:pPr>
        <w:jc w:val="both"/>
        <w:rPr>
          <w:rFonts w:ascii="Arial" w:hAnsi="Arial" w:cs="Arial"/>
          <w:b/>
          <w:lang w:val="sv-SE"/>
        </w:rPr>
      </w:pPr>
    </w:p>
    <w:p w:rsidR="00D44225" w:rsidRPr="0089358B" w:rsidRDefault="00D44225" w:rsidP="00D44225">
      <w:pPr>
        <w:jc w:val="both"/>
        <w:rPr>
          <w:rFonts w:ascii="Arial" w:hAnsi="Arial" w:cs="Arial"/>
          <w:b/>
          <w:lang w:val="sv-SE"/>
        </w:rPr>
      </w:pPr>
      <w:r w:rsidRPr="0089358B">
        <w:rPr>
          <w:rFonts w:ascii="Arial" w:hAnsi="Arial" w:cs="Arial"/>
          <w:b/>
          <w:lang w:val="sv-SE"/>
        </w:rPr>
        <w:t>Setelah mempelajari Job Sheet, Mahasiswa mampu :</w:t>
      </w:r>
    </w:p>
    <w:p w:rsidR="00D44225" w:rsidRPr="0089358B" w:rsidRDefault="00D44225" w:rsidP="00BC1644">
      <w:pPr>
        <w:pStyle w:val="BodyTextIndent"/>
        <w:numPr>
          <w:ilvl w:val="0"/>
          <w:numId w:val="51"/>
        </w:numPr>
        <w:tabs>
          <w:tab w:val="clear" w:pos="720"/>
          <w:tab w:val="clear" w:pos="2160"/>
          <w:tab w:val="left" w:pos="360"/>
        </w:tabs>
        <w:spacing w:line="240" w:lineRule="auto"/>
        <w:ind w:left="360"/>
        <w:rPr>
          <w:rFonts w:ascii="Arial" w:hAnsi="Arial" w:cs="Arial"/>
          <w:lang w:val="sv-SE"/>
        </w:rPr>
      </w:pPr>
      <w:r w:rsidRPr="0089358B">
        <w:rPr>
          <w:rFonts w:ascii="Arial" w:hAnsi="Arial" w:cs="Arial"/>
          <w:lang w:val="sv-SE"/>
        </w:rPr>
        <w:t>Setelah membaca job sheet dan berlatih melakukan pemeriksaan fisik pada kunjungan awal antenatal, setiap mahasiswa diharapkan mampu menyiapkan alat dan bahan yang akan digunakan dengan cepat dan benar sesuai urutan.</w:t>
      </w:r>
    </w:p>
    <w:p w:rsidR="00D44225" w:rsidRPr="0089358B" w:rsidRDefault="00D44225" w:rsidP="00BC1644">
      <w:pPr>
        <w:pStyle w:val="BodyTextIndent"/>
        <w:numPr>
          <w:ilvl w:val="0"/>
          <w:numId w:val="51"/>
        </w:numPr>
        <w:tabs>
          <w:tab w:val="clear" w:pos="720"/>
          <w:tab w:val="clear" w:pos="2160"/>
          <w:tab w:val="left" w:pos="360"/>
        </w:tabs>
        <w:spacing w:line="240" w:lineRule="auto"/>
        <w:ind w:left="360"/>
        <w:rPr>
          <w:rFonts w:ascii="Arial" w:hAnsi="Arial" w:cs="Arial"/>
          <w:lang w:val="sv-SE"/>
        </w:rPr>
      </w:pPr>
      <w:r w:rsidRPr="0089358B">
        <w:rPr>
          <w:rFonts w:ascii="Arial" w:hAnsi="Arial" w:cs="Arial"/>
          <w:lang w:val="sv-SE"/>
        </w:rPr>
        <w:t>Dengan menggunakan bahan  dan alat yang telah disediakan, setiap mahasiswa dapat mendemonstrasikan langkah</w:t>
      </w:r>
      <w:r w:rsidR="00440A13">
        <w:rPr>
          <w:rFonts w:ascii="Arial" w:hAnsi="Arial" w:cs="Arial"/>
          <w:lang w:val="sv-SE"/>
        </w:rPr>
        <w:t>-</w:t>
      </w:r>
      <w:r w:rsidRPr="0089358B">
        <w:rPr>
          <w:rFonts w:ascii="Arial" w:hAnsi="Arial" w:cs="Arial"/>
          <w:lang w:val="sv-SE"/>
        </w:rPr>
        <w:t>langkah pemeriksaan fisik pada kunjungan awal antenatal sesuai prosedur.</w:t>
      </w:r>
    </w:p>
    <w:p w:rsidR="00D44225" w:rsidRPr="0089358B" w:rsidRDefault="00D44225" w:rsidP="00D44225">
      <w:pPr>
        <w:pStyle w:val="BodyTextIndent"/>
        <w:tabs>
          <w:tab w:val="clear" w:pos="2160"/>
          <w:tab w:val="left" w:pos="360"/>
        </w:tabs>
        <w:spacing w:line="240" w:lineRule="auto"/>
        <w:ind w:left="0" w:firstLine="0"/>
        <w:rPr>
          <w:rFonts w:ascii="Arial" w:hAnsi="Arial" w:cs="Arial"/>
          <w:lang w:val="sv-SE"/>
        </w:rPr>
      </w:pPr>
    </w:p>
    <w:p w:rsidR="00D44225" w:rsidRPr="0089358B" w:rsidRDefault="00D44225" w:rsidP="00D44225">
      <w:pPr>
        <w:jc w:val="both"/>
        <w:rPr>
          <w:rFonts w:ascii="Arial" w:hAnsi="Arial" w:cs="Arial"/>
          <w:b/>
          <w:lang w:val="sv-SE"/>
        </w:rPr>
      </w:pPr>
      <w:r w:rsidRPr="0089358B">
        <w:rPr>
          <w:rFonts w:ascii="Arial" w:hAnsi="Arial" w:cs="Arial"/>
          <w:b/>
          <w:lang w:val="sv-SE"/>
        </w:rPr>
        <w:t xml:space="preserve">Referensi </w:t>
      </w:r>
    </w:p>
    <w:p w:rsidR="00D44225" w:rsidRPr="0089358B" w:rsidRDefault="00D44225" w:rsidP="00BC1644">
      <w:pPr>
        <w:numPr>
          <w:ilvl w:val="0"/>
          <w:numId w:val="55"/>
        </w:numPr>
        <w:spacing w:after="0" w:line="240" w:lineRule="auto"/>
        <w:jc w:val="both"/>
        <w:rPr>
          <w:rFonts w:ascii="Arial" w:hAnsi="Arial" w:cs="Arial"/>
        </w:rPr>
      </w:pPr>
      <w:r w:rsidRPr="0089358B">
        <w:rPr>
          <w:rFonts w:ascii="Arial" w:hAnsi="Arial" w:cs="Arial"/>
        </w:rPr>
        <w:t>PUSDIKNAKES,</w:t>
      </w:r>
      <w:r>
        <w:rPr>
          <w:rFonts w:ascii="Arial" w:hAnsi="Arial" w:cs="Arial"/>
        </w:rPr>
        <w:t xml:space="preserve"> </w:t>
      </w:r>
      <w:r w:rsidRPr="0089358B">
        <w:rPr>
          <w:rFonts w:ascii="Arial" w:hAnsi="Arial" w:cs="Arial"/>
        </w:rPr>
        <w:t>WHO,</w:t>
      </w:r>
      <w:r>
        <w:rPr>
          <w:rFonts w:ascii="Arial" w:hAnsi="Arial" w:cs="Arial"/>
        </w:rPr>
        <w:t xml:space="preserve"> </w:t>
      </w:r>
      <w:r w:rsidRPr="0089358B">
        <w:rPr>
          <w:rFonts w:ascii="Arial" w:hAnsi="Arial" w:cs="Arial"/>
        </w:rPr>
        <w:t xml:space="preserve">JHPIEGO, </w:t>
      </w:r>
      <w:r w:rsidRPr="0089358B">
        <w:rPr>
          <w:rFonts w:ascii="Arial" w:hAnsi="Arial" w:cs="Arial"/>
          <w:i/>
        </w:rPr>
        <w:t>Panduan Pengajaran Asuhan Kebidanan Antenatal,</w:t>
      </w:r>
      <w:r w:rsidRPr="0089358B">
        <w:rPr>
          <w:rFonts w:ascii="Arial" w:hAnsi="Arial" w:cs="Arial"/>
        </w:rPr>
        <w:t xml:space="preserve"> PUSDIKNAKES,  Jakarta, 2001</w:t>
      </w:r>
    </w:p>
    <w:p w:rsidR="00D44225" w:rsidRPr="0089358B" w:rsidRDefault="00D44225" w:rsidP="00BC1644">
      <w:pPr>
        <w:numPr>
          <w:ilvl w:val="0"/>
          <w:numId w:val="55"/>
        </w:numPr>
        <w:spacing w:after="0" w:line="240" w:lineRule="auto"/>
        <w:jc w:val="both"/>
        <w:rPr>
          <w:rFonts w:ascii="Arial" w:hAnsi="Arial" w:cs="Arial"/>
        </w:rPr>
      </w:pPr>
      <w:r w:rsidRPr="0089358B">
        <w:rPr>
          <w:rFonts w:ascii="Arial" w:hAnsi="Arial" w:cs="Arial"/>
        </w:rPr>
        <w:t>Varney,</w:t>
      </w:r>
      <w:r w:rsidR="00440A13">
        <w:rPr>
          <w:rFonts w:ascii="Arial" w:hAnsi="Arial" w:cs="Arial"/>
        </w:rPr>
        <w:t xml:space="preserve"> </w:t>
      </w:r>
      <w:r w:rsidRPr="0089358B">
        <w:rPr>
          <w:rFonts w:ascii="Arial" w:hAnsi="Arial" w:cs="Arial"/>
        </w:rPr>
        <w:t>H, Kriebs,</w:t>
      </w:r>
      <w:r w:rsidR="00440A13">
        <w:rPr>
          <w:rFonts w:ascii="Arial" w:hAnsi="Arial" w:cs="Arial"/>
        </w:rPr>
        <w:t xml:space="preserve"> </w:t>
      </w:r>
      <w:r w:rsidRPr="0089358B">
        <w:rPr>
          <w:rFonts w:ascii="Arial" w:hAnsi="Arial" w:cs="Arial"/>
        </w:rPr>
        <w:t xml:space="preserve">Jan M, Gegor L. Carolyn, </w:t>
      </w:r>
      <w:r w:rsidRPr="0089358B">
        <w:rPr>
          <w:rFonts w:ascii="Arial" w:hAnsi="Arial" w:cs="Arial"/>
          <w:i/>
          <w:iCs/>
        </w:rPr>
        <w:t>Buku Ajar Asuhan Kebidanan</w:t>
      </w:r>
      <w:r w:rsidRPr="0089358B">
        <w:rPr>
          <w:rFonts w:ascii="Arial" w:hAnsi="Arial" w:cs="Arial"/>
        </w:rPr>
        <w:t>, EGC, Jakarta, 2006</w:t>
      </w:r>
    </w:p>
    <w:p w:rsidR="00D44225" w:rsidRPr="0089358B" w:rsidRDefault="00D44225" w:rsidP="00BC1644">
      <w:pPr>
        <w:numPr>
          <w:ilvl w:val="0"/>
          <w:numId w:val="55"/>
        </w:numPr>
        <w:spacing w:after="0" w:line="240" w:lineRule="auto"/>
        <w:jc w:val="both"/>
        <w:rPr>
          <w:rFonts w:ascii="Arial" w:hAnsi="Arial" w:cs="Arial"/>
          <w:lang w:val="fi-FI"/>
        </w:rPr>
      </w:pPr>
      <w:r w:rsidRPr="0089358B">
        <w:rPr>
          <w:rFonts w:ascii="Arial" w:hAnsi="Arial" w:cs="Arial"/>
          <w:lang w:val="fi-FI"/>
        </w:rPr>
        <w:t>Salmah,</w:t>
      </w:r>
      <w:r w:rsidR="00440A13">
        <w:rPr>
          <w:rFonts w:ascii="Arial" w:hAnsi="Arial" w:cs="Arial"/>
          <w:lang w:val="fi-FI"/>
        </w:rPr>
        <w:t xml:space="preserve"> </w:t>
      </w:r>
      <w:r w:rsidRPr="0089358B">
        <w:rPr>
          <w:rFonts w:ascii="Arial" w:hAnsi="Arial" w:cs="Arial"/>
          <w:lang w:val="fi-FI"/>
        </w:rPr>
        <w:t>Rusmiati,</w:t>
      </w:r>
      <w:r w:rsidR="00440A13">
        <w:rPr>
          <w:rFonts w:ascii="Arial" w:hAnsi="Arial" w:cs="Arial"/>
          <w:lang w:val="fi-FI"/>
        </w:rPr>
        <w:t xml:space="preserve"> </w:t>
      </w:r>
      <w:r w:rsidRPr="0089358B">
        <w:rPr>
          <w:rFonts w:ascii="Arial" w:hAnsi="Arial" w:cs="Arial"/>
          <w:lang w:val="fi-FI"/>
        </w:rPr>
        <w:t xml:space="preserve">Maryanah, </w:t>
      </w:r>
      <w:r w:rsidRPr="0089358B">
        <w:rPr>
          <w:rFonts w:ascii="Arial" w:hAnsi="Arial" w:cs="Arial"/>
          <w:i/>
          <w:iCs/>
          <w:lang w:val="fi-FI"/>
        </w:rPr>
        <w:t>Asuhan Kebidanan Antenatal</w:t>
      </w:r>
      <w:r w:rsidRPr="0089358B">
        <w:rPr>
          <w:rFonts w:ascii="Arial" w:hAnsi="Arial" w:cs="Arial"/>
          <w:lang w:val="fi-FI"/>
        </w:rPr>
        <w:t xml:space="preserve">,EGC, Jakarta, 2006, </w:t>
      </w:r>
    </w:p>
    <w:p w:rsidR="00D44225" w:rsidRPr="0089358B" w:rsidRDefault="00D44225" w:rsidP="00D44225">
      <w:pPr>
        <w:tabs>
          <w:tab w:val="left" w:pos="360"/>
        </w:tabs>
        <w:jc w:val="both"/>
        <w:rPr>
          <w:rFonts w:ascii="Arial" w:hAnsi="Arial" w:cs="Arial"/>
          <w:lang w:val="fi-FI"/>
        </w:rPr>
      </w:pPr>
    </w:p>
    <w:p w:rsidR="00D44225" w:rsidRPr="0089358B" w:rsidRDefault="00D44225" w:rsidP="00D44225">
      <w:pPr>
        <w:tabs>
          <w:tab w:val="left" w:pos="360"/>
        </w:tabs>
        <w:jc w:val="both"/>
        <w:rPr>
          <w:rFonts w:ascii="Arial" w:hAnsi="Arial" w:cs="Arial"/>
          <w:b/>
          <w:lang w:val="fi-FI"/>
        </w:rPr>
      </w:pPr>
      <w:r w:rsidRPr="0089358B">
        <w:rPr>
          <w:rFonts w:ascii="Arial" w:hAnsi="Arial" w:cs="Arial"/>
          <w:b/>
          <w:lang w:val="fi-FI"/>
        </w:rPr>
        <w:t xml:space="preserve">Metode </w:t>
      </w:r>
    </w:p>
    <w:p w:rsidR="00D44225" w:rsidRPr="0089358B" w:rsidRDefault="00D44225" w:rsidP="00D44225">
      <w:pPr>
        <w:jc w:val="both"/>
        <w:rPr>
          <w:rFonts w:ascii="Arial" w:hAnsi="Arial" w:cs="Arial"/>
          <w:lang w:val="sv-SE"/>
        </w:rPr>
      </w:pPr>
      <w:r w:rsidRPr="0089358B">
        <w:rPr>
          <w:rFonts w:ascii="Arial" w:hAnsi="Arial" w:cs="Arial"/>
          <w:lang w:val="sv-SE"/>
        </w:rPr>
        <w:t>Metode yang digunakan dengan menggunakan 4 langkah demonstrasi :</w:t>
      </w:r>
    </w:p>
    <w:p w:rsidR="00D44225" w:rsidRPr="0089358B" w:rsidRDefault="00D44225" w:rsidP="00BC1644">
      <w:pPr>
        <w:numPr>
          <w:ilvl w:val="0"/>
          <w:numId w:val="49"/>
        </w:numPr>
        <w:spacing w:after="0" w:line="240" w:lineRule="auto"/>
        <w:jc w:val="both"/>
        <w:rPr>
          <w:rFonts w:ascii="Arial" w:hAnsi="Arial" w:cs="Arial"/>
          <w:lang w:val="sv-SE"/>
        </w:rPr>
      </w:pPr>
      <w:r w:rsidRPr="0089358B">
        <w:rPr>
          <w:rFonts w:ascii="Arial" w:hAnsi="Arial" w:cs="Arial"/>
          <w:lang w:val="sv-SE"/>
        </w:rPr>
        <w:t>Persiapan/Pendahuluan</w:t>
      </w:r>
    </w:p>
    <w:p w:rsidR="00D44225" w:rsidRPr="0089358B" w:rsidRDefault="00D44225" w:rsidP="00BC1644">
      <w:pPr>
        <w:numPr>
          <w:ilvl w:val="0"/>
          <w:numId w:val="49"/>
        </w:numPr>
        <w:spacing w:after="0" w:line="240" w:lineRule="auto"/>
        <w:jc w:val="both"/>
        <w:rPr>
          <w:rFonts w:ascii="Arial" w:hAnsi="Arial" w:cs="Arial"/>
          <w:lang w:val="sv-SE"/>
        </w:rPr>
      </w:pPr>
      <w:r w:rsidRPr="0089358B">
        <w:rPr>
          <w:rFonts w:ascii="Arial" w:hAnsi="Arial" w:cs="Arial"/>
          <w:lang w:val="sv-SE"/>
        </w:rPr>
        <w:t>Pe</w:t>
      </w:r>
      <w:r w:rsidR="00A5647E">
        <w:rPr>
          <w:rFonts w:ascii="Arial" w:hAnsi="Arial" w:cs="Arial"/>
          <w:lang w:val="sv-SE"/>
        </w:rPr>
        <w:t>n</w:t>
      </w:r>
      <w:r w:rsidRPr="0089358B">
        <w:rPr>
          <w:rFonts w:ascii="Arial" w:hAnsi="Arial" w:cs="Arial"/>
          <w:lang w:val="sv-SE"/>
        </w:rPr>
        <w:t>yajian</w:t>
      </w:r>
    </w:p>
    <w:p w:rsidR="00D44225" w:rsidRPr="0089358B" w:rsidRDefault="00D44225" w:rsidP="00BC1644">
      <w:pPr>
        <w:numPr>
          <w:ilvl w:val="0"/>
          <w:numId w:val="49"/>
        </w:numPr>
        <w:spacing w:after="0" w:line="240" w:lineRule="auto"/>
        <w:jc w:val="both"/>
        <w:rPr>
          <w:rFonts w:ascii="Arial" w:hAnsi="Arial" w:cs="Arial"/>
          <w:lang w:val="sv-SE"/>
        </w:rPr>
      </w:pPr>
      <w:r w:rsidRPr="0089358B">
        <w:rPr>
          <w:rFonts w:ascii="Arial" w:hAnsi="Arial" w:cs="Arial"/>
          <w:lang w:val="sv-SE"/>
        </w:rPr>
        <w:t>Penerapan/Aplikasi</w:t>
      </w:r>
    </w:p>
    <w:p w:rsidR="00D44225" w:rsidRPr="0089358B" w:rsidRDefault="00D44225" w:rsidP="00BC1644">
      <w:pPr>
        <w:numPr>
          <w:ilvl w:val="0"/>
          <w:numId w:val="49"/>
        </w:numPr>
        <w:spacing w:after="0" w:line="240" w:lineRule="auto"/>
        <w:jc w:val="both"/>
        <w:rPr>
          <w:rFonts w:ascii="Arial" w:hAnsi="Arial" w:cs="Arial"/>
          <w:lang w:val="sv-SE"/>
        </w:rPr>
      </w:pPr>
      <w:r w:rsidRPr="0089358B">
        <w:rPr>
          <w:rFonts w:ascii="Arial" w:hAnsi="Arial" w:cs="Arial"/>
          <w:lang w:val="sv-SE"/>
        </w:rPr>
        <w:t>Evaluasi/penilaian</w:t>
      </w:r>
    </w:p>
    <w:p w:rsidR="00D44225" w:rsidRPr="0089358B" w:rsidRDefault="00D44225" w:rsidP="00D44225">
      <w:pPr>
        <w:jc w:val="both"/>
        <w:rPr>
          <w:rFonts w:ascii="Arial" w:hAnsi="Arial" w:cs="Arial"/>
          <w:b/>
          <w:lang w:val="sv-SE"/>
        </w:rPr>
      </w:pPr>
    </w:p>
    <w:p w:rsidR="00D44225" w:rsidRPr="0089358B" w:rsidRDefault="00D44225" w:rsidP="00D44225">
      <w:pPr>
        <w:jc w:val="both"/>
        <w:rPr>
          <w:rFonts w:ascii="Arial" w:hAnsi="Arial" w:cs="Arial"/>
          <w:b/>
          <w:lang w:val="sv-SE"/>
        </w:rPr>
      </w:pPr>
      <w:r w:rsidRPr="0089358B">
        <w:rPr>
          <w:rFonts w:ascii="Arial" w:hAnsi="Arial" w:cs="Arial"/>
          <w:b/>
          <w:lang w:val="sv-SE"/>
        </w:rPr>
        <w:t>Alat Bantu Mengajar</w:t>
      </w:r>
    </w:p>
    <w:p w:rsidR="00D44225" w:rsidRPr="0089358B" w:rsidRDefault="00D44225" w:rsidP="00BC1644">
      <w:pPr>
        <w:numPr>
          <w:ilvl w:val="0"/>
          <w:numId w:val="50"/>
        </w:numPr>
        <w:shd w:val="clear" w:color="auto" w:fill="FFFFFF"/>
        <w:tabs>
          <w:tab w:val="clear" w:pos="1080"/>
          <w:tab w:val="num" w:pos="720"/>
        </w:tabs>
        <w:spacing w:after="0" w:line="240" w:lineRule="auto"/>
        <w:ind w:hanging="720"/>
        <w:jc w:val="both"/>
        <w:rPr>
          <w:rFonts w:ascii="Arial" w:hAnsi="Arial" w:cs="Arial"/>
          <w:lang w:val="sv-SE"/>
        </w:rPr>
      </w:pPr>
      <w:r w:rsidRPr="0089358B">
        <w:rPr>
          <w:rFonts w:ascii="Arial" w:hAnsi="Arial" w:cs="Arial"/>
          <w:lang w:val="sv-SE"/>
        </w:rPr>
        <w:t xml:space="preserve">Flip Chart                    </w:t>
      </w:r>
    </w:p>
    <w:p w:rsidR="00D44225" w:rsidRPr="0089358B" w:rsidRDefault="00D44225" w:rsidP="00BC1644">
      <w:pPr>
        <w:numPr>
          <w:ilvl w:val="0"/>
          <w:numId w:val="50"/>
        </w:numPr>
        <w:tabs>
          <w:tab w:val="clear" w:pos="108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lang w:val="sv-SE"/>
        </w:rPr>
      </w:pPr>
      <w:r w:rsidRPr="0089358B">
        <w:rPr>
          <w:rFonts w:ascii="Arial" w:hAnsi="Arial" w:cs="Arial"/>
          <w:lang w:val="sv-SE"/>
        </w:rPr>
        <w:t>White boart</w:t>
      </w:r>
    </w:p>
    <w:p w:rsidR="00D44225" w:rsidRDefault="00D44225" w:rsidP="00BC1644">
      <w:pPr>
        <w:numPr>
          <w:ilvl w:val="0"/>
          <w:numId w:val="50"/>
        </w:numPr>
        <w:tabs>
          <w:tab w:val="clear" w:pos="108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lang w:val="sv-SE"/>
        </w:rPr>
      </w:pPr>
      <w:r w:rsidRPr="0089358B">
        <w:rPr>
          <w:rFonts w:ascii="Arial" w:hAnsi="Arial" w:cs="Arial"/>
          <w:lang w:val="sv-SE"/>
        </w:rPr>
        <w:t>Job Sheet</w:t>
      </w:r>
    </w:p>
    <w:p w:rsidR="00D44225" w:rsidRPr="0089358B" w:rsidRDefault="00D44225" w:rsidP="00D44225">
      <w:pPr>
        <w:ind w:left="720"/>
        <w:jc w:val="both"/>
        <w:rPr>
          <w:rFonts w:ascii="Arial" w:hAnsi="Arial" w:cs="Arial"/>
          <w:lang w:val="sv-SE"/>
        </w:rPr>
      </w:pPr>
    </w:p>
    <w:p w:rsidR="00D44225" w:rsidRPr="0089358B" w:rsidRDefault="00D44225" w:rsidP="00D44225">
      <w:pPr>
        <w:jc w:val="both"/>
        <w:rPr>
          <w:rFonts w:ascii="Arial" w:hAnsi="Arial" w:cs="Arial"/>
          <w:b/>
          <w:lang w:val="sv-SE"/>
        </w:rPr>
      </w:pPr>
      <w:r w:rsidRPr="0089358B">
        <w:rPr>
          <w:rFonts w:ascii="Arial" w:hAnsi="Arial" w:cs="Arial"/>
          <w:b/>
          <w:lang w:val="sv-SE"/>
        </w:rPr>
        <w:t xml:space="preserve">Peralatan dan </w:t>
      </w:r>
      <w:r w:rsidR="00A5647E">
        <w:rPr>
          <w:rFonts w:ascii="Arial" w:hAnsi="Arial" w:cs="Arial"/>
          <w:b/>
          <w:lang w:val="sv-SE"/>
        </w:rPr>
        <w:t>bahan</w:t>
      </w:r>
    </w:p>
    <w:p w:rsidR="00D44225" w:rsidRPr="0089358B" w:rsidRDefault="00D44225" w:rsidP="00BC1644">
      <w:pPr>
        <w:pStyle w:val="BodyTextIndent"/>
        <w:numPr>
          <w:ilvl w:val="0"/>
          <w:numId w:val="52"/>
        </w:numPr>
        <w:tabs>
          <w:tab w:val="clear" w:pos="1080"/>
          <w:tab w:val="clear" w:pos="2160"/>
          <w:tab w:val="clear" w:pos="2340"/>
        </w:tabs>
        <w:spacing w:before="120" w:after="120" w:line="240" w:lineRule="auto"/>
        <w:ind w:left="709"/>
        <w:rPr>
          <w:rFonts w:ascii="Arial" w:hAnsi="Arial" w:cs="Arial"/>
          <w:lang w:val="es-ES_tradnl"/>
        </w:rPr>
      </w:pPr>
      <w:r w:rsidRPr="0089358B">
        <w:rPr>
          <w:rFonts w:ascii="Arial" w:hAnsi="Arial" w:cs="Arial"/>
          <w:lang w:val="es-ES_tradnl"/>
        </w:rPr>
        <w:t xml:space="preserve">Peralatan : </w:t>
      </w:r>
    </w:p>
    <w:p w:rsidR="00D44225" w:rsidRPr="0089358B" w:rsidRDefault="00D44225" w:rsidP="00BC1644">
      <w:pPr>
        <w:numPr>
          <w:ilvl w:val="0"/>
          <w:numId w:val="53"/>
        </w:numPr>
        <w:spacing w:after="0" w:line="240" w:lineRule="auto"/>
        <w:ind w:left="1134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Timbangan berat badan</w:t>
      </w:r>
      <w:r>
        <w:rPr>
          <w:rFonts w:ascii="Arial" w:hAnsi="Arial" w:cs="Arial"/>
          <w:lang w:val="es-ES_tradnl"/>
        </w:rPr>
        <w:tab/>
      </w:r>
      <w:r w:rsidR="00A5647E">
        <w:rPr>
          <w:rFonts w:ascii="Arial" w:hAnsi="Arial" w:cs="Arial"/>
          <w:lang w:val="es-ES_tradnl"/>
        </w:rPr>
        <w:tab/>
      </w:r>
      <w:r w:rsidRPr="0089358B">
        <w:rPr>
          <w:rFonts w:ascii="Arial" w:hAnsi="Arial" w:cs="Arial"/>
          <w:lang w:val="es-ES_tradnl"/>
        </w:rPr>
        <w:t>1 Buah</w:t>
      </w:r>
    </w:p>
    <w:p w:rsidR="00D44225" w:rsidRPr="0089358B" w:rsidRDefault="00D44225" w:rsidP="00BC1644">
      <w:pPr>
        <w:numPr>
          <w:ilvl w:val="0"/>
          <w:numId w:val="53"/>
        </w:numPr>
        <w:spacing w:after="0" w:line="240" w:lineRule="auto"/>
        <w:ind w:left="1134"/>
        <w:jc w:val="both"/>
        <w:rPr>
          <w:rFonts w:ascii="Arial" w:hAnsi="Arial" w:cs="Arial"/>
          <w:lang w:val="es-ES_tradnl"/>
        </w:rPr>
      </w:pPr>
      <w:r w:rsidRPr="0089358B">
        <w:rPr>
          <w:rFonts w:ascii="Arial" w:hAnsi="Arial" w:cs="Arial"/>
          <w:lang w:val="es-ES_tradnl"/>
        </w:rPr>
        <w:t>Pengukur tinggi badan</w:t>
      </w:r>
      <w:r w:rsidRPr="0089358B">
        <w:rPr>
          <w:rFonts w:ascii="Arial" w:hAnsi="Arial" w:cs="Arial"/>
          <w:lang w:val="es-ES_tradnl"/>
        </w:rPr>
        <w:tab/>
      </w:r>
      <w:r w:rsidRPr="0089358B">
        <w:rPr>
          <w:rFonts w:ascii="Arial" w:hAnsi="Arial" w:cs="Arial"/>
          <w:lang w:val="es-ES_tradnl"/>
        </w:rPr>
        <w:tab/>
        <w:t>1 Bua</w:t>
      </w:r>
      <w:r>
        <w:rPr>
          <w:rFonts w:ascii="Arial" w:hAnsi="Arial" w:cs="Arial"/>
          <w:lang w:val="es-ES_tradnl"/>
        </w:rPr>
        <w:t>h</w:t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</w:p>
    <w:p w:rsidR="00D44225" w:rsidRPr="0089358B" w:rsidRDefault="00D44225" w:rsidP="00BC1644">
      <w:pPr>
        <w:numPr>
          <w:ilvl w:val="0"/>
          <w:numId w:val="53"/>
        </w:numPr>
        <w:spacing w:after="0" w:line="240" w:lineRule="auto"/>
        <w:ind w:left="1134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Spignomanometer</w:t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 w:rsidRPr="0089358B">
        <w:rPr>
          <w:rFonts w:ascii="Arial" w:hAnsi="Arial" w:cs="Arial"/>
          <w:lang w:val="es-ES_tradnl"/>
        </w:rPr>
        <w:t>1 Buah</w:t>
      </w:r>
    </w:p>
    <w:p w:rsidR="00D44225" w:rsidRPr="0089358B" w:rsidRDefault="00D44225" w:rsidP="00BC1644">
      <w:pPr>
        <w:numPr>
          <w:ilvl w:val="0"/>
          <w:numId w:val="53"/>
        </w:numPr>
        <w:spacing w:after="0" w:line="240" w:lineRule="auto"/>
        <w:ind w:left="1134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Stetoskop</w:t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 w:rsidR="00A5647E">
        <w:rPr>
          <w:rFonts w:ascii="Arial" w:hAnsi="Arial" w:cs="Arial"/>
          <w:lang w:val="es-ES_tradnl"/>
        </w:rPr>
        <w:tab/>
      </w:r>
      <w:r w:rsidRPr="0089358B">
        <w:rPr>
          <w:rFonts w:ascii="Arial" w:hAnsi="Arial" w:cs="Arial"/>
          <w:lang w:val="es-ES_tradnl"/>
        </w:rPr>
        <w:t>1 Buah</w:t>
      </w:r>
    </w:p>
    <w:p w:rsidR="00D44225" w:rsidRPr="0089358B" w:rsidRDefault="00D44225" w:rsidP="00BC1644">
      <w:pPr>
        <w:numPr>
          <w:ilvl w:val="0"/>
          <w:numId w:val="53"/>
        </w:numPr>
        <w:spacing w:after="0" w:line="240" w:lineRule="auto"/>
        <w:ind w:left="1134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Termometer aksila</w:t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 w:rsidRPr="0089358B">
        <w:rPr>
          <w:rFonts w:ascii="Arial" w:hAnsi="Arial" w:cs="Arial"/>
          <w:lang w:val="es-ES_tradnl"/>
        </w:rPr>
        <w:t>1 Buah</w:t>
      </w:r>
    </w:p>
    <w:p w:rsidR="00D44225" w:rsidRPr="0089358B" w:rsidRDefault="00D44225" w:rsidP="00BC1644">
      <w:pPr>
        <w:numPr>
          <w:ilvl w:val="0"/>
          <w:numId w:val="53"/>
        </w:numPr>
        <w:spacing w:after="0" w:line="240" w:lineRule="auto"/>
        <w:ind w:left="1134"/>
        <w:jc w:val="both"/>
        <w:rPr>
          <w:rFonts w:ascii="Arial" w:hAnsi="Arial" w:cs="Arial"/>
          <w:lang w:val="es-ES_tradnl"/>
        </w:rPr>
      </w:pPr>
      <w:r w:rsidRPr="0089358B">
        <w:rPr>
          <w:rFonts w:ascii="Arial" w:hAnsi="Arial" w:cs="Arial"/>
          <w:lang w:val="es-ES_tradnl"/>
        </w:rPr>
        <w:t>Metelin</w:t>
      </w:r>
      <w:r w:rsidRPr="0089358B">
        <w:rPr>
          <w:rFonts w:ascii="Arial" w:hAnsi="Arial" w:cs="Arial"/>
          <w:lang w:val="es-ES_tradnl"/>
        </w:rPr>
        <w:tab/>
      </w:r>
      <w:r w:rsidRPr="0089358B">
        <w:rPr>
          <w:rFonts w:ascii="Arial" w:hAnsi="Arial" w:cs="Arial"/>
          <w:lang w:val="es-ES_tradnl"/>
        </w:rPr>
        <w:tab/>
      </w:r>
      <w:r w:rsidRPr="0089358B">
        <w:rPr>
          <w:rFonts w:ascii="Arial" w:hAnsi="Arial" w:cs="Arial"/>
          <w:lang w:val="es-ES_tradnl"/>
        </w:rPr>
        <w:tab/>
      </w:r>
      <w:r w:rsidRPr="0089358B">
        <w:rPr>
          <w:rFonts w:ascii="Arial" w:hAnsi="Arial" w:cs="Arial"/>
          <w:lang w:val="es-ES_tradnl"/>
        </w:rPr>
        <w:tab/>
        <w:t>1 Buah</w:t>
      </w:r>
    </w:p>
    <w:p w:rsidR="00D44225" w:rsidRPr="0089358B" w:rsidRDefault="00D44225" w:rsidP="00BC1644">
      <w:pPr>
        <w:numPr>
          <w:ilvl w:val="0"/>
          <w:numId w:val="53"/>
        </w:numPr>
        <w:spacing w:after="0" w:line="240" w:lineRule="auto"/>
        <w:ind w:left="1134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Stetoskop monoaural/lenec</w:t>
      </w:r>
      <w:r>
        <w:rPr>
          <w:rFonts w:ascii="Arial" w:hAnsi="Arial" w:cs="Arial"/>
          <w:lang w:val="es-ES_tradnl"/>
        </w:rPr>
        <w:tab/>
      </w:r>
      <w:r w:rsidRPr="0089358B">
        <w:rPr>
          <w:rFonts w:ascii="Arial" w:hAnsi="Arial" w:cs="Arial"/>
          <w:lang w:val="es-ES_tradnl"/>
        </w:rPr>
        <w:t>1 Buah</w:t>
      </w:r>
    </w:p>
    <w:p w:rsidR="00D44225" w:rsidRPr="0089358B" w:rsidRDefault="00D44225" w:rsidP="00BC1644">
      <w:pPr>
        <w:numPr>
          <w:ilvl w:val="0"/>
          <w:numId w:val="53"/>
        </w:numPr>
        <w:spacing w:after="0" w:line="240" w:lineRule="auto"/>
        <w:ind w:left="1134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lastRenderedPageBreak/>
        <w:t>Reflek hamer</w:t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 w:rsidRPr="0089358B">
        <w:rPr>
          <w:rFonts w:ascii="Arial" w:hAnsi="Arial" w:cs="Arial"/>
          <w:lang w:val="es-ES_tradnl"/>
        </w:rPr>
        <w:t>1 buah</w:t>
      </w:r>
      <w:r w:rsidRPr="0089358B">
        <w:rPr>
          <w:rFonts w:ascii="Arial" w:hAnsi="Arial" w:cs="Arial"/>
          <w:lang w:val="es-ES_tradnl"/>
        </w:rPr>
        <w:tab/>
      </w:r>
    </w:p>
    <w:p w:rsidR="00D44225" w:rsidRPr="0089358B" w:rsidRDefault="00D44225" w:rsidP="00BC1644">
      <w:pPr>
        <w:numPr>
          <w:ilvl w:val="0"/>
          <w:numId w:val="53"/>
        </w:numPr>
        <w:spacing w:after="0" w:line="240" w:lineRule="auto"/>
        <w:ind w:left="1134"/>
        <w:jc w:val="both"/>
        <w:rPr>
          <w:rFonts w:ascii="Arial" w:hAnsi="Arial" w:cs="Arial"/>
          <w:lang w:val="es-ES_tradnl"/>
        </w:rPr>
      </w:pPr>
      <w:r w:rsidRPr="0089358B">
        <w:rPr>
          <w:rFonts w:ascii="Arial" w:hAnsi="Arial" w:cs="Arial"/>
          <w:lang w:val="es-ES_tradnl"/>
        </w:rPr>
        <w:t>Sarung tangan</w:t>
      </w:r>
      <w:r w:rsidRPr="0089358B">
        <w:rPr>
          <w:rFonts w:ascii="Arial" w:hAnsi="Arial" w:cs="Arial"/>
          <w:lang w:val="es-ES_tradnl"/>
        </w:rPr>
        <w:tab/>
      </w:r>
      <w:r w:rsidRPr="0089358B">
        <w:rPr>
          <w:rFonts w:ascii="Arial" w:hAnsi="Arial" w:cs="Arial"/>
          <w:lang w:val="es-ES_tradnl"/>
        </w:rPr>
        <w:tab/>
      </w:r>
      <w:r w:rsidRPr="0089358B">
        <w:rPr>
          <w:rFonts w:ascii="Arial" w:hAnsi="Arial" w:cs="Arial"/>
          <w:lang w:val="es-ES_tradnl"/>
        </w:rPr>
        <w:tab/>
        <w:t>1 Pasang</w:t>
      </w:r>
    </w:p>
    <w:p w:rsidR="00D44225" w:rsidRPr="0089358B" w:rsidRDefault="00D44225" w:rsidP="00BC1644">
      <w:pPr>
        <w:numPr>
          <w:ilvl w:val="0"/>
          <w:numId w:val="53"/>
        </w:numPr>
        <w:spacing w:after="0" w:line="240" w:lineRule="auto"/>
        <w:ind w:left="1134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Senter</w:t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 w:rsidRPr="0089358B">
        <w:rPr>
          <w:rFonts w:ascii="Arial" w:hAnsi="Arial" w:cs="Arial"/>
          <w:lang w:val="es-ES_tradnl"/>
        </w:rPr>
        <w:t>1 buah</w:t>
      </w:r>
    </w:p>
    <w:p w:rsidR="00D44225" w:rsidRDefault="00D44225" w:rsidP="00BC1644">
      <w:pPr>
        <w:numPr>
          <w:ilvl w:val="0"/>
          <w:numId w:val="53"/>
        </w:numPr>
        <w:spacing w:after="0" w:line="240" w:lineRule="auto"/>
        <w:ind w:left="1134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Spatel lidah</w:t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 w:rsidRPr="0089358B">
        <w:rPr>
          <w:rFonts w:ascii="Arial" w:hAnsi="Arial" w:cs="Arial"/>
          <w:lang w:val="es-ES_tradnl"/>
        </w:rPr>
        <w:t>1 buah</w:t>
      </w:r>
    </w:p>
    <w:p w:rsidR="00A5647E" w:rsidRDefault="00A5647E" w:rsidP="00BC1644">
      <w:pPr>
        <w:numPr>
          <w:ilvl w:val="0"/>
          <w:numId w:val="53"/>
        </w:numPr>
        <w:spacing w:after="0" w:line="240" w:lineRule="auto"/>
        <w:ind w:left="1134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Bak Instrumen</w:t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  <w:t>1 buah</w:t>
      </w:r>
    </w:p>
    <w:p w:rsidR="00A5647E" w:rsidRDefault="00A5647E" w:rsidP="00BC1644">
      <w:pPr>
        <w:numPr>
          <w:ilvl w:val="0"/>
          <w:numId w:val="53"/>
        </w:numPr>
        <w:spacing w:after="0" w:line="240" w:lineRule="auto"/>
        <w:ind w:left="1134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Tempat sampah basah</w:t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  <w:t>1 buah</w:t>
      </w:r>
    </w:p>
    <w:p w:rsidR="00A5647E" w:rsidRDefault="00941437" w:rsidP="00BC1644">
      <w:pPr>
        <w:numPr>
          <w:ilvl w:val="0"/>
          <w:numId w:val="53"/>
        </w:numPr>
        <w:spacing w:after="0" w:line="240" w:lineRule="auto"/>
        <w:ind w:left="1134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Bengkok </w:t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  <w:t>1 buah</w:t>
      </w:r>
    </w:p>
    <w:p w:rsidR="00941437" w:rsidRPr="0089358B" w:rsidRDefault="00941437" w:rsidP="00BC1644">
      <w:pPr>
        <w:numPr>
          <w:ilvl w:val="0"/>
          <w:numId w:val="53"/>
        </w:numPr>
        <w:spacing w:after="0" w:line="240" w:lineRule="auto"/>
        <w:ind w:left="1134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Selimut</w:t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  <w:t>1 buah</w:t>
      </w:r>
    </w:p>
    <w:p w:rsidR="00D44225" w:rsidRPr="0089358B" w:rsidRDefault="00D44225" w:rsidP="00D44225">
      <w:pPr>
        <w:ind w:left="1080"/>
        <w:jc w:val="both"/>
        <w:rPr>
          <w:rFonts w:ascii="Arial" w:hAnsi="Arial" w:cs="Arial"/>
          <w:lang w:val="es-ES_tradnl"/>
        </w:rPr>
      </w:pPr>
    </w:p>
    <w:p w:rsidR="00D44225" w:rsidRPr="0089358B" w:rsidRDefault="00A5647E" w:rsidP="00BC1644">
      <w:pPr>
        <w:numPr>
          <w:ilvl w:val="0"/>
          <w:numId w:val="52"/>
        </w:numPr>
        <w:tabs>
          <w:tab w:val="clear" w:pos="1080"/>
          <w:tab w:val="num" w:pos="1276"/>
        </w:tabs>
        <w:spacing w:after="0" w:line="240" w:lineRule="auto"/>
        <w:ind w:left="567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Bahan</w:t>
      </w:r>
      <w:r w:rsidR="00D44225" w:rsidRPr="0089358B">
        <w:rPr>
          <w:rFonts w:ascii="Arial" w:hAnsi="Arial" w:cs="Arial"/>
          <w:b/>
          <w:lang w:val="es-ES_tradnl"/>
        </w:rPr>
        <w:t xml:space="preserve"> :</w:t>
      </w:r>
    </w:p>
    <w:p w:rsidR="00D44225" w:rsidRDefault="00D44225" w:rsidP="00BC1644">
      <w:pPr>
        <w:numPr>
          <w:ilvl w:val="0"/>
          <w:numId w:val="54"/>
        </w:numPr>
        <w:tabs>
          <w:tab w:val="clear" w:pos="720"/>
        </w:tabs>
        <w:spacing w:after="0" w:line="240" w:lineRule="auto"/>
        <w:ind w:left="1134"/>
        <w:jc w:val="both"/>
        <w:rPr>
          <w:rFonts w:ascii="Arial" w:hAnsi="Arial" w:cs="Arial"/>
          <w:lang w:val="es-ES_tradnl"/>
        </w:rPr>
      </w:pPr>
      <w:r w:rsidRPr="0089358B">
        <w:rPr>
          <w:rFonts w:ascii="Arial" w:hAnsi="Arial" w:cs="Arial"/>
          <w:lang w:val="es-ES_tradnl"/>
        </w:rPr>
        <w:t>Larutan klorin 0.5 % dalam tempatnya</w:t>
      </w:r>
    </w:p>
    <w:p w:rsidR="00D44225" w:rsidRPr="00941437" w:rsidRDefault="00D44225" w:rsidP="00BC1644">
      <w:pPr>
        <w:numPr>
          <w:ilvl w:val="0"/>
          <w:numId w:val="54"/>
        </w:numPr>
        <w:tabs>
          <w:tab w:val="clear" w:pos="720"/>
        </w:tabs>
        <w:spacing w:after="0" w:line="240" w:lineRule="auto"/>
        <w:ind w:left="1134"/>
        <w:jc w:val="both"/>
        <w:rPr>
          <w:rFonts w:ascii="Arial" w:hAnsi="Arial" w:cs="Arial"/>
          <w:lang w:val="es-ES_tradnl"/>
        </w:rPr>
      </w:pPr>
      <w:r w:rsidRPr="00876934">
        <w:rPr>
          <w:rFonts w:ascii="Arial" w:hAnsi="Arial" w:cs="Arial"/>
          <w:lang w:val="es-ES_tradnl"/>
        </w:rPr>
        <w:t>Kapas DTT dalam tempa</w:t>
      </w:r>
      <w:r w:rsidRPr="00876934">
        <w:rPr>
          <w:rFonts w:ascii="Arial" w:hAnsi="Arial" w:cs="Arial"/>
          <w:lang w:val="de-DE"/>
        </w:rPr>
        <w:t>tnya</w:t>
      </w:r>
    </w:p>
    <w:p w:rsidR="00182687" w:rsidRPr="00941437" w:rsidRDefault="00941437" w:rsidP="00941437">
      <w:pPr>
        <w:numPr>
          <w:ilvl w:val="0"/>
          <w:numId w:val="54"/>
        </w:numPr>
        <w:tabs>
          <w:tab w:val="clear" w:pos="720"/>
        </w:tabs>
        <w:spacing w:after="0" w:line="24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941437">
        <w:rPr>
          <w:rFonts w:ascii="Arial" w:hAnsi="Arial" w:cs="Arial"/>
          <w:lang w:val="de-DE"/>
        </w:rPr>
        <w:t xml:space="preserve">Kasa </w:t>
      </w:r>
      <w:r w:rsidRPr="00941437">
        <w:rPr>
          <w:rFonts w:ascii="Arial" w:hAnsi="Arial" w:cs="Arial"/>
          <w:lang w:val="es-ES_tradnl"/>
        </w:rPr>
        <w:t>Steril</w:t>
      </w:r>
      <w:r w:rsidRPr="00941437">
        <w:rPr>
          <w:rFonts w:ascii="Arial" w:hAnsi="Arial" w:cs="Arial"/>
          <w:lang w:val="de-DE"/>
        </w:rPr>
        <w:t xml:space="preserve"> secukupnya</w:t>
      </w:r>
    </w:p>
    <w:p w:rsidR="00182687" w:rsidRDefault="00182687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2687" w:rsidRDefault="00182687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2687" w:rsidRDefault="00182687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2687" w:rsidRDefault="00182687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2687" w:rsidRDefault="00182687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2687" w:rsidRDefault="00182687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2687" w:rsidRDefault="00182687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2687" w:rsidRDefault="00182687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2687" w:rsidRDefault="00182687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2687" w:rsidRDefault="00182687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2687" w:rsidRDefault="00182687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2687" w:rsidRDefault="00182687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2687" w:rsidRDefault="00182687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2687" w:rsidRDefault="00182687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2687" w:rsidRDefault="00182687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2687" w:rsidRDefault="00182687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2687" w:rsidRDefault="00182687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2687" w:rsidRDefault="00182687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2687" w:rsidRDefault="00182687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2687" w:rsidRDefault="00182687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2687" w:rsidRDefault="00182687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2687" w:rsidRDefault="00182687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4225" w:rsidRDefault="00D44225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4225" w:rsidRDefault="00D44225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4225" w:rsidRDefault="00D44225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4225" w:rsidRDefault="00D44225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4225" w:rsidRDefault="00D44225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4225" w:rsidRDefault="00D44225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4225" w:rsidRDefault="00D44225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page" w:horzAnchor="margin" w:tblpXSpec="center" w:tblpY="3038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4320"/>
        <w:gridCol w:w="4320"/>
      </w:tblGrid>
      <w:tr w:rsidR="00D44225" w:rsidRPr="0089358B" w:rsidTr="00736D59">
        <w:trPr>
          <w:trHeight w:val="440"/>
        </w:trPr>
        <w:tc>
          <w:tcPr>
            <w:tcW w:w="9378" w:type="dxa"/>
            <w:gridSpan w:val="3"/>
            <w:shd w:val="clear" w:color="auto" w:fill="auto"/>
            <w:vAlign w:val="center"/>
          </w:tcPr>
          <w:p w:rsidR="00D44225" w:rsidRPr="003B797B" w:rsidRDefault="00D44225" w:rsidP="00D4422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PROSEDUR TINDAKAN</w:t>
            </w:r>
          </w:p>
        </w:tc>
      </w:tr>
      <w:tr w:rsidR="00D44225" w:rsidRPr="0089358B" w:rsidTr="00736D59">
        <w:trPr>
          <w:trHeight w:val="440"/>
        </w:trPr>
        <w:tc>
          <w:tcPr>
            <w:tcW w:w="738" w:type="dxa"/>
            <w:shd w:val="clear" w:color="auto" w:fill="auto"/>
            <w:vAlign w:val="center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LANGKAH KERJA 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D44225" w:rsidRPr="003B797B" w:rsidRDefault="00D44225" w:rsidP="00D4422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GAMBAR</w:t>
            </w:r>
          </w:p>
        </w:tc>
      </w:tr>
      <w:tr w:rsidR="00D44225" w:rsidRPr="0089358B" w:rsidTr="00736D59">
        <w:trPr>
          <w:trHeight w:val="440"/>
        </w:trPr>
        <w:tc>
          <w:tcPr>
            <w:tcW w:w="738" w:type="dxa"/>
            <w:shd w:val="clear" w:color="auto" w:fill="auto"/>
            <w:vAlign w:val="center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320" w:type="dxa"/>
            <w:shd w:val="clear" w:color="auto" w:fill="auto"/>
            <w:vAlign w:val="center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I. MEMPERKENALKAN DIRI KEPADA PASIEN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D44225" w:rsidRPr="0089358B" w:rsidTr="00736D59"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1.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Menyambut ibu dan seseorang yang menemani ibu</w:t>
            </w:r>
            <w:r w:rsidR="006659AD">
              <w:rPr>
                <w:rFonts w:ascii="Arial" w:hAnsi="Arial" w:cs="Arial"/>
              </w:rPr>
              <w:t xml:space="preserve"> 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 xml:space="preserve">Key point: 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Sapa ibu dan pasangan ibu yang datang dengan ramah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968512" behindDoc="0" locked="0" layoutInCell="1" allowOverlap="1" wp14:anchorId="06DEBDCE" wp14:editId="2A244E32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74930</wp:posOffset>
                  </wp:positionV>
                  <wp:extent cx="2202180" cy="1560195"/>
                  <wp:effectExtent l="19050" t="0" r="7620" b="0"/>
                  <wp:wrapSquare wrapText="bothSides"/>
                  <wp:docPr id="510" name="Picture 1" descr="Description: C:\Users\User\Music\nf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C:\Users\User\Music\nf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180" cy="156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447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2.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Memperkenalkan diri kepada ibu.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 xml:space="preserve">Key point: 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Beritahu ibu tentang identitas diri, agar ibu mengetahui tentang diri penolong (bidan)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969536" behindDoc="0" locked="0" layoutInCell="1" allowOverlap="1" wp14:anchorId="58A4F397" wp14:editId="4B21C6CA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52070</wp:posOffset>
                  </wp:positionV>
                  <wp:extent cx="2058035" cy="1381125"/>
                  <wp:effectExtent l="19050" t="0" r="0" b="0"/>
                  <wp:wrapSquare wrapText="bothSides"/>
                  <wp:docPr id="509" name="Picture 3" descr="Description: Image result for kunjungan awal ibu ham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: Image result for kunjungan awal ibu ham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8035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375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3.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941437" w:rsidP="00D442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D44225" w:rsidRPr="003B797B">
              <w:rPr>
                <w:rFonts w:ascii="Arial" w:hAnsi="Arial" w:cs="Arial"/>
              </w:rPr>
              <w:t>enanyakan nama dan usia ibu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tanyakan dengan jelas identitas ibu dengan menggunakan bahasa yang mudah dimengerti oleh ibu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970560" behindDoc="0" locked="0" layoutInCell="1" allowOverlap="1" wp14:anchorId="39A4EDC7" wp14:editId="0742CFA0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95885</wp:posOffset>
                  </wp:positionV>
                  <wp:extent cx="2062480" cy="1330960"/>
                  <wp:effectExtent l="19050" t="0" r="0" b="0"/>
                  <wp:wrapSquare wrapText="bothSides"/>
                  <wp:docPr id="508" name="Picture 6" descr="Description: Image result for kunjungan awal ibu ham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scription: Image result for kunjungan awal ibu ham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0" cy="1330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20" w:type="dxa"/>
            <w:shd w:val="clear" w:color="auto" w:fill="auto"/>
          </w:tcPr>
          <w:p w:rsidR="00D44225" w:rsidRPr="000D07FF" w:rsidRDefault="00D44225" w:rsidP="00D44225">
            <w:pPr>
              <w:pStyle w:val="Heading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D07FF">
              <w:rPr>
                <w:rFonts w:ascii="Arial" w:hAnsi="Arial" w:cs="Arial"/>
                <w:sz w:val="24"/>
                <w:szCs w:val="24"/>
              </w:rPr>
              <w:t>II. RIWAYAT KEHAMILAN SEKARANG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</w:p>
        </w:tc>
      </w:tr>
      <w:tr w:rsidR="00D44225" w:rsidRPr="0089358B" w:rsidTr="00736D59">
        <w:trPr>
          <w:trHeight w:val="2872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lastRenderedPageBreak/>
              <w:t>4.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Keluhan umum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Tanyakan apa saja keluhan yang ibu rasakan akhir-akhir ini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1911BB24" wp14:editId="58450AED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32385</wp:posOffset>
                      </wp:positionV>
                      <wp:extent cx="1770380" cy="836295"/>
                      <wp:effectExtent l="0" t="0" r="20320" b="401955"/>
                      <wp:wrapNone/>
                      <wp:docPr id="6" name="Rectangular Callout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770380" cy="836295"/>
                              </a:xfrm>
                              <a:prstGeom prst="wedgeRectCallout">
                                <a:avLst>
                                  <a:gd name="adj1" fmla="val 2403"/>
                                  <a:gd name="adj2" fmla="val 9358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659AD" w:rsidRDefault="006659AD" w:rsidP="00D44225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CD2686F" wp14:editId="4EFD1A81">
                                        <wp:extent cx="646430" cy="598805"/>
                                        <wp:effectExtent l="19050" t="0" r="1270" b="0"/>
                                        <wp:docPr id="7" name="Picture 12" descr="Description: Image result for kunjungan awal ibu hami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 descr="Description: Image result for kunjungan awal ibu hami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46430" cy="5988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EEE98D5" wp14:editId="026A18A5">
                                        <wp:extent cx="788035" cy="598805"/>
                                        <wp:effectExtent l="19050" t="0" r="0" b="0"/>
                                        <wp:docPr id="8" name="Picture 15" descr="Description: Image result for kunjungan awal ibu hami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 descr="Description: Image result for kunjungan awal ibu hami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88035" cy="5988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6" o:spid="_x0000_s1029" type="#_x0000_t61" style="position:absolute;left:0;text-align:left;margin-left:21.35pt;margin-top:2.55pt;width:139.4pt;height:65.85pt;flip:x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" adj="11319,31014">
                      <v:textbox>
                        <w:txbxContent>
                          <w:p w:rsidR="00A5647E" w:rsidRDefault="00A5647E" w:rsidP="00D4422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D2686F" wp14:editId="4EFD1A81">
                                  <wp:extent cx="646430" cy="598805"/>
                                  <wp:effectExtent l="19050" t="0" r="1270" b="0"/>
                                  <wp:docPr id="7" name="Picture 12" descr="Description: Image result for kunjungan awal ibu ham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Description: Image result for kunjungan awal ibu hami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6430" cy="5988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EE98D5" wp14:editId="026A18A5">
                                  <wp:extent cx="788035" cy="598805"/>
                                  <wp:effectExtent l="19050" t="0" r="0" b="0"/>
                                  <wp:docPr id="8" name="Picture 15" descr="Description: Image result for kunjungan awal ibu ham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Description: Image result for kunjungan awal ibu hami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8035" cy="5988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971584" behindDoc="0" locked="0" layoutInCell="1" allowOverlap="1" wp14:anchorId="6BC0FE70" wp14:editId="65EDEE72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1172845</wp:posOffset>
                  </wp:positionV>
                  <wp:extent cx="2062480" cy="1156970"/>
                  <wp:effectExtent l="19050" t="0" r="0" b="0"/>
                  <wp:wrapSquare wrapText="bothSides"/>
                  <wp:docPr id="507" name="Picture 9" descr="Description: Image result for kunjungan awal ibu ham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escription: Image result for kunjungan awal ibu ham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0" cy="1156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420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5.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HPHTdan apakah normal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Tanyakan kapan hari pertama haid terakhir ibu. Jika ibu lupa tanggal berapa HPHTnya, maka tanyakan pada tanggal berapa saja biasanya ibu mendapatkan haidnya dan berapa lama.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972608" behindDoc="0" locked="0" layoutInCell="1" allowOverlap="1" wp14:anchorId="2D8C4668" wp14:editId="7975D35A">
                  <wp:simplePos x="0" y="0"/>
                  <wp:positionH relativeFrom="column">
                    <wp:posOffset>116840</wp:posOffset>
                  </wp:positionH>
                  <wp:positionV relativeFrom="paragraph">
                    <wp:posOffset>197485</wp:posOffset>
                  </wp:positionV>
                  <wp:extent cx="2222500" cy="1225550"/>
                  <wp:effectExtent l="19050" t="0" r="6350" b="0"/>
                  <wp:wrapSquare wrapText="bothSides"/>
                  <wp:docPr id="506" name="Picture 18" descr="Description: C:\Users\User\Music\indeHK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escription: C:\Users\User\Music\indeHK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0" cy="1225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834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6.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Gerakan janin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Tanyakan kepada ibu berapa kali dalam sehari ibu merasakan gerakan janin di dalam rahim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973632" behindDoc="0" locked="0" layoutInCell="1" allowOverlap="1" wp14:anchorId="13823BE5" wp14:editId="06408B93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152400</wp:posOffset>
                  </wp:positionV>
                  <wp:extent cx="2441575" cy="1445895"/>
                  <wp:effectExtent l="19050" t="0" r="0" b="0"/>
                  <wp:wrapSquare wrapText="bothSides"/>
                  <wp:docPr id="505" name="Picture 19" descr="Description: C:\Users\User\Music\hghb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escription: C:\Users\User\Music\hghb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575" cy="1445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834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7.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es-ES_tradnl"/>
              </w:rPr>
              <w:t>Tanda-</w:t>
            </w:r>
            <w:r w:rsidRPr="003B797B">
              <w:rPr>
                <w:rFonts w:ascii="Arial" w:hAnsi="Arial" w:cs="Arial"/>
              </w:rPr>
              <w:t>t</w:t>
            </w:r>
            <w:r w:rsidRPr="003B797B">
              <w:rPr>
                <w:rFonts w:ascii="Arial" w:hAnsi="Arial" w:cs="Arial"/>
                <w:lang w:val="es-ES_tradnl"/>
              </w:rPr>
              <w:t>anda bahaya dan pe</w:t>
            </w:r>
            <w:r w:rsidR="00941437">
              <w:rPr>
                <w:rFonts w:ascii="Arial" w:hAnsi="Arial" w:cs="Arial"/>
                <w:lang w:val="es-ES_tradnl"/>
              </w:rPr>
              <w:t>n</w:t>
            </w:r>
            <w:r w:rsidRPr="003B797B">
              <w:rPr>
                <w:rFonts w:ascii="Arial" w:hAnsi="Arial" w:cs="Arial"/>
                <w:lang w:val="es-ES_tradnl"/>
              </w:rPr>
              <w:t>yulit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Tanyakan apa saja hal yang telah terjadi pada ibu, yang bisa mengindikasikan adanya tanda bahaya dan penyulit saat bersalin nanti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74656" behindDoc="0" locked="0" layoutInCell="1" allowOverlap="1" wp14:anchorId="01F3E9E8" wp14:editId="0561247A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137795</wp:posOffset>
                  </wp:positionV>
                  <wp:extent cx="2242185" cy="1527175"/>
                  <wp:effectExtent l="19050" t="0" r="5715" b="0"/>
                  <wp:wrapSquare wrapText="bothSides"/>
                  <wp:docPr id="504" name="Picture 20" descr="Description: C:\Users\User\Music\m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escription: C:\Users\User\Music\mn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185" cy="152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834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lastRenderedPageBreak/>
              <w:t>8.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sv-SE"/>
              </w:rPr>
              <w:t>Obat yag dikonsumsi (termasuk jamu)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Tanyakan kepada ibu jenis obat apa saja yang telah dikonsumsi seama hamil. Karena obat yang salah dapat menyebabkan keguguran.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75680" behindDoc="0" locked="0" layoutInCell="1" allowOverlap="1" wp14:anchorId="5C94817B" wp14:editId="48383961">
                  <wp:simplePos x="0" y="0"/>
                  <wp:positionH relativeFrom="column">
                    <wp:posOffset>116840</wp:posOffset>
                  </wp:positionH>
                  <wp:positionV relativeFrom="paragraph">
                    <wp:posOffset>137160</wp:posOffset>
                  </wp:positionV>
                  <wp:extent cx="2145030" cy="1361440"/>
                  <wp:effectExtent l="19050" t="0" r="7620" b="0"/>
                  <wp:wrapSquare wrapText="bothSides"/>
                  <wp:docPr id="503" name="Picture 21" descr="Description: C:\Users\User\Music\mnklkh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escription: C:\Users\User\Music\mnklkh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030" cy="1361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4164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9.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Kekhawatiran-kekhawatira</w:t>
            </w:r>
            <w:r>
              <w:rPr>
                <w:rFonts w:ascii="Arial" w:hAnsi="Arial" w:cs="Arial"/>
              </w:rPr>
              <w:t>n</w:t>
            </w:r>
            <w:r w:rsidRPr="003B797B">
              <w:rPr>
                <w:rFonts w:ascii="Arial" w:hAnsi="Arial" w:cs="Arial"/>
              </w:rPr>
              <w:t xml:space="preserve"> khusus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Tanyakan pada ibu hal-hal apa saja yang dikhawatirkan selama menjalani kehamilannya.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76704" behindDoc="0" locked="0" layoutInCell="1" allowOverlap="1" wp14:anchorId="7BAB60C6" wp14:editId="78AC7979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1358900</wp:posOffset>
                  </wp:positionV>
                  <wp:extent cx="2268855" cy="1152525"/>
                  <wp:effectExtent l="19050" t="0" r="0" b="0"/>
                  <wp:wrapSquare wrapText="bothSides"/>
                  <wp:docPr id="502" name="Picture 9" descr="Description: Image result for kunjungan awal ibu ham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escription: Image result for kunjungan awal ibu ham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855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0BBD149E" wp14:editId="6FCC9609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106680</wp:posOffset>
                      </wp:positionV>
                      <wp:extent cx="2094230" cy="836295"/>
                      <wp:effectExtent l="0" t="0" r="20320" b="401955"/>
                      <wp:wrapNone/>
                      <wp:docPr id="5" name="Rectangular Callout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094230" cy="836295"/>
                              </a:xfrm>
                              <a:prstGeom prst="wedgeRectCallout">
                                <a:avLst>
                                  <a:gd name="adj1" fmla="val 9759"/>
                                  <a:gd name="adj2" fmla="val 9350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659AD" w:rsidRDefault="006659AD" w:rsidP="00D44225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07ACF3" wp14:editId="0D82CBE2">
                                        <wp:extent cx="598805" cy="598805"/>
                                        <wp:effectExtent l="19050" t="0" r="0" b="0"/>
                                        <wp:docPr id="9" name="Picture 12" descr="Description: Image result for kunjungan awal ibu hami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 descr="Description: Image result for kunjungan awal ibu hami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98805" cy="5988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DD45C43" wp14:editId="06E47B44">
                                        <wp:extent cx="646430" cy="473075"/>
                                        <wp:effectExtent l="19050" t="0" r="1270" b="0"/>
                                        <wp:docPr id="10" name="Picture 15" descr="Description: Image result for kunjungan awal ibu hami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 descr="Description: Image result for kunjungan awal ibu hami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46430" cy="473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6599C06" wp14:editId="36C34E20">
                                        <wp:extent cx="551815" cy="473075"/>
                                        <wp:effectExtent l="19050" t="0" r="635" b="0"/>
                                        <wp:docPr id="11" name="Picture 22" descr="Description: C:\Users\User\Music\nghj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2" descr="Description: C:\Users\User\Music\nghj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1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51815" cy="473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ular Callout 5" o:spid="_x0000_s1030" type="#_x0000_t61" style="position:absolute;left:0;text-align:left;margin-left:8.9pt;margin-top:8.4pt;width:164.9pt;height:65.85pt;flip:x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" adj="12908,30997">
                      <v:textbox>
                        <w:txbxContent>
                          <w:p w:rsidR="00A5647E" w:rsidRDefault="00A5647E" w:rsidP="00D4422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07ACF3" wp14:editId="0D82CBE2">
                                  <wp:extent cx="598805" cy="598805"/>
                                  <wp:effectExtent l="19050" t="0" r="0" b="0"/>
                                  <wp:docPr id="9" name="Picture 12" descr="Description: Image result for kunjungan awal ibu ham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Description: Image result for kunjungan awal ibu hami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805" cy="5988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D45C43" wp14:editId="06E47B44">
                                  <wp:extent cx="646430" cy="473075"/>
                                  <wp:effectExtent l="19050" t="0" r="1270" b="0"/>
                                  <wp:docPr id="10" name="Picture 15" descr="Description: Image result for kunjungan awal ibu ham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Description: Image result for kunjungan awal ibu hami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6430" cy="473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599C06" wp14:editId="36C34E20">
                                  <wp:extent cx="551815" cy="473075"/>
                                  <wp:effectExtent l="19050" t="0" r="635" b="0"/>
                                  <wp:docPr id="11" name="Picture 22" descr="Description: C:\Users\User\Music\nghj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 descr="Description: C:\Users\User\Music\nghj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1815" cy="473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44225" w:rsidRPr="0089358B" w:rsidTr="00736D59">
        <w:trPr>
          <w:trHeight w:val="368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III. RIWAYAT KEHAMILAN YANG LALU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</w:p>
        </w:tc>
      </w:tr>
      <w:tr w:rsidR="00D44225" w:rsidRPr="0089358B" w:rsidTr="00736D59">
        <w:trPr>
          <w:trHeight w:val="2411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10.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Jumlah kehamilan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Tanyakan dengan jelas kepada ibu sekarang sudah menjalani kehamilan yang keberapa kali.jika bertanya gunakan bahasa yang dapat dimengerti oleh ibu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78752" behindDoc="0" locked="0" layoutInCell="1" allowOverlap="1" wp14:anchorId="0CA563CE" wp14:editId="3FF28378">
                  <wp:simplePos x="0" y="0"/>
                  <wp:positionH relativeFrom="column">
                    <wp:posOffset>194310</wp:posOffset>
                  </wp:positionH>
                  <wp:positionV relativeFrom="paragraph">
                    <wp:posOffset>114300</wp:posOffset>
                  </wp:positionV>
                  <wp:extent cx="2042795" cy="1351915"/>
                  <wp:effectExtent l="19050" t="0" r="0" b="0"/>
                  <wp:wrapSquare wrapText="bothSides"/>
                  <wp:docPr id="501" name="Picture 24" descr="Description: Image result for jumlah kehamil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escription: Image result for jumlah kehamil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795" cy="1351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321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11.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Jumlah anak yang lahir hidup.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Tanyakan dengan jelas berapa jumlah anak yang berhasil lahir dan apakah ibu pernah mengalami keguguran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77728" behindDoc="0" locked="0" layoutInCell="1" allowOverlap="1" wp14:anchorId="78B4DADB" wp14:editId="4D3CEBB5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117475</wp:posOffset>
                  </wp:positionV>
                  <wp:extent cx="2179320" cy="1156970"/>
                  <wp:effectExtent l="19050" t="0" r="0" b="0"/>
                  <wp:wrapSquare wrapText="bothSides"/>
                  <wp:docPr id="500" name="Picture 23" descr="Description: C:\Users\User\Music\njdkd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escription: C:\Users\User\Music\njdkd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320" cy="1156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726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lastRenderedPageBreak/>
              <w:t>12.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Jumlah kelahiran premature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b/>
              </w:rPr>
              <w:t>Key point</w:t>
            </w:r>
            <w:r w:rsidRPr="003B797B">
              <w:rPr>
                <w:rFonts w:ascii="Arial" w:hAnsi="Arial" w:cs="Arial"/>
              </w:rPr>
              <w:t>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Tanyakan apakah ibu pernah melahirkan bayi dengan kondisi prematur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79776" behindDoc="0" locked="0" layoutInCell="1" allowOverlap="1" wp14:anchorId="01F2D517" wp14:editId="5BE584F5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31115</wp:posOffset>
                  </wp:positionV>
                  <wp:extent cx="2143760" cy="1604645"/>
                  <wp:effectExtent l="19050" t="0" r="8890" b="0"/>
                  <wp:wrapSquare wrapText="bothSides"/>
                  <wp:docPr id="499" name="Picture 27" descr="Description: C:\Users\User\Music\njkk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escription: C:\Users\User\Music\njkk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760" cy="1604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780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13.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Jumlah Keguguran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Tanyakan pada ibu apakah pernah mengalami keguguran, jika iya, berapa kali.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80800" behindDoc="0" locked="0" layoutInCell="1" allowOverlap="1" wp14:anchorId="3DFA5114" wp14:editId="470546DB">
                  <wp:simplePos x="0" y="0"/>
                  <wp:positionH relativeFrom="column">
                    <wp:posOffset>116840</wp:posOffset>
                  </wp:positionH>
                  <wp:positionV relativeFrom="paragraph">
                    <wp:posOffset>51435</wp:posOffset>
                  </wp:positionV>
                  <wp:extent cx="2139950" cy="1604645"/>
                  <wp:effectExtent l="19050" t="0" r="0" b="0"/>
                  <wp:wrapSquare wrapText="bothSides"/>
                  <wp:docPr id="498" name="Picture 27" descr="Description: C:\Users\User\Music\njkk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escription: C:\Users\User\Music\njkk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1604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780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14.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sv-SE"/>
              </w:rPr>
              <w:t>Persalinan dengan tindakan (operasi sesar, forsep, vakum)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Tanyakan pada ibu apakah ibu pernah melahirkan dengan dibantu oleh alat-alat medik atau pernah melakukan persalinan SC.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81824" behindDoc="0" locked="0" layoutInCell="1" allowOverlap="1" wp14:anchorId="1D1E03DB" wp14:editId="23869D63">
                  <wp:simplePos x="0" y="0"/>
                  <wp:positionH relativeFrom="column">
                    <wp:posOffset>138430</wp:posOffset>
                  </wp:positionH>
                  <wp:positionV relativeFrom="paragraph">
                    <wp:posOffset>128270</wp:posOffset>
                  </wp:positionV>
                  <wp:extent cx="2042795" cy="1517015"/>
                  <wp:effectExtent l="19050" t="0" r="0" b="0"/>
                  <wp:wrapSquare wrapText="bothSides"/>
                  <wp:docPr id="497" name="Picture 28" descr="Description: C:\Users\User\Music\indexnjk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escription: C:\Users\User\Music\indexnjk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795" cy="1517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852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15.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es-ES_tradnl"/>
              </w:rPr>
              <w:t>Riwayat perdarahan pada persalian atau pasca persalinan</w:t>
            </w:r>
            <w:r w:rsidRPr="003B797B">
              <w:rPr>
                <w:rFonts w:ascii="Arial" w:hAnsi="Arial" w:cs="Arial"/>
              </w:rPr>
              <w:t>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Tanyakan pada ibu apakah ibu pernah mengalami pendarahan pada saat bersalin, atau pendarahan pada masa nifas pada kehamilan sebelumnya.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82848" behindDoc="0" locked="0" layoutInCell="1" allowOverlap="1" wp14:anchorId="02EF7B3A" wp14:editId="385710ED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86360</wp:posOffset>
                  </wp:positionV>
                  <wp:extent cx="1858010" cy="1497330"/>
                  <wp:effectExtent l="19050" t="0" r="8890" b="0"/>
                  <wp:wrapSquare wrapText="bothSides"/>
                  <wp:docPr id="496" name="Picture 29" descr="Description: C:\Users\User\Music\ngh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escription: C:\Users\User\Music\ngh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8010" cy="1497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852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lastRenderedPageBreak/>
              <w:t>16.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sv-SE"/>
              </w:rPr>
              <w:t>Kehamilan dengan tekanan darah tinggi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Tanyakan berapakah tensi biasa ibu. Apakah pada kehamilan sebelumnya ibu memiliki riwayat tekanan darah tinggi.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83872" behindDoc="0" locked="0" layoutInCell="1" allowOverlap="1" wp14:anchorId="203B6B3B" wp14:editId="228D76E0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88265</wp:posOffset>
                  </wp:positionV>
                  <wp:extent cx="2081530" cy="1556385"/>
                  <wp:effectExtent l="19050" t="0" r="0" b="0"/>
                  <wp:wrapSquare wrapText="bothSides"/>
                  <wp:docPr id="495" name="Picture 30" descr="Description: C:\Users\User\Music\bnk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escription: C:\Users\User\Music\bnk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1530" cy="1556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852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17.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sv-SE"/>
              </w:rPr>
              <w:t>Berat bayi &lt; 2,5 kg atau &gt; 4 kg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Key point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Tanyakan apakah berat badan bayi pada persalinan sebelumnya normal, atau kurang, atau lebih.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84896" behindDoc="0" locked="0" layoutInCell="1" allowOverlap="1" wp14:anchorId="43E35A4F" wp14:editId="040C6A8F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129540</wp:posOffset>
                  </wp:positionV>
                  <wp:extent cx="2422525" cy="1497965"/>
                  <wp:effectExtent l="19050" t="0" r="0" b="0"/>
                  <wp:wrapSquare wrapText="bothSides"/>
                  <wp:docPr id="494" name="Picture 1" descr="Description: C:\Users\User\Music\lkoj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C:\Users\User\Music\lkoj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2525" cy="1497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852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18.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Masalah janin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Periksa kemungkinan adanya masalah pada janin, seperti kelainan letak, dll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</w:p>
        </w:tc>
      </w:tr>
      <w:tr w:rsidR="00D44225" w:rsidRPr="0089358B" w:rsidTr="00736D59">
        <w:trPr>
          <w:trHeight w:val="827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b/>
                <w:bCs/>
                <w:lang w:val="sv-SE"/>
              </w:rPr>
              <w:t>IV. RIWAYAT KESEHATAN/PENYAKIT YG DIDERITA SEKARANG &amp; DULU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</w:p>
        </w:tc>
      </w:tr>
      <w:tr w:rsidR="00D44225" w:rsidRPr="0089358B" w:rsidTr="00736D59">
        <w:trPr>
          <w:trHeight w:val="3509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lastRenderedPageBreak/>
              <w:t>19.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Masalah karidiovaskuler, hipertensi, diabetes, malaria, HIV/AIDS, TT, dll.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Cs/>
              </w:rPr>
            </w:pPr>
            <w:r w:rsidRPr="003B797B">
              <w:rPr>
                <w:rFonts w:ascii="Arial" w:hAnsi="Arial" w:cs="Arial"/>
              </w:rPr>
              <w:t xml:space="preserve">Tanyakan pada ibu apakah dalam keluarga ibu ada riwayat penyakit menurun. 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86944" behindDoc="0" locked="0" layoutInCell="1" allowOverlap="1" wp14:anchorId="2E672371" wp14:editId="45C75F12">
                  <wp:simplePos x="0" y="0"/>
                  <wp:positionH relativeFrom="column">
                    <wp:posOffset>1390015</wp:posOffset>
                  </wp:positionH>
                  <wp:positionV relativeFrom="paragraph">
                    <wp:posOffset>223520</wp:posOffset>
                  </wp:positionV>
                  <wp:extent cx="910590" cy="777875"/>
                  <wp:effectExtent l="19050" t="0" r="3810" b="0"/>
                  <wp:wrapSquare wrapText="bothSides"/>
                  <wp:docPr id="493" name="Picture 30" descr="Description: C:\Users\User\Music\bnk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escription: C:\Users\User\Music\bnk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590" cy="777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88992" behindDoc="0" locked="0" layoutInCell="1" allowOverlap="1" wp14:anchorId="0C971826" wp14:editId="1B861EC8">
                  <wp:simplePos x="0" y="0"/>
                  <wp:positionH relativeFrom="column">
                    <wp:posOffset>1341120</wp:posOffset>
                  </wp:positionH>
                  <wp:positionV relativeFrom="paragraph">
                    <wp:posOffset>1264285</wp:posOffset>
                  </wp:positionV>
                  <wp:extent cx="1109345" cy="690245"/>
                  <wp:effectExtent l="19050" t="0" r="0" b="0"/>
                  <wp:wrapSquare wrapText="bothSides"/>
                  <wp:docPr id="492" name="Picture 3" descr="Description: C:\Users\User\Music\imagesmnk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: C:\Users\User\Music\imagesmnkn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34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85920" behindDoc="0" locked="0" layoutInCell="1" allowOverlap="1" wp14:anchorId="0357A23F" wp14:editId="53F7F838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155575</wp:posOffset>
                  </wp:positionV>
                  <wp:extent cx="1031240" cy="991870"/>
                  <wp:effectExtent l="19050" t="0" r="0" b="0"/>
                  <wp:wrapSquare wrapText="bothSides"/>
                  <wp:docPr id="491" name="Picture 3" descr="Description: C:\Users\User\Music\nmkd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: C:\Users\User\Music\nmkd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240" cy="991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87968" behindDoc="0" locked="0" layoutInCell="1" allowOverlap="1" wp14:anchorId="6AFA520F" wp14:editId="202B01DC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1264285</wp:posOffset>
                  </wp:positionV>
                  <wp:extent cx="896620" cy="690245"/>
                  <wp:effectExtent l="19050" t="0" r="0" b="0"/>
                  <wp:wrapSquare wrapText="bothSides"/>
                  <wp:docPr id="490" name="Picture 2" descr="Description: C:\Users\User\Music\NK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C:\Users\User\Music\NK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620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620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V. RIWAYAT SOSIAL EKONOMI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</w:p>
        </w:tc>
      </w:tr>
      <w:tr w:rsidR="00D44225" w:rsidRPr="0089358B" w:rsidTr="00736D59">
        <w:trPr>
          <w:trHeight w:val="5300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20.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 xml:space="preserve">Status perkawinan, respon ibu dan keluarga, riwayat KB, dukungan keluarga, pegambil keputusan dalam keluarga, gizi yang dikonsumsi dan kebiasaan makan, </w:t>
            </w:r>
            <w:r w:rsidRPr="003B797B">
              <w:rPr>
                <w:rFonts w:ascii="Arial" w:hAnsi="Arial" w:cs="Arial"/>
                <w:lang w:val="sv-SE"/>
              </w:rPr>
              <w:t>Kebiasaan hidup sehat, merokok, minum minuman keras, mengkonsumsi obat terlarang</w:t>
            </w:r>
            <w:r w:rsidRPr="003B797B">
              <w:rPr>
                <w:rFonts w:ascii="Arial" w:hAnsi="Arial" w:cs="Arial"/>
              </w:rPr>
              <w:t>,</w:t>
            </w:r>
            <w:r w:rsidRPr="003B797B">
              <w:rPr>
                <w:rFonts w:ascii="Arial" w:hAnsi="Arial" w:cs="Arial"/>
                <w:lang w:val="sv-SE"/>
              </w:rPr>
              <w:t xml:space="preserve"> Beban kerja dan kegiatan sehari-hari</w:t>
            </w:r>
            <w:r w:rsidRPr="003B797B">
              <w:rPr>
                <w:rFonts w:ascii="Arial" w:hAnsi="Arial" w:cs="Arial"/>
              </w:rPr>
              <w:t>,</w:t>
            </w:r>
            <w:r w:rsidRPr="003B797B">
              <w:rPr>
                <w:rFonts w:ascii="Arial" w:hAnsi="Arial" w:cs="Arial"/>
                <w:lang w:val="sv-SE"/>
              </w:rPr>
              <w:t xml:space="preserve"> Tempat dan Petugas Kesehatan yang diinginkan untuk membantu persalinan </w:t>
            </w:r>
            <w:r w:rsidRPr="003B797B">
              <w:rPr>
                <w:rFonts w:ascii="Arial" w:hAnsi="Arial" w:cs="Arial"/>
              </w:rPr>
              <w:t>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Tanyakan pada ibu bagaimana kehidupan keluarganya, apakah keluarga merespon baik kahamilan ibu yang sekarang. Tanyakan juga mengenai ekonomi dan lingkungan tempat ibu tinggal.</w:t>
            </w:r>
            <w:r w:rsidRPr="003B797B">
              <w:rPr>
                <w:rFonts w:ascii="Arial" w:hAnsi="Arial" w:cs="Arial"/>
                <w:lang w:val="sv-SE"/>
              </w:rPr>
              <w:t xml:space="preserve">       </w:t>
            </w:r>
          </w:p>
          <w:p w:rsidR="00D44225" w:rsidRDefault="00D44225" w:rsidP="00D44225">
            <w:pPr>
              <w:jc w:val="both"/>
              <w:rPr>
                <w:rFonts w:ascii="Arial" w:hAnsi="Arial" w:cs="Arial"/>
              </w:rPr>
            </w:pPr>
          </w:p>
          <w:p w:rsidR="00D44225" w:rsidRDefault="00D44225" w:rsidP="00D44225">
            <w:pPr>
              <w:jc w:val="both"/>
              <w:rPr>
                <w:rFonts w:ascii="Arial" w:hAnsi="Arial" w:cs="Arial"/>
              </w:rPr>
            </w:pPr>
          </w:p>
          <w:p w:rsidR="00D44225" w:rsidRDefault="00D44225" w:rsidP="00D44225">
            <w:pPr>
              <w:jc w:val="both"/>
              <w:rPr>
                <w:rFonts w:ascii="Arial" w:hAnsi="Arial" w:cs="Arial"/>
              </w:rPr>
            </w:pPr>
          </w:p>
          <w:p w:rsidR="00D44225" w:rsidRDefault="00D44225" w:rsidP="00D44225">
            <w:pPr>
              <w:jc w:val="both"/>
              <w:rPr>
                <w:rFonts w:ascii="Arial" w:hAnsi="Arial" w:cs="Arial"/>
              </w:rPr>
            </w:pPr>
          </w:p>
          <w:p w:rsidR="00D44225" w:rsidRDefault="00D44225" w:rsidP="00D44225">
            <w:pPr>
              <w:jc w:val="both"/>
              <w:rPr>
                <w:rFonts w:ascii="Arial" w:hAnsi="Arial" w:cs="Arial"/>
              </w:rPr>
            </w:pPr>
          </w:p>
          <w:p w:rsidR="00D44225" w:rsidRDefault="00D44225" w:rsidP="00D44225">
            <w:pPr>
              <w:jc w:val="both"/>
              <w:rPr>
                <w:rFonts w:ascii="Arial" w:hAnsi="Arial" w:cs="Arial"/>
              </w:rPr>
            </w:pP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sv-SE"/>
              </w:rPr>
              <w:t xml:space="preserve">                                    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92064" behindDoc="0" locked="0" layoutInCell="1" allowOverlap="1" wp14:anchorId="63283F80" wp14:editId="1A190BEF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1779270</wp:posOffset>
                  </wp:positionV>
                  <wp:extent cx="1073150" cy="1115695"/>
                  <wp:effectExtent l="19050" t="0" r="0" b="0"/>
                  <wp:wrapSquare wrapText="bothSides"/>
                  <wp:docPr id="486" name="Picture 6" descr="Description: C:\Users\User\Music\PUG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scription: C:\Users\User\Music\PUG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150" cy="1115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94112" behindDoc="0" locked="0" layoutInCell="1" allowOverlap="1" wp14:anchorId="4DEBA205" wp14:editId="63B37D9E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3406140</wp:posOffset>
                  </wp:positionV>
                  <wp:extent cx="1168400" cy="1056640"/>
                  <wp:effectExtent l="19050" t="0" r="0" b="0"/>
                  <wp:wrapSquare wrapText="bothSides"/>
                  <wp:docPr id="488" name="Picture 8" descr="Description: C:\Users\User\Music\minuman kera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escription: C:\Users\User\Music\minuman kera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1056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95136" behindDoc="0" locked="0" layoutInCell="1" allowOverlap="1" wp14:anchorId="77E71480" wp14:editId="770A673C">
                  <wp:simplePos x="0" y="0"/>
                  <wp:positionH relativeFrom="column">
                    <wp:posOffset>1474470</wp:posOffset>
                  </wp:positionH>
                  <wp:positionV relativeFrom="paragraph">
                    <wp:posOffset>3406140</wp:posOffset>
                  </wp:positionV>
                  <wp:extent cx="1108710" cy="1127760"/>
                  <wp:effectExtent l="19050" t="0" r="0" b="0"/>
                  <wp:wrapSquare wrapText="bothSides"/>
                  <wp:docPr id="489" name="Picture 9" descr="Description: C:\Users\User\Music\mkflfhh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escription: C:\Users\User\Music\mkflfhh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710" cy="1127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93088" behindDoc="0" locked="0" layoutInCell="1" allowOverlap="1" wp14:anchorId="652768D9" wp14:editId="33EE3702">
                  <wp:simplePos x="0" y="0"/>
                  <wp:positionH relativeFrom="column">
                    <wp:posOffset>1344295</wp:posOffset>
                  </wp:positionH>
                  <wp:positionV relativeFrom="paragraph">
                    <wp:posOffset>1850390</wp:posOffset>
                  </wp:positionV>
                  <wp:extent cx="1108710" cy="1044575"/>
                  <wp:effectExtent l="19050" t="0" r="0" b="0"/>
                  <wp:wrapSquare wrapText="bothSides"/>
                  <wp:docPr id="487" name="Picture 7" descr="Description: C:\Users\User\Music\ROK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escription: C:\Users\User\Music\ROKO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710" cy="1044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90016" behindDoc="0" locked="0" layoutInCell="1" allowOverlap="1" wp14:anchorId="54C109F6" wp14:editId="0CA8121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71120</wp:posOffset>
                  </wp:positionV>
                  <wp:extent cx="1109345" cy="1099185"/>
                  <wp:effectExtent l="19050" t="0" r="0" b="0"/>
                  <wp:wrapSquare wrapText="bothSides"/>
                  <wp:docPr id="485" name="Picture 4" descr="Description: C:\Users\User\Music\KAW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scription: C:\Users\User\Music\KAW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345" cy="1099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91040" behindDoc="0" locked="0" layoutInCell="1" allowOverlap="1" wp14:anchorId="26CAA92A" wp14:editId="47C87B90">
                  <wp:simplePos x="0" y="0"/>
                  <wp:positionH relativeFrom="column">
                    <wp:posOffset>1388110</wp:posOffset>
                  </wp:positionH>
                  <wp:positionV relativeFrom="paragraph">
                    <wp:posOffset>71120</wp:posOffset>
                  </wp:positionV>
                  <wp:extent cx="1186815" cy="1099185"/>
                  <wp:effectExtent l="19050" t="0" r="0" b="0"/>
                  <wp:wrapSquare wrapText="bothSides"/>
                  <wp:docPr id="484" name="Picture 5" descr="Description: C:\Users\User\Music\K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scription: C:\Users\User\Music\K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6815" cy="1099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B797B">
              <w:rPr>
                <w:rFonts w:ascii="Arial" w:hAnsi="Arial" w:cs="Arial"/>
                <w:noProof/>
              </w:rPr>
              <w:t xml:space="preserve"> </w:t>
            </w:r>
          </w:p>
        </w:tc>
      </w:tr>
      <w:tr w:rsidR="00D44225" w:rsidRPr="0089358B" w:rsidTr="00736D59">
        <w:trPr>
          <w:trHeight w:val="416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VI. PEMERIKSAAN FISIK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</w:p>
        </w:tc>
      </w:tr>
      <w:tr w:rsidR="00D44225" w:rsidRPr="0089358B" w:rsidTr="00736D59">
        <w:trPr>
          <w:trHeight w:val="2609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21.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Meminta pasien untuk mengosongkn kandung kemih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 xml:space="preserve">Key point: 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</w:rPr>
              <w:t>Tampung urin pada tempatnya atau pada bengkok, selalu perhatikan privasi pasien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96160" behindDoc="0" locked="0" layoutInCell="1" allowOverlap="1" wp14:anchorId="6CEBDA36" wp14:editId="2F1F2B2D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120650</wp:posOffset>
                  </wp:positionV>
                  <wp:extent cx="1464945" cy="1458595"/>
                  <wp:effectExtent l="19050" t="0" r="1905" b="0"/>
                  <wp:wrapSquare wrapText="bothSides"/>
                  <wp:docPr id="483" name="Picture 10" descr="Description: C:\Users\User\Music\nkd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escription: C:\Users\User\Music\nkd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4945" cy="1458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960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22.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Mencuci tangan.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Cuci tangan menggunakan sabun dibawah air mengalir dengan teknik enam langkah.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97184" behindDoc="0" locked="0" layoutInCell="1" allowOverlap="1" wp14:anchorId="018A144A" wp14:editId="2939158E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169545</wp:posOffset>
                  </wp:positionV>
                  <wp:extent cx="2266950" cy="1468755"/>
                  <wp:effectExtent l="19050" t="0" r="0" b="0"/>
                  <wp:wrapSquare wrapText="bothSides"/>
                  <wp:docPr id="482" name="Picture 11" descr="Description: C:\Users\User\Music\mkl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escription: C:\Users\User\Music\mkl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46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960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23.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sv-SE"/>
              </w:rPr>
              <w:t xml:space="preserve">Menjelaskan seluruh prosedur </w:t>
            </w:r>
            <w:r w:rsidRPr="003B797B">
              <w:rPr>
                <w:rFonts w:ascii="Arial" w:hAnsi="Arial" w:cs="Arial"/>
              </w:rPr>
              <w:t>kepada pasien.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Jelaskan maksud dan tujuan dilakukannya perawatan tersebut.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98208" behindDoc="0" locked="0" layoutInCell="1" allowOverlap="1" wp14:anchorId="504025B8" wp14:editId="47F3E57A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149225</wp:posOffset>
                  </wp:positionV>
                  <wp:extent cx="2461260" cy="1546225"/>
                  <wp:effectExtent l="19050" t="0" r="0" b="0"/>
                  <wp:wrapSquare wrapText="bothSides"/>
                  <wp:docPr id="481" name="Picture 12" descr="Description: C:\Users\User\Music\i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escription: C:\Users\User\Music\i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1260" cy="154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510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24.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sv-SE"/>
              </w:rPr>
              <w:t>Mengajukan pertanyaan lebih lanjut untuk klarifikasi sambil melakukan pemeriksaan sesuai dengan kebutuhn dan kelayakan</w:t>
            </w:r>
            <w:r w:rsidRPr="003B797B">
              <w:rPr>
                <w:rFonts w:ascii="Arial" w:hAnsi="Arial" w:cs="Arial"/>
              </w:rPr>
              <w:t>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Tanyakan semua hal yang berhubungan dengan ibu, pasangan, keluarga, dan janinya lebih mendalam sehingga bidan menfapat data yang lebih lengkap.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99232" behindDoc="0" locked="0" layoutInCell="1" allowOverlap="1" wp14:anchorId="69104CBB" wp14:editId="315C8FA1">
                  <wp:simplePos x="0" y="0"/>
                  <wp:positionH relativeFrom="column">
                    <wp:posOffset>59055</wp:posOffset>
                  </wp:positionH>
                  <wp:positionV relativeFrom="paragraph">
                    <wp:posOffset>130810</wp:posOffset>
                  </wp:positionV>
                  <wp:extent cx="2461260" cy="1283970"/>
                  <wp:effectExtent l="19050" t="0" r="0" b="0"/>
                  <wp:wrapSquare wrapText="bothSides"/>
                  <wp:docPr id="480" name="Picture 15" descr="Description: C:\Users\User\Music\nbnm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escription: C:\Users\User\Music\nbnm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1260" cy="1283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539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  <w:lang w:val="sv-SE"/>
              </w:rPr>
            </w:pPr>
            <w:r w:rsidRPr="003B797B">
              <w:rPr>
                <w:rFonts w:ascii="Arial" w:hAnsi="Arial" w:cs="Arial"/>
                <w:b/>
              </w:rPr>
              <w:t>A. TANDA-TANDA VITAL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</w:p>
        </w:tc>
      </w:tr>
      <w:tr w:rsidR="00D44225" w:rsidRPr="0089358B" w:rsidTr="00736D59">
        <w:trPr>
          <w:trHeight w:val="2861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25.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sv-SE"/>
              </w:rPr>
              <w:t>Mengukur tinggi dan berat badan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</w:rPr>
              <w:t>Ukur berat badan dan tinggi badan ibu hamil. Berat badan ibu hamil harus bertambah dari berat badan sebelum hamil dan tidak boleh kurang. Begitupun dengan tinggi badan.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01280" behindDoc="0" locked="0" layoutInCell="1" allowOverlap="1" wp14:anchorId="14B9B8F4" wp14:editId="33F927F5">
                  <wp:simplePos x="0" y="0"/>
                  <wp:positionH relativeFrom="column">
                    <wp:posOffset>1322070</wp:posOffset>
                  </wp:positionH>
                  <wp:positionV relativeFrom="paragraph">
                    <wp:posOffset>127635</wp:posOffset>
                  </wp:positionV>
                  <wp:extent cx="1264920" cy="1313180"/>
                  <wp:effectExtent l="19050" t="0" r="0" b="0"/>
                  <wp:wrapSquare wrapText="bothSides"/>
                  <wp:docPr id="479" name="Picture 17" descr="Description: C:\Users\User\Music\T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escription: C:\Users\User\Music\T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920" cy="131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00256" behindDoc="0" locked="0" layoutInCell="1" allowOverlap="1" wp14:anchorId="787EA822" wp14:editId="2E052128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127635</wp:posOffset>
                  </wp:positionV>
                  <wp:extent cx="1186815" cy="1361440"/>
                  <wp:effectExtent l="19050" t="0" r="0" b="0"/>
                  <wp:wrapSquare wrapText="bothSides"/>
                  <wp:docPr id="478" name="Picture 16" descr="Description: C:\Users\User\Music\imagesbj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escription: C:\Users\User\Music\imagesbj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6815" cy="1361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B797B">
              <w:rPr>
                <w:rFonts w:ascii="Arial" w:hAnsi="Arial" w:cs="Arial"/>
                <w:noProof/>
              </w:rPr>
              <w:t xml:space="preserve"> </w:t>
            </w:r>
          </w:p>
        </w:tc>
      </w:tr>
      <w:tr w:rsidR="00D44225" w:rsidRPr="0089358B" w:rsidTr="00736D59">
        <w:trPr>
          <w:trHeight w:val="3671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26.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Mengukur tekanan darah, nadi dan suhu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Ukur tekanan darah ibu hamil pastikan ibu tidak menderita hipertensi, nadi dalam batas normal, dan suhu juga dalam batas normal.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04352" behindDoc="0" locked="0" layoutInCell="1" allowOverlap="1" wp14:anchorId="0DF9D299" wp14:editId="4410E909">
                  <wp:simplePos x="0" y="0"/>
                  <wp:positionH relativeFrom="column">
                    <wp:posOffset>631190</wp:posOffset>
                  </wp:positionH>
                  <wp:positionV relativeFrom="paragraph">
                    <wp:posOffset>1135380</wp:posOffset>
                  </wp:positionV>
                  <wp:extent cx="1527175" cy="1040765"/>
                  <wp:effectExtent l="19050" t="0" r="0" b="0"/>
                  <wp:wrapSquare wrapText="bothSides"/>
                  <wp:docPr id="477" name="Picture 20" descr="Description: C:\Users\User\Music\term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escription: C:\Users\User\Music\term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7175" cy="1040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B797B">
              <w:rPr>
                <w:rFonts w:ascii="Arial" w:hAnsi="Arial" w:cs="Arial"/>
                <w:noProof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2003328" behindDoc="0" locked="0" layoutInCell="1" allowOverlap="1" wp14:anchorId="57C8D39D" wp14:editId="4E6B039A">
                  <wp:simplePos x="0" y="0"/>
                  <wp:positionH relativeFrom="column">
                    <wp:posOffset>1399540</wp:posOffset>
                  </wp:positionH>
                  <wp:positionV relativeFrom="paragraph">
                    <wp:posOffset>113665</wp:posOffset>
                  </wp:positionV>
                  <wp:extent cx="1186815" cy="875030"/>
                  <wp:effectExtent l="19050" t="0" r="0" b="0"/>
                  <wp:wrapSquare wrapText="bothSides"/>
                  <wp:docPr id="476" name="Picture 19" descr="Description: C:\Users\User\Music\nad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escription: C:\Users\User\Music\nad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6815" cy="875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B797B">
              <w:rPr>
                <w:rFonts w:ascii="Arial" w:hAnsi="Arial" w:cs="Arial"/>
                <w:noProof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2002304" behindDoc="0" locked="0" layoutInCell="1" allowOverlap="1" wp14:anchorId="7A76156A" wp14:editId="1F2087FC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64770</wp:posOffset>
                  </wp:positionV>
                  <wp:extent cx="1303020" cy="972185"/>
                  <wp:effectExtent l="19050" t="0" r="0" b="0"/>
                  <wp:wrapSquare wrapText="bothSides"/>
                  <wp:docPr id="475" name="Picture 18" descr="Description: C:\Users\User\Music\t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escription: C:\Users\User\Music\t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020" cy="972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3590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27.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Meminta pasien untuk melepaskan pakaian dan meawarkan kain linen untuk menutup tubuhnya (atau meminta pasien untuk melonggarkan pakaiannya dan menggunakannya sebagai penutup tubuh.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Selalu perhatikan privasi pasien apabila pasien diminta untuk membebaskan daerah yang akan dilakukan pemeriksaan.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05376" behindDoc="0" locked="0" layoutInCell="1" allowOverlap="1" wp14:anchorId="27C085D3" wp14:editId="1FDABE41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109855</wp:posOffset>
                  </wp:positionV>
                  <wp:extent cx="2324735" cy="1906270"/>
                  <wp:effectExtent l="19050" t="0" r="0" b="0"/>
                  <wp:wrapSquare wrapText="bothSides"/>
                  <wp:docPr id="474" name="Picture 21" descr="Description: E:\100_FUJI\DSCF09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escription: E:\100_FUJI\DSCF09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735" cy="1906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960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lastRenderedPageBreak/>
              <w:t>28.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sv-SE"/>
              </w:rPr>
              <w:t>Membantu pasien berbaring di meja/tikar tempat tidur pemeriksaan yang bersih</w:t>
            </w:r>
            <w:r w:rsidRPr="003B797B">
              <w:rPr>
                <w:rFonts w:ascii="Arial" w:hAnsi="Arial" w:cs="Arial"/>
              </w:rPr>
              <w:t>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Bantu untuk menyangga punggung pasien dan baringkan perlahan-lahan diatas tempat tidur.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06400" behindDoc="0" locked="0" layoutInCell="1" allowOverlap="1" wp14:anchorId="5B27AE2A" wp14:editId="1C517733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100330</wp:posOffset>
                  </wp:positionV>
                  <wp:extent cx="2324735" cy="1575435"/>
                  <wp:effectExtent l="19050" t="0" r="0" b="0"/>
                  <wp:wrapSquare wrapText="bothSides"/>
                  <wp:docPr id="473" name="Picture 22" descr="Description: E:\100_FUJI\DSCF09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escription: E:\100_FUJI\DSCF095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735" cy="1575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440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  <w:lang w:val="sv-SE"/>
              </w:rPr>
            </w:pPr>
            <w:r w:rsidRPr="003B797B">
              <w:rPr>
                <w:rFonts w:ascii="Arial" w:hAnsi="Arial" w:cs="Arial"/>
                <w:b/>
              </w:rPr>
              <w:t>B.</w:t>
            </w:r>
            <w:r w:rsidR="006840CA">
              <w:rPr>
                <w:rFonts w:ascii="Arial" w:hAnsi="Arial" w:cs="Arial"/>
                <w:b/>
              </w:rPr>
              <w:t xml:space="preserve"> </w:t>
            </w:r>
            <w:r w:rsidRPr="003B797B">
              <w:rPr>
                <w:rFonts w:ascii="Arial" w:hAnsi="Arial" w:cs="Arial"/>
                <w:b/>
              </w:rPr>
              <w:t>KEPALA DAN LEHER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</w:p>
        </w:tc>
      </w:tr>
      <w:tr w:rsidR="00D44225" w:rsidRPr="0089358B" w:rsidTr="00736D59">
        <w:trPr>
          <w:trHeight w:val="2690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29.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es-ES_tradnl"/>
              </w:rPr>
              <w:t>Memeriksa apakah terjadi edema pada wajah</w:t>
            </w:r>
            <w:r w:rsidRPr="003B797B">
              <w:rPr>
                <w:rFonts w:ascii="Arial" w:hAnsi="Arial" w:cs="Arial"/>
              </w:rPr>
              <w:t>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 xml:space="preserve">Palpasi wajah, rasakan apakah ada pembekakan dengan cara </w:t>
            </w:r>
            <w:proofErr w:type="gramStart"/>
            <w:r w:rsidRPr="003B797B">
              <w:rPr>
                <w:rFonts w:ascii="Arial" w:hAnsi="Arial" w:cs="Arial"/>
              </w:rPr>
              <w:t>menekan  permukaan</w:t>
            </w:r>
            <w:proofErr w:type="gramEnd"/>
            <w:r w:rsidRPr="003B797B">
              <w:rPr>
                <w:rFonts w:ascii="Arial" w:hAnsi="Arial" w:cs="Arial"/>
              </w:rPr>
              <w:t xml:space="preserve"> kulit, normalnya kulit kembali kekeadaan semula &lt;3detik.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07424" behindDoc="0" locked="0" layoutInCell="1" allowOverlap="1" wp14:anchorId="703773C9" wp14:editId="1A61CA93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136525</wp:posOffset>
                  </wp:positionV>
                  <wp:extent cx="2393315" cy="1400175"/>
                  <wp:effectExtent l="19050" t="0" r="6985" b="0"/>
                  <wp:wrapSquare wrapText="bothSides"/>
                  <wp:docPr id="472" name="Picture 23" descr="Description: C:\Users\User\Music\edema waja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escription: C:\Users\User\Music\edema waja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315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339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30.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 xml:space="preserve"> Memeriksa apakah mata :</w:t>
            </w:r>
          </w:p>
          <w:p w:rsidR="00D44225" w:rsidRPr="003B797B" w:rsidRDefault="00D44225" w:rsidP="00BC164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Pucat pada kelopak bagian bawah</w:t>
            </w:r>
          </w:p>
          <w:p w:rsidR="00D44225" w:rsidRPr="003B797B" w:rsidRDefault="00D44225" w:rsidP="00BC164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Berwarna kuning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Tarik kebawah kelopak mata bagian bawah dengan ibu jari dan perhatikan konjungtiva apakah anemis atau tidak.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08448" behindDoc="0" locked="0" layoutInCell="1" allowOverlap="1" wp14:anchorId="35830955" wp14:editId="7F09CE3A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144145</wp:posOffset>
                  </wp:positionV>
                  <wp:extent cx="2237740" cy="1097280"/>
                  <wp:effectExtent l="19050" t="0" r="0" b="0"/>
                  <wp:wrapSquare wrapText="bothSides"/>
                  <wp:docPr id="471" name="Picture 24" descr="Description: C:\Users\User\Music\anemi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escription: C:\Users\User\Music\anemi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740" cy="1097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339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31.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sv-SE"/>
              </w:rPr>
              <w:t>Memeriksa apakah rahang pucat dan memeriksa gigi</w:t>
            </w:r>
            <w:r w:rsidRPr="003B797B">
              <w:rPr>
                <w:rFonts w:ascii="Arial" w:hAnsi="Arial" w:cs="Arial"/>
              </w:rPr>
              <w:t>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Periksa keadaan rongga mulut menggunakan pen light, periksa adanya karies pada gigi dll.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09472" behindDoc="0" locked="0" layoutInCell="1" allowOverlap="1" wp14:anchorId="4BCDCF3B" wp14:editId="3193EFBD">
                  <wp:simplePos x="0" y="0"/>
                  <wp:positionH relativeFrom="column">
                    <wp:posOffset>157480</wp:posOffset>
                  </wp:positionH>
                  <wp:positionV relativeFrom="paragraph">
                    <wp:posOffset>109855</wp:posOffset>
                  </wp:positionV>
                  <wp:extent cx="2364105" cy="1468755"/>
                  <wp:effectExtent l="19050" t="0" r="0" b="0"/>
                  <wp:wrapSquare wrapText="bothSides"/>
                  <wp:docPr id="470" name="Picture 25" descr="Description: C:\Users\User\Music\gig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escription: C:\Users\User\Music\gig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4105" cy="146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339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lastRenderedPageBreak/>
              <w:t>32.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Memeriksa dan meraba leher untuk mengetahui :</w:t>
            </w:r>
          </w:p>
          <w:p w:rsidR="00D44225" w:rsidRPr="003B797B" w:rsidRDefault="00D44225" w:rsidP="00BC164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Pembesaran kelenjar tiroid</w:t>
            </w:r>
          </w:p>
          <w:p w:rsidR="00D44225" w:rsidRPr="003B797B" w:rsidRDefault="00D44225" w:rsidP="00BC164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Pembesaran pembuluh limpe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Palpasi daerah leher rasakan apakah pembesaran kelenjar tiroid atau limfe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10496" behindDoc="0" locked="0" layoutInCell="1" allowOverlap="1" wp14:anchorId="3ABD8F98" wp14:editId="153A8F7D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105410</wp:posOffset>
                  </wp:positionV>
                  <wp:extent cx="2344420" cy="1478280"/>
                  <wp:effectExtent l="19050" t="0" r="0" b="0"/>
                  <wp:wrapSquare wrapText="bothSides"/>
                  <wp:docPr id="469" name="Picture 26" descr="Description: C:\Users\User\Music\leh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escription: C:\Users\User\Music\leh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4420" cy="1478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341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C. DADA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</w:p>
        </w:tc>
      </w:tr>
      <w:tr w:rsidR="00D44225" w:rsidRPr="0089358B" w:rsidTr="00736D59">
        <w:trPr>
          <w:trHeight w:val="341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  <w:bCs/>
              </w:rPr>
              <w:t>PARU-PARU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</w:p>
        </w:tc>
      </w:tr>
      <w:tr w:rsidR="00D44225" w:rsidRPr="0089358B" w:rsidTr="00736D59">
        <w:trPr>
          <w:trHeight w:val="2879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33.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sv-SE"/>
              </w:rPr>
              <w:t>Inspeksi : kesimerisan bentuk dan gerak perafasan, warna kulit dada, retraksi, jaringan perut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  <w:bCs/>
              </w:rPr>
            </w:pPr>
            <w:r w:rsidRPr="003B797B">
              <w:rPr>
                <w:rFonts w:ascii="Arial" w:hAnsi="Arial" w:cs="Arial"/>
              </w:rPr>
              <w:t>Saat inspeksi dada dan pernafasan jangan memberi tahu pasien, karena pasie bisa saja mengatur pernafasannya sehingga tidak bernafas secara spontan.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11520" behindDoc="0" locked="0" layoutInCell="1" allowOverlap="1" wp14:anchorId="710D90BC" wp14:editId="30766426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127000</wp:posOffset>
                  </wp:positionV>
                  <wp:extent cx="2344420" cy="1527175"/>
                  <wp:effectExtent l="19050" t="0" r="0" b="0"/>
                  <wp:wrapSquare wrapText="bothSides"/>
                  <wp:docPr id="468" name="Picture 1" descr="Description: E:\100_FUJI\DSCF096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E:\100_FUJI\DSCF096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4420" cy="152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879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34.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Palpasi : Gerakan dinding dada, tactil vremitus secara sistematis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Ucap permisi pada ibu, lakukan palpasi di daerah dada.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12544" behindDoc="0" locked="0" layoutInCell="1" allowOverlap="1" wp14:anchorId="592D5BE5" wp14:editId="3C2B54A1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82550</wp:posOffset>
                  </wp:positionV>
                  <wp:extent cx="2344420" cy="1575435"/>
                  <wp:effectExtent l="19050" t="0" r="0" b="0"/>
                  <wp:wrapSquare wrapText="bothSides"/>
                  <wp:docPr id="467" name="Picture 28" descr="Description: C:\Users\User\Music\dad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escription: C:\Users\User\Music\dad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4420" cy="1575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3230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lastRenderedPageBreak/>
              <w:t>35.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es-ES_tradnl"/>
              </w:rPr>
              <w:t>Perkusi : Batas-batas paru secara sistematis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Letakkan telapak tangan kiri di atas permukaan dada, sedangkan jari tengah tangan kanan melakukan pengetukan di atas telapak tangan kiri.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13568" behindDoc="0" locked="0" layoutInCell="1" allowOverlap="1" wp14:anchorId="032133C5" wp14:editId="2BCBADB0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61595</wp:posOffset>
                  </wp:positionV>
                  <wp:extent cx="2218055" cy="1877060"/>
                  <wp:effectExtent l="19050" t="0" r="0" b="0"/>
                  <wp:wrapSquare wrapText="bothSides"/>
                  <wp:docPr id="466" name="Picture 29" descr="Description: C:\Users\User\Music\perku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escription: C:\Users\User\Music\perku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 r="253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055" cy="1877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969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36.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Auskultasi :  bagian anterior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 xml:space="preserve">Dengarkan pola pernafasan dan bunyi </w:t>
            </w:r>
            <w:proofErr w:type="gramStart"/>
            <w:r w:rsidRPr="003B797B">
              <w:rPr>
                <w:rFonts w:ascii="Arial" w:hAnsi="Arial" w:cs="Arial"/>
              </w:rPr>
              <w:t>nafas  ibu</w:t>
            </w:r>
            <w:proofErr w:type="gramEnd"/>
            <w:r w:rsidRPr="003B797B">
              <w:rPr>
                <w:rFonts w:ascii="Arial" w:hAnsi="Arial" w:cs="Arial"/>
              </w:rPr>
              <w:t xml:space="preserve"> dengan seksama. Ibu harus dalam keadaan rileks dan tenang.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14592" behindDoc="0" locked="0" layoutInCell="1" allowOverlap="1" wp14:anchorId="170C116E" wp14:editId="4505564B">
                  <wp:simplePos x="0" y="0"/>
                  <wp:positionH relativeFrom="column">
                    <wp:posOffset>109220</wp:posOffset>
                  </wp:positionH>
                  <wp:positionV relativeFrom="paragraph">
                    <wp:posOffset>201295</wp:posOffset>
                  </wp:positionV>
                  <wp:extent cx="2283460" cy="1555115"/>
                  <wp:effectExtent l="19050" t="0" r="2540" b="0"/>
                  <wp:wrapSquare wrapText="bothSides"/>
                  <wp:docPr id="465" name="Picture 30" descr="Description: C:\Users\User\Music\ker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escription: C:\Users\User\Music\ker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3460" cy="155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431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20" w:type="dxa"/>
            <w:shd w:val="clear" w:color="auto" w:fill="auto"/>
          </w:tcPr>
          <w:p w:rsidR="00D44225" w:rsidRPr="00533C3E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533C3E">
              <w:rPr>
                <w:rFonts w:ascii="Arial" w:hAnsi="Arial" w:cs="Arial"/>
                <w:b/>
              </w:rPr>
              <w:t>JANTUNG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</w:p>
        </w:tc>
      </w:tr>
      <w:tr w:rsidR="00D44225" w:rsidRPr="0089358B" w:rsidTr="00736D59">
        <w:trPr>
          <w:trHeight w:val="2510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37.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Nilai bunyi jantung.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 xml:space="preserve">Key point: </w:t>
            </w:r>
          </w:p>
          <w:p w:rsidR="00D44225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Dengarkan dan hitung jumlah denyut nadi secara teliti dan pastikan tidak melebihi atau kurang dari batas normal</w:t>
            </w:r>
          </w:p>
          <w:p w:rsidR="00D44225" w:rsidRDefault="00D44225" w:rsidP="00D44225">
            <w:pPr>
              <w:jc w:val="both"/>
              <w:rPr>
                <w:rFonts w:ascii="Arial" w:hAnsi="Arial" w:cs="Arial"/>
              </w:rPr>
            </w:pPr>
          </w:p>
          <w:p w:rsidR="00D44225" w:rsidRDefault="00D44225" w:rsidP="00D44225">
            <w:pPr>
              <w:jc w:val="both"/>
              <w:rPr>
                <w:rFonts w:ascii="Arial" w:hAnsi="Arial" w:cs="Arial"/>
              </w:rPr>
            </w:pPr>
          </w:p>
          <w:p w:rsidR="00FC07F9" w:rsidRDefault="00FC07F9" w:rsidP="00D44225">
            <w:pPr>
              <w:jc w:val="both"/>
              <w:rPr>
                <w:rFonts w:ascii="Arial" w:hAnsi="Arial" w:cs="Arial"/>
              </w:rPr>
            </w:pPr>
          </w:p>
          <w:p w:rsidR="00FC07F9" w:rsidRDefault="00FC07F9" w:rsidP="00D44225">
            <w:pPr>
              <w:jc w:val="both"/>
              <w:rPr>
                <w:rFonts w:ascii="Arial" w:hAnsi="Arial" w:cs="Arial"/>
              </w:rPr>
            </w:pPr>
          </w:p>
          <w:p w:rsidR="00FC07F9" w:rsidRDefault="00FC07F9" w:rsidP="00D44225">
            <w:pPr>
              <w:jc w:val="both"/>
              <w:rPr>
                <w:rFonts w:ascii="Arial" w:hAnsi="Arial" w:cs="Arial"/>
              </w:rPr>
            </w:pPr>
          </w:p>
          <w:p w:rsidR="00FC07F9" w:rsidRDefault="00FC07F9" w:rsidP="00D44225">
            <w:pPr>
              <w:jc w:val="both"/>
              <w:rPr>
                <w:rFonts w:ascii="Arial" w:hAnsi="Arial" w:cs="Arial"/>
              </w:rPr>
            </w:pPr>
          </w:p>
          <w:p w:rsidR="00FC07F9" w:rsidRPr="003B797B" w:rsidRDefault="00FC07F9" w:rsidP="00D4422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15616" behindDoc="0" locked="0" layoutInCell="1" allowOverlap="1" wp14:anchorId="68CF0F55" wp14:editId="6A8C14A8">
                  <wp:simplePos x="0" y="0"/>
                  <wp:positionH relativeFrom="column">
                    <wp:posOffset>109220</wp:posOffset>
                  </wp:positionH>
                  <wp:positionV relativeFrom="paragraph">
                    <wp:posOffset>107315</wp:posOffset>
                  </wp:positionV>
                  <wp:extent cx="2377440" cy="1602740"/>
                  <wp:effectExtent l="19050" t="0" r="3810" b="0"/>
                  <wp:wrapSquare wrapText="bothSides"/>
                  <wp:docPr id="464" name="Picture 31" descr="Description: C:\Users\User\Music\buny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escription: C:\Users\User\Music\buny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1602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386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b/>
              </w:rPr>
              <w:t>PAYUDARA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</w:p>
        </w:tc>
      </w:tr>
      <w:tr w:rsidR="00D44225" w:rsidRPr="0089358B" w:rsidTr="00736D59">
        <w:trPr>
          <w:trHeight w:val="3104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38.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lang w:val="sv-SE"/>
              </w:rPr>
            </w:pPr>
            <w:r w:rsidRPr="003B797B">
              <w:rPr>
                <w:rFonts w:ascii="Arial" w:hAnsi="Arial" w:cs="Arial"/>
                <w:lang w:val="sv-SE"/>
              </w:rPr>
              <w:t>Dengan posisi klien disamping, memeriksa payudara :</w:t>
            </w:r>
          </w:p>
          <w:p w:rsidR="00D44225" w:rsidRPr="003B797B" w:rsidRDefault="00D44225" w:rsidP="00BC1644">
            <w:pPr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Bentuk, ukuran da simetris atau tidak</w:t>
            </w:r>
          </w:p>
          <w:p w:rsidR="00D44225" w:rsidRPr="003B797B" w:rsidRDefault="00D44225" w:rsidP="00BC1644">
            <w:pPr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Arial" w:hAnsi="Arial" w:cs="Arial"/>
                <w:lang w:val="sv-SE"/>
              </w:rPr>
            </w:pPr>
            <w:r w:rsidRPr="003B797B">
              <w:rPr>
                <w:rFonts w:ascii="Arial" w:hAnsi="Arial" w:cs="Arial"/>
                <w:lang w:val="sv-SE"/>
              </w:rPr>
              <w:t>Putting payudara menonjol atau masuk ke dalam</w:t>
            </w:r>
          </w:p>
          <w:p w:rsidR="00D44225" w:rsidRPr="003B797B" w:rsidRDefault="00D44225" w:rsidP="00BC1644">
            <w:pPr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Arial" w:hAnsi="Arial" w:cs="Arial"/>
                <w:lang w:val="sv-SE"/>
              </w:rPr>
            </w:pPr>
            <w:r w:rsidRPr="003B797B">
              <w:rPr>
                <w:rFonts w:ascii="Arial" w:hAnsi="Arial" w:cs="Arial"/>
              </w:rPr>
              <w:t>Adanya kolostrum atau cairan lain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lang w:val="sv-SE"/>
              </w:rPr>
            </w:pPr>
            <w:r w:rsidRPr="003B797B">
              <w:rPr>
                <w:rFonts w:ascii="Arial" w:hAnsi="Arial" w:cs="Arial"/>
              </w:rPr>
              <w:t>Perhatikan bentuk dan ukuran payudara ibu, bentuk puting, dan cairan yang keluar dari puting susu ibu.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16640" behindDoc="0" locked="0" layoutInCell="1" allowOverlap="1" wp14:anchorId="78EF9B26" wp14:editId="1B2000B6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83820</wp:posOffset>
                  </wp:positionV>
                  <wp:extent cx="2486025" cy="1679575"/>
                  <wp:effectExtent l="19050" t="0" r="9525" b="0"/>
                  <wp:wrapSquare wrapText="bothSides"/>
                  <wp:docPr id="463" name="Picture 32" descr="Description: C:\Users\User\Music\bentuk payuda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escription: C:\Users\User\Music\bentuk payuda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67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3104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39.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proofErr w:type="gramStart"/>
            <w:r w:rsidRPr="003B797B">
              <w:rPr>
                <w:rFonts w:ascii="Arial" w:hAnsi="Arial" w:cs="Arial"/>
              </w:rPr>
              <w:t>periksa</w:t>
            </w:r>
            <w:proofErr w:type="gramEnd"/>
            <w:r w:rsidRPr="003B797B">
              <w:rPr>
                <w:rFonts w:ascii="Arial" w:hAnsi="Arial" w:cs="Arial"/>
              </w:rPr>
              <w:t xml:space="preserve"> adanya retraksi atau dimpling.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proofErr w:type="gramStart"/>
            <w:r w:rsidRPr="003B797B">
              <w:rPr>
                <w:rFonts w:ascii="Arial" w:hAnsi="Arial" w:cs="Arial"/>
              </w:rPr>
              <w:t>klien</w:t>
            </w:r>
            <w:proofErr w:type="gramEnd"/>
            <w:r w:rsidRPr="003B797B">
              <w:rPr>
                <w:rFonts w:ascii="Arial" w:hAnsi="Arial" w:cs="Arial"/>
              </w:rPr>
              <w:t xml:space="preserve"> megangkat tangan ke atas kepala, untuk memeriksa retraksi dari otot-otot payudara apakah dapat menarik sempurna atau tidak.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17664" behindDoc="0" locked="0" layoutInCell="1" allowOverlap="1" wp14:anchorId="15B5ED09" wp14:editId="7F532C69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61595</wp:posOffset>
                  </wp:positionV>
                  <wp:extent cx="2257425" cy="1682750"/>
                  <wp:effectExtent l="19050" t="0" r="9525" b="0"/>
                  <wp:wrapSquare wrapText="bothSides"/>
                  <wp:docPr id="462" name="Picture 33" descr="Description: C:\Users\User\Music\angkat tangn ki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Description: C:\Users\User\Music\angkat tangn kir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 r="-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1682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3104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40.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Klien berbaring degan tangan kiri di atas, lakukan palpasi secara sistematis pada payudara sebelah kiri (sesudah itu sebelah kanan juga) dari arah payudara, axila dan notest, kalau-klau erdapat :</w:t>
            </w:r>
          </w:p>
          <w:p w:rsidR="00D44225" w:rsidRPr="003B797B" w:rsidRDefault="00D44225" w:rsidP="00BC1644">
            <w:pPr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Massa</w:t>
            </w:r>
          </w:p>
          <w:p w:rsidR="00D44225" w:rsidRPr="003B797B" w:rsidRDefault="00D44225" w:rsidP="00BC1644">
            <w:pPr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Pembesaran pembuluh limfe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 xml:space="preserve">1. </w:t>
            </w:r>
            <w:proofErr w:type="gramStart"/>
            <w:r w:rsidRPr="003B797B">
              <w:rPr>
                <w:rFonts w:ascii="Arial" w:hAnsi="Arial" w:cs="Arial"/>
              </w:rPr>
              <w:t>lakukan</w:t>
            </w:r>
            <w:proofErr w:type="gramEnd"/>
            <w:r w:rsidRPr="003B797B">
              <w:rPr>
                <w:rFonts w:ascii="Arial" w:hAnsi="Arial" w:cs="Arial"/>
              </w:rPr>
              <w:t xml:space="preserve"> palpasi payudara dengan telapak tangan dengan gerakan sirkular dari pangkal payudara menuju puting susu.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 xml:space="preserve">2. </w:t>
            </w:r>
            <w:proofErr w:type="gramStart"/>
            <w:r w:rsidRPr="003B797B">
              <w:rPr>
                <w:rFonts w:ascii="Arial" w:hAnsi="Arial" w:cs="Arial"/>
              </w:rPr>
              <w:t>mengurut</w:t>
            </w:r>
            <w:proofErr w:type="gramEnd"/>
            <w:r w:rsidRPr="003B797B">
              <w:rPr>
                <w:rFonts w:ascii="Arial" w:hAnsi="Arial" w:cs="Arial"/>
              </w:rPr>
              <w:t xml:space="preserve"> payudara dengan sisi jari dari pangkal payudara menuju puting susu.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18688" behindDoc="0" locked="0" layoutInCell="1" allowOverlap="1" wp14:anchorId="76972D6D" wp14:editId="20B696D3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185420</wp:posOffset>
                  </wp:positionV>
                  <wp:extent cx="2694940" cy="1546225"/>
                  <wp:effectExtent l="19050" t="0" r="0" b="0"/>
                  <wp:wrapSquare wrapText="bothSides"/>
                  <wp:docPr id="461" name="Picture 34" descr="Description: C:\Users\User\Music\masas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Description: C:\Users\User\Music\masas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4940" cy="154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593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20" w:type="dxa"/>
            <w:shd w:val="clear" w:color="auto" w:fill="auto"/>
          </w:tcPr>
          <w:p w:rsidR="00D44225" w:rsidRPr="00533C3E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533C3E">
              <w:rPr>
                <w:rFonts w:ascii="Arial" w:hAnsi="Arial" w:cs="Arial"/>
                <w:b/>
              </w:rPr>
              <w:t>ABDOMEN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</w:p>
        </w:tc>
      </w:tr>
      <w:tr w:rsidR="00D44225" w:rsidRPr="0089358B" w:rsidTr="00736D59">
        <w:trPr>
          <w:trHeight w:val="2789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41.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sv-SE"/>
              </w:rPr>
              <w:t>Memeriksa apakah terdapat bekas luka operasi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Perhatikan apakah ada bekas luka atau jahitan pada daerah abdomen.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19712" behindDoc="0" locked="0" layoutInCell="1" allowOverlap="1" wp14:anchorId="73C5DE74" wp14:editId="08F410AA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111125</wp:posOffset>
                  </wp:positionV>
                  <wp:extent cx="2616835" cy="1452245"/>
                  <wp:effectExtent l="19050" t="0" r="0" b="0"/>
                  <wp:wrapSquare wrapText="bothSides"/>
                  <wp:docPr id="460" name="Picture 35" descr="Description: C:\Users\User\Music\bekas lu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Description: C:\Users\User\Music\bekas lu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6835" cy="1452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789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42.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sv-SE"/>
              </w:rPr>
              <w:t>Mengukur tiggi fundus uteri dengan meggunakan tangan (kalau &gt; 12 minggu) atau pita ukuran (kalau &gt; 22 minggu)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Gunakan pita cm pasang dari pinggir atas simphisis tarik pita melewati umbilicus ibu sampai di pinggir PX.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20736" behindDoc="0" locked="0" layoutInCell="1" allowOverlap="1" wp14:anchorId="3456DEF6" wp14:editId="03B45139">
                  <wp:simplePos x="0" y="0"/>
                  <wp:positionH relativeFrom="column">
                    <wp:posOffset>149860</wp:posOffset>
                  </wp:positionH>
                  <wp:positionV relativeFrom="paragraph">
                    <wp:posOffset>104140</wp:posOffset>
                  </wp:positionV>
                  <wp:extent cx="2441575" cy="1546225"/>
                  <wp:effectExtent l="19050" t="0" r="0" b="0"/>
                  <wp:wrapSquare wrapText="bothSides"/>
                  <wp:docPr id="459" name="Picture 36" descr="Description: C:\Users\User\Music\ukur tf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escription: C:\Users\User\Music\ukur tf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575" cy="154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3410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43.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Melakukan palpasi pada abdomen untuk mengetahui leak, presentasi, posisi dan penurunan kepala janin.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Sebelum melakukan palpasi leopold 1,2,3,4. Gosokkan dterlebih dulu kedua telapak tangan sampai hangat untuk menyesuaikan dengan suhu ibu sehingga ibu tidak kaget dengan suhu tangan yang terlalu rendah.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21760" behindDoc="0" locked="0" layoutInCell="1" allowOverlap="1" wp14:anchorId="7E331A0E" wp14:editId="097B7B1B">
                  <wp:simplePos x="0" y="0"/>
                  <wp:positionH relativeFrom="column">
                    <wp:posOffset>227330</wp:posOffset>
                  </wp:positionH>
                  <wp:positionV relativeFrom="paragraph">
                    <wp:posOffset>139065</wp:posOffset>
                  </wp:positionV>
                  <wp:extent cx="2336800" cy="1925955"/>
                  <wp:effectExtent l="19050" t="0" r="6350" b="0"/>
                  <wp:wrapSquare wrapText="bothSides"/>
                  <wp:docPr id="458" name="Picture 37" descr="Description: C:\Users\User\Music\palpasi abdom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Description: C:\Users\User\Music\palpasi abdom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0" cy="1925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3050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lastRenderedPageBreak/>
              <w:t>44.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sv-SE"/>
              </w:rPr>
              <w:t>Menghitung denyut jantung janin (dengan fetoskop kalau 18 minggu)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Letakkan leek berdasarkan arah punggung janin. Hitung DJJ dalam satu menit penuh. Pastikan DJJ dan nadi ibu tidak seirama.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22784" behindDoc="0" locked="0" layoutInCell="1" allowOverlap="1" wp14:anchorId="65EC291C" wp14:editId="2FF20073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144780</wp:posOffset>
                  </wp:positionV>
                  <wp:extent cx="2480945" cy="1604645"/>
                  <wp:effectExtent l="19050" t="0" r="0" b="0"/>
                  <wp:wrapSquare wrapText="bothSides"/>
                  <wp:docPr id="457" name="Picture 38" descr="Description: C:\Users\User\Music\skajduj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Description: C:\Users\User\Music\skajduj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 t="40376" r="-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0945" cy="1604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620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  <w:lang w:val="sv-SE"/>
              </w:rPr>
            </w:pPr>
            <w:r w:rsidRPr="003B797B">
              <w:rPr>
                <w:rFonts w:ascii="Arial" w:hAnsi="Arial" w:cs="Arial"/>
                <w:b/>
              </w:rPr>
              <w:t>E.PANGGUL: GENIALIA LUAR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</w:p>
        </w:tc>
      </w:tr>
      <w:tr w:rsidR="00D44225" w:rsidRPr="0089358B" w:rsidTr="00736D59">
        <w:trPr>
          <w:trHeight w:val="3050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45.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Membantu klien mengambil posisi untuk pemeriksaan paggul dan meutup tubuh untuk menjaga privasi.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Bantu ibu dalam mengambil posisinya dan selalu jaga privasi ibu.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23808" behindDoc="0" locked="0" layoutInCell="1" allowOverlap="1" wp14:anchorId="5C0386F0" wp14:editId="0E5C918A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106680</wp:posOffset>
                  </wp:positionV>
                  <wp:extent cx="2522855" cy="1653540"/>
                  <wp:effectExtent l="19050" t="0" r="0" b="0"/>
                  <wp:wrapSquare wrapText="bothSides"/>
                  <wp:docPr id="456" name="Picture 3" descr="Description: E:\100_FUJI\DSCF09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: E:\100_FUJI\DSCF09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855" cy="165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3050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46.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sv-SE"/>
              </w:rPr>
              <w:t>Melepaskan perhiasan di jari dan di lengan</w:t>
            </w:r>
            <w:r w:rsidRPr="003B797B">
              <w:rPr>
                <w:rFonts w:ascii="Arial" w:hAnsi="Arial" w:cs="Arial"/>
              </w:rPr>
              <w:t>, dan mencuci tangan di bawah air mengalir.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Mencuci tangan dbawah air mengalir menggunakan sabun dengan teknik 6 langkah.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24832" behindDoc="0" locked="0" layoutInCell="1" allowOverlap="1" wp14:anchorId="2159B0FE" wp14:editId="08E7C031">
                  <wp:simplePos x="0" y="0"/>
                  <wp:positionH relativeFrom="column">
                    <wp:posOffset>111760</wp:posOffset>
                  </wp:positionH>
                  <wp:positionV relativeFrom="paragraph">
                    <wp:posOffset>129540</wp:posOffset>
                  </wp:positionV>
                  <wp:extent cx="2480945" cy="1585595"/>
                  <wp:effectExtent l="19050" t="0" r="0" b="0"/>
                  <wp:wrapSquare wrapText="bothSides"/>
                  <wp:docPr id="455" name="Picture 11" descr="Description: C:\Users\User\Music\mkl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escription: C:\Users\User\Music\mkl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0945" cy="1585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870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lastRenderedPageBreak/>
              <w:t>47.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sv-SE"/>
              </w:rPr>
              <w:t>Memakai sarung tangan baru atau yang biasa dipakai lagi yang sudah didesinfeksi tanpa terkontaminasi</w:t>
            </w:r>
            <w:r w:rsidRPr="003B797B">
              <w:rPr>
                <w:rFonts w:ascii="Arial" w:hAnsi="Arial" w:cs="Arial"/>
              </w:rPr>
              <w:t>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Memakai sarung tangan DTT dengan memperhatikan teknik asepsis.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25856" behindDoc="0" locked="0" layoutInCell="1" allowOverlap="1" wp14:anchorId="61944D64" wp14:editId="1169D29E">
                  <wp:simplePos x="0" y="0"/>
                  <wp:positionH relativeFrom="column">
                    <wp:posOffset>111760</wp:posOffset>
                  </wp:positionH>
                  <wp:positionV relativeFrom="paragraph">
                    <wp:posOffset>121920</wp:posOffset>
                  </wp:positionV>
                  <wp:extent cx="2480945" cy="1565910"/>
                  <wp:effectExtent l="19050" t="0" r="0" b="0"/>
                  <wp:wrapSquare wrapText="bothSides"/>
                  <wp:docPr id="454" name="Picture 39" descr="Description: C:\Users\User\Music\lk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Description: C:\Users\User\Music\lk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0945" cy="156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870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48.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sv-SE"/>
              </w:rPr>
              <w:t>Menjelaskan tindkan yang dilakukan</w:t>
            </w:r>
            <w:r w:rsidRPr="003B797B">
              <w:rPr>
                <w:rFonts w:ascii="Arial" w:hAnsi="Arial" w:cs="Arial"/>
              </w:rPr>
              <w:t>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Jelaskan dengan bahasa yang mudah dimengerti oleh ibu.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26880" behindDoc="0" locked="0" layoutInCell="1" allowOverlap="1" wp14:anchorId="63DD8378" wp14:editId="4409810A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115570</wp:posOffset>
                  </wp:positionV>
                  <wp:extent cx="2548890" cy="1546225"/>
                  <wp:effectExtent l="19050" t="0" r="3810" b="0"/>
                  <wp:wrapSquare wrapText="bothSides"/>
                  <wp:docPr id="453" name="Picture 3" descr="Description: Image result for kunjungan awal ibu ham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: Image result for kunjungan awal ibu ham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8890" cy="154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3183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49.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lang w:val="sv-SE"/>
              </w:rPr>
            </w:pPr>
            <w:r w:rsidRPr="003B797B">
              <w:rPr>
                <w:rFonts w:ascii="Arial" w:hAnsi="Arial" w:cs="Arial"/>
                <w:lang w:val="sv-SE"/>
              </w:rPr>
              <w:t>Memisahkan labia mayora dan memeriksa labia minora, kemudian klitoris, lubang uretra dan introitus vagina untuk melihat adanya :</w:t>
            </w:r>
          </w:p>
          <w:p w:rsidR="00D44225" w:rsidRPr="003B797B" w:rsidRDefault="00D44225" w:rsidP="00BC1644">
            <w:pPr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Tukak atau luka</w:t>
            </w:r>
          </w:p>
          <w:p w:rsidR="00D44225" w:rsidRPr="003B797B" w:rsidRDefault="00D44225" w:rsidP="00BC1644">
            <w:pPr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Varices</w:t>
            </w:r>
          </w:p>
          <w:p w:rsidR="00D44225" w:rsidRPr="003B797B" w:rsidRDefault="00D44225" w:rsidP="00BC1644">
            <w:pPr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sv-SE"/>
              </w:rPr>
              <w:t>Cairan (warna, kosistensi, jumlah dan bau)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Buka kedua labia menggunakan ibu jari dan jari telunjuk.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27904" behindDoc="0" locked="0" layoutInCell="1" allowOverlap="1" wp14:anchorId="7BC807E3" wp14:editId="43E3809B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87630</wp:posOffset>
                  </wp:positionV>
                  <wp:extent cx="2402840" cy="1614170"/>
                  <wp:effectExtent l="19050" t="0" r="0" b="0"/>
                  <wp:wrapSquare wrapText="bothSides"/>
                  <wp:docPr id="452" name="Picture 40" descr="Description: C:\Users\User\Music\palpasi lab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Description: C:\Users\User\Music\palpasi lab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2840" cy="161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870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lastRenderedPageBreak/>
              <w:t>50.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sv-SE"/>
              </w:rPr>
              <w:t>Mengurut uretra dan pembuluh skene untuk mengeluarkan cairan nanah dan darah</w:t>
            </w:r>
            <w:r w:rsidRPr="003B797B">
              <w:rPr>
                <w:rFonts w:ascii="Arial" w:hAnsi="Arial" w:cs="Arial"/>
              </w:rPr>
              <w:t>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Laukan kegiatan ini secara hati-hati dengan rinsip sayang ibu.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28928" behindDoc="0" locked="0" layoutInCell="1" allowOverlap="1" wp14:anchorId="6E21F5E3" wp14:editId="27E2F9AE">
                  <wp:simplePos x="0" y="0"/>
                  <wp:positionH relativeFrom="column">
                    <wp:posOffset>111760</wp:posOffset>
                  </wp:positionH>
                  <wp:positionV relativeFrom="paragraph">
                    <wp:posOffset>100965</wp:posOffset>
                  </wp:positionV>
                  <wp:extent cx="2402840" cy="1614170"/>
                  <wp:effectExtent l="19050" t="0" r="0" b="0"/>
                  <wp:wrapSquare wrapText="bothSides"/>
                  <wp:docPr id="451" name="Picture 40" descr="Description: C:\Users\User\Music\palpasi lab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Description: C:\Users\User\Music\palpasi lab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2840" cy="161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870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51.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lang w:val="sv-SE"/>
              </w:rPr>
            </w:pPr>
            <w:r w:rsidRPr="003B797B">
              <w:rPr>
                <w:rFonts w:ascii="Arial" w:hAnsi="Arial" w:cs="Arial"/>
                <w:lang w:val="sv-SE"/>
              </w:rPr>
              <w:t>Melakukan palpasi pada kelenjar bartholini untuk mengetahui adanya 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lang w:val="sv-SE"/>
              </w:rPr>
            </w:pPr>
            <w:r w:rsidRPr="003B797B">
              <w:rPr>
                <w:rFonts w:ascii="Arial" w:hAnsi="Arial" w:cs="Arial"/>
                <w:lang w:val="sv-SE"/>
              </w:rPr>
              <w:t>a. Pembengkakan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lang w:val="sv-SE"/>
              </w:rPr>
            </w:pPr>
            <w:r w:rsidRPr="003B797B">
              <w:rPr>
                <w:rFonts w:ascii="Arial" w:hAnsi="Arial" w:cs="Arial"/>
                <w:lang w:val="sv-SE"/>
              </w:rPr>
              <w:t>b. Massa atau kista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c. Cairan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proofErr w:type="gramStart"/>
            <w:r w:rsidRPr="003B797B">
              <w:rPr>
                <w:rFonts w:ascii="Arial" w:hAnsi="Arial" w:cs="Arial"/>
              </w:rPr>
              <w:t>lakukan</w:t>
            </w:r>
            <w:proofErr w:type="gramEnd"/>
            <w:r w:rsidRPr="003B797B">
              <w:rPr>
                <w:rFonts w:ascii="Arial" w:hAnsi="Arial" w:cs="Arial"/>
              </w:rPr>
              <w:t xml:space="preserve"> palpasi degan prinsip asuhan sayang ibu, selalu perhatikan privasi pasien dan ekspresi ibu.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29952" behindDoc="0" locked="0" layoutInCell="1" allowOverlap="1" wp14:anchorId="7C11D1B4" wp14:editId="52A6D91B">
                  <wp:simplePos x="0" y="0"/>
                  <wp:positionH relativeFrom="column">
                    <wp:posOffset>111760</wp:posOffset>
                  </wp:positionH>
                  <wp:positionV relativeFrom="paragraph">
                    <wp:posOffset>144145</wp:posOffset>
                  </wp:positionV>
                  <wp:extent cx="2499995" cy="1750695"/>
                  <wp:effectExtent l="19050" t="0" r="0" b="0"/>
                  <wp:wrapSquare wrapText="bothSides"/>
                  <wp:docPr id="450" name="Picture 41" descr="Description: C:\Users\User\Music\kel.bartolin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Description: C:\Users\User\Music\kel.bartolin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995" cy="1750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809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b/>
                <w:bCs/>
                <w:lang w:val="sv-SE"/>
              </w:rPr>
              <w:t>F. PANGGUL : PEMERIKSAAN MENGGUNAKAN SPEKULUM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</w:p>
        </w:tc>
      </w:tr>
      <w:tr w:rsidR="00D44225" w:rsidRPr="0089358B" w:rsidTr="00736D59">
        <w:trPr>
          <w:trHeight w:val="2951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52.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sv-SE"/>
              </w:rPr>
              <w:t>Memperlihatkan speculum kepada ibu sambil menjelaskan bahwa benda tersebut akan dimasukkan ke dalam vagina ibu dan bagaimana hal ini akan terasa oleh ibu</w:t>
            </w:r>
            <w:r w:rsidRPr="003B797B">
              <w:rPr>
                <w:rFonts w:ascii="Arial" w:hAnsi="Arial" w:cs="Arial"/>
              </w:rPr>
              <w:t>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  <w:bCs/>
              </w:rPr>
            </w:pPr>
            <w:r w:rsidRPr="003B797B">
              <w:rPr>
                <w:rFonts w:ascii="Arial" w:hAnsi="Arial" w:cs="Arial"/>
              </w:rPr>
              <w:t>Beritahu ibu tentang tindakan yang akan segera dilakukan.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30976" behindDoc="0" locked="0" layoutInCell="1" allowOverlap="1" wp14:anchorId="60C011FA" wp14:editId="437E7E55">
                  <wp:simplePos x="0" y="0"/>
                  <wp:positionH relativeFrom="column">
                    <wp:posOffset>111760</wp:posOffset>
                  </wp:positionH>
                  <wp:positionV relativeFrom="paragraph">
                    <wp:posOffset>81915</wp:posOffset>
                  </wp:positionV>
                  <wp:extent cx="2402840" cy="1652270"/>
                  <wp:effectExtent l="19050" t="0" r="0" b="0"/>
                  <wp:wrapSquare wrapText="bothSides"/>
                  <wp:docPr id="449" name="Picture 43" descr="Description: C:\Users\User\Music\spekul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Description: C:\Users\User\Music\spekul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2840" cy="1652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951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lastRenderedPageBreak/>
              <w:t>53.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sv-SE"/>
              </w:rPr>
              <w:t>Menjelaskan pada ibu bagaimana caranya agar rileks selama dilakukan pemeriksaan (misalnya : bernafas melalui mulut atau dada atau lemaskan badan sambil kedua kaki tetap diregangkan)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Mengajarkan cara bernafas dala pada ibu. Dengan cara menghirup udara melalui hidung lalu hembuskan melalui mulut untuk mengurangi rasa nyeri.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32000" behindDoc="0" locked="0" layoutInCell="1" allowOverlap="1" wp14:anchorId="7524B793" wp14:editId="1CA377E4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120015</wp:posOffset>
                  </wp:positionV>
                  <wp:extent cx="2402840" cy="1642745"/>
                  <wp:effectExtent l="19050" t="0" r="0" b="0"/>
                  <wp:wrapSquare wrapText="bothSides"/>
                  <wp:docPr id="448" name="Picture 44" descr="Description: C:\Users\User\Music\kiljhggh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Description: C:\Users\User\Music\kiljhggh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2840" cy="1642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951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54.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sv-SE"/>
              </w:rPr>
              <w:t>Meminta ib</w:t>
            </w:r>
            <w:r w:rsidRPr="003B797B">
              <w:rPr>
                <w:rFonts w:ascii="Arial" w:hAnsi="Arial" w:cs="Arial"/>
              </w:rPr>
              <w:t>u</w:t>
            </w:r>
            <w:r w:rsidRPr="003B797B">
              <w:rPr>
                <w:rFonts w:ascii="Arial" w:hAnsi="Arial" w:cs="Arial"/>
                <w:lang w:val="sv-SE"/>
              </w:rPr>
              <w:t xml:space="preserve"> untuk mengataka</w:t>
            </w:r>
            <w:r w:rsidR="00FC07F9">
              <w:rPr>
                <w:rFonts w:ascii="Arial" w:hAnsi="Arial" w:cs="Arial"/>
                <w:lang w:val="sv-SE"/>
              </w:rPr>
              <w:t>n</w:t>
            </w:r>
            <w:r w:rsidRPr="003B797B">
              <w:rPr>
                <w:rFonts w:ascii="Arial" w:hAnsi="Arial" w:cs="Arial"/>
                <w:lang w:val="sv-SE"/>
              </w:rPr>
              <w:t xml:space="preserve"> jika apa yang dilakukan menyebabkan ibu merasa tidak nyaman</w:t>
            </w:r>
            <w:r w:rsidRPr="003B797B">
              <w:rPr>
                <w:rFonts w:ascii="Arial" w:hAnsi="Arial" w:cs="Arial"/>
              </w:rPr>
              <w:t>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Anjurkan ibu untuk memberitahu bidan apabila ibu merasa tidak nyaman. Maka dari itu pastikan ibu merasa nyaman dengan posisinya. Serta selalu menggunakan asuhan sayang ibu.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33024" behindDoc="0" locked="0" layoutInCell="1" allowOverlap="1" wp14:anchorId="5B66211E" wp14:editId="781152E3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125730</wp:posOffset>
                  </wp:positionV>
                  <wp:extent cx="2545080" cy="1565910"/>
                  <wp:effectExtent l="19050" t="0" r="7620" b="0"/>
                  <wp:wrapSquare wrapText="bothSides"/>
                  <wp:docPr id="447" name="Picture 45" descr="Description: C:\Users\User\Music\rilek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Description: C:\Users\User\Music\rilek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080" cy="156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951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55.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sv-SE"/>
              </w:rPr>
              <w:t>Memegang speculum dengan miring, memisahkan bagian labia dengan tangan yang lain dan masukkan speculum dengan hati-hati, hindari menyentuh uretra dan clitoris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lang w:val="sv-SE"/>
              </w:rPr>
            </w:pPr>
            <w:r w:rsidRPr="003B797B">
              <w:rPr>
                <w:rFonts w:ascii="Arial" w:hAnsi="Arial" w:cs="Arial"/>
                <w:lang w:val="sv-SE"/>
              </w:rPr>
              <w:t>Basahi speculum dengan air (yang hangat jika memungkinkan) atatu lumuri dengan jeli (jika idak ada spesime yang diambil)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34048" behindDoc="0" locked="0" layoutInCell="1" allowOverlap="1" wp14:anchorId="0BFDDDD6" wp14:editId="25340BF9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200660</wp:posOffset>
                  </wp:positionV>
                  <wp:extent cx="2451735" cy="1497330"/>
                  <wp:effectExtent l="19050" t="0" r="5715" b="0"/>
                  <wp:wrapSquare wrapText="bothSides"/>
                  <wp:docPr id="446" name="Picture 46" descr="Description: C:\Users\User\Music\memegang spekul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Description: C:\Users\User\Music\memegang spekul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735" cy="1497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951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lastRenderedPageBreak/>
              <w:t>56.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sv-SE"/>
              </w:rPr>
              <w:t>Memutar speculum dan membuka (blade)nya untuk melihat serviks</w:t>
            </w:r>
            <w:r w:rsidRPr="003B797B">
              <w:rPr>
                <w:rFonts w:ascii="Arial" w:hAnsi="Arial" w:cs="Arial"/>
              </w:rPr>
              <w:t>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 xml:space="preserve">Masukkan spekulum dengan posisi </w:t>
            </w:r>
            <w:proofErr w:type="gramStart"/>
            <w:r w:rsidRPr="003B797B">
              <w:rPr>
                <w:rFonts w:ascii="Arial" w:hAnsi="Arial" w:cs="Arial"/>
              </w:rPr>
              <w:t>vertikal ,</w:t>
            </w:r>
            <w:proofErr w:type="gramEnd"/>
            <w:r w:rsidRPr="003B797B">
              <w:rPr>
                <w:rFonts w:ascii="Arial" w:hAnsi="Arial" w:cs="Arial"/>
              </w:rPr>
              <w:t xml:space="preserve"> apabila sudah masuk maka putar spekulum lalu kunci untuk melihat kondisi serviks.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35072" behindDoc="0" locked="0" layoutInCell="1" allowOverlap="1" wp14:anchorId="3FC25C62" wp14:editId="1E5EE795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81280</wp:posOffset>
                  </wp:positionV>
                  <wp:extent cx="2567940" cy="1682115"/>
                  <wp:effectExtent l="19050" t="0" r="3810" b="0"/>
                  <wp:wrapSquare wrapText="bothSides"/>
                  <wp:docPr id="445" name="Picture 47" descr="Description: C:\Users\User\Music\putar sp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escription: C:\Users\User\Music\putar sp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7940" cy="1682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951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57.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lang w:val="sv-SE"/>
              </w:rPr>
            </w:pPr>
            <w:r w:rsidRPr="003B797B">
              <w:rPr>
                <w:rFonts w:ascii="Arial" w:hAnsi="Arial" w:cs="Arial"/>
                <w:lang w:val="sv-SE"/>
              </w:rPr>
              <w:t>Memeriksa serviks untuk melihat adanya :</w:t>
            </w:r>
          </w:p>
          <w:p w:rsidR="00D44225" w:rsidRPr="003B797B" w:rsidRDefault="00D44225" w:rsidP="00BC1644">
            <w:pPr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Cairan atau darah</w:t>
            </w:r>
          </w:p>
          <w:p w:rsidR="00D44225" w:rsidRPr="003B797B" w:rsidRDefault="00D44225" w:rsidP="00BC1644">
            <w:pPr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Adanya luka</w:t>
            </w:r>
          </w:p>
          <w:p w:rsidR="00D44225" w:rsidRPr="003B797B" w:rsidRDefault="00D44225" w:rsidP="00BC1644">
            <w:pPr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sv-SE"/>
              </w:rPr>
              <w:t>Apakah serviks sudah membuka atau belum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Perhatikan dengan baik adanya luka, pembukaan serviks, atau ada cairan darah yang keluar.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36096" behindDoc="0" locked="0" layoutInCell="1" allowOverlap="1" wp14:anchorId="1DA1A734" wp14:editId="5D9848E9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120015</wp:posOffset>
                  </wp:positionV>
                  <wp:extent cx="2560320" cy="1575435"/>
                  <wp:effectExtent l="19050" t="0" r="0" b="0"/>
                  <wp:wrapSquare wrapText="bothSides"/>
                  <wp:docPr id="444" name="Picture 48" descr="Description: C:\Users\User\Music\memakai spekul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Description: C:\Users\User\Music\memakai spekul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320" cy="1575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951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58.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lang w:val="sv-SE"/>
              </w:rPr>
            </w:pPr>
            <w:r w:rsidRPr="003B797B">
              <w:rPr>
                <w:rFonts w:ascii="Arial" w:hAnsi="Arial" w:cs="Arial"/>
                <w:lang w:val="sv-SE"/>
              </w:rPr>
              <w:t>Memeriksa dinding vagina utuk melihat adanya :</w:t>
            </w:r>
          </w:p>
          <w:p w:rsidR="00D44225" w:rsidRPr="003B797B" w:rsidRDefault="00D44225" w:rsidP="00BC1644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Cairan atau darah</w:t>
            </w:r>
          </w:p>
          <w:p w:rsidR="00D44225" w:rsidRPr="003B797B" w:rsidRDefault="00D44225" w:rsidP="00BC1644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Luka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Periksa adanya luka atau parut pada dinding vagina. Lakukan kegiatan ini dibwah sinar yang terang.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37120" behindDoc="0" locked="0" layoutInCell="1" allowOverlap="1" wp14:anchorId="6DFB9BB8" wp14:editId="6891DBFA">
                  <wp:simplePos x="0" y="0"/>
                  <wp:positionH relativeFrom="column">
                    <wp:posOffset>131445</wp:posOffset>
                  </wp:positionH>
                  <wp:positionV relativeFrom="paragraph">
                    <wp:posOffset>48895</wp:posOffset>
                  </wp:positionV>
                  <wp:extent cx="2402840" cy="1653540"/>
                  <wp:effectExtent l="19050" t="0" r="0" b="0"/>
                  <wp:wrapSquare wrapText="bothSides"/>
                  <wp:docPr id="443" name="Picture 49" descr="Description: C:\Users\User\Music\v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Description: C:\Users\User\Music\v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2840" cy="165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951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59.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sv-SE"/>
              </w:rPr>
              <w:t>Menutup  mengeluarkan speculum secara hati-hati dengan posisi miring</w:t>
            </w:r>
            <w:r w:rsidRPr="003B797B">
              <w:rPr>
                <w:rFonts w:ascii="Arial" w:hAnsi="Arial" w:cs="Arial"/>
              </w:rPr>
              <w:t>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Tutup spekulum, lalu keluarkan seperti keadaan memasukkan spekulum dengan posisi vertikal mengikuti bentuk vagina.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38144" behindDoc="0" locked="0" layoutInCell="1" allowOverlap="1" wp14:anchorId="438444C1" wp14:editId="444E8BB5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104775</wp:posOffset>
                  </wp:positionV>
                  <wp:extent cx="2693035" cy="1556385"/>
                  <wp:effectExtent l="19050" t="0" r="0" b="0"/>
                  <wp:wrapSquare wrapText="bothSides"/>
                  <wp:docPr id="442" name="Picture 50" descr="Description: C:\Users\User\Music\memnutup spekul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Description: C:\Users\User\Music\memnutup spekul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3035" cy="1556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951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lastRenderedPageBreak/>
              <w:t>60.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sv-SE"/>
              </w:rPr>
              <w:t>Meletakkan speculum yang sudah digunakan dalamseuah tempat unuk didekontaminasi</w:t>
            </w:r>
            <w:r w:rsidRPr="003B797B">
              <w:rPr>
                <w:rFonts w:ascii="Arial" w:hAnsi="Arial" w:cs="Arial"/>
              </w:rPr>
              <w:t>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Kumpul dan bersihkan alat dan letakkan ditempatnya semula.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39168" behindDoc="0" locked="0" layoutInCell="1" allowOverlap="1" wp14:anchorId="03C0B25D" wp14:editId="1287562E">
                  <wp:simplePos x="0" y="0"/>
                  <wp:positionH relativeFrom="column">
                    <wp:posOffset>160655</wp:posOffset>
                  </wp:positionH>
                  <wp:positionV relativeFrom="paragraph">
                    <wp:posOffset>130810</wp:posOffset>
                  </wp:positionV>
                  <wp:extent cx="2529205" cy="1575435"/>
                  <wp:effectExtent l="19050" t="0" r="4445" b="0"/>
                  <wp:wrapSquare wrapText="bothSides"/>
                  <wp:docPr id="441" name="Picture 51" descr="Description: C:\Users\User\Music\merapikan ala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Description: C:\Users\User\Music\merapikan ala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205" cy="1575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440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  <w:lang w:val="sv-SE"/>
              </w:rPr>
            </w:pPr>
            <w:r w:rsidRPr="003B797B">
              <w:rPr>
                <w:rFonts w:ascii="Arial" w:hAnsi="Arial" w:cs="Arial"/>
                <w:b/>
              </w:rPr>
              <w:t>PANGGUL : PEMERIKSAAN BIMANUAL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</w:p>
        </w:tc>
      </w:tr>
      <w:tr w:rsidR="00D44225" w:rsidRPr="0089358B" w:rsidTr="00736D59">
        <w:trPr>
          <w:trHeight w:val="917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61.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Menjelaskan kepada ibu bahwa pemeriksaan dilakukan berkesinambungan dan apa yang akan dirasakan ibu.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Jelaskan tindaka yang akan dilakukan dengan bahasa yang mudah dimengerti oleh ibu.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40192" behindDoc="0" locked="0" layoutInCell="1" allowOverlap="1" wp14:anchorId="239500B7" wp14:editId="26492D72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120015</wp:posOffset>
                  </wp:positionV>
                  <wp:extent cx="2402840" cy="1644015"/>
                  <wp:effectExtent l="19050" t="0" r="0" b="0"/>
                  <wp:wrapSquare wrapText="bothSides"/>
                  <wp:docPr id="440" name="Picture 44" descr="Description: C:\Users\User\Music\kiljhggh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Description: C:\Users\User\Music\kiljhggh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2840" cy="1644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917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62.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sv-SE"/>
              </w:rPr>
              <w:t>meminta ibu untuk mengatakan kalau ibu merasa tidak ny</w:t>
            </w:r>
            <w:r w:rsidRPr="003B797B">
              <w:rPr>
                <w:rFonts w:ascii="Arial" w:hAnsi="Arial" w:cs="Arial"/>
              </w:rPr>
              <w:t>a</w:t>
            </w:r>
            <w:r w:rsidRPr="003B797B">
              <w:rPr>
                <w:rFonts w:ascii="Arial" w:hAnsi="Arial" w:cs="Arial"/>
                <w:lang w:val="sv-SE"/>
              </w:rPr>
              <w:t>man karena pemeriksaan yang dilakkan</w:t>
            </w:r>
            <w:r w:rsidRPr="003B797B">
              <w:rPr>
                <w:rFonts w:ascii="Arial" w:hAnsi="Arial" w:cs="Arial"/>
              </w:rPr>
              <w:t>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Selalu lakukan pemeriksaan dengan prinsip asuhan sayang ibu.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41216" behindDoc="0" locked="0" layoutInCell="1" allowOverlap="1" wp14:anchorId="0D51FDAA" wp14:editId="1D7D291E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125730</wp:posOffset>
                  </wp:positionV>
                  <wp:extent cx="2541270" cy="1565910"/>
                  <wp:effectExtent l="19050" t="0" r="0" b="0"/>
                  <wp:wrapSquare wrapText="bothSides"/>
                  <wp:docPr id="439" name="Picture 45" descr="Description: C:\Users\User\Music\rilek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Description: C:\Users\User\Music\rilek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1270" cy="156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762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lastRenderedPageBreak/>
              <w:t>63;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sv-SE"/>
              </w:rPr>
              <w:t>Memasukkan dua jari ke dalam vagina, merenggangkan ke dua jari tersebu dan menekan ke bawah</w:t>
            </w:r>
            <w:r w:rsidRPr="003B797B">
              <w:rPr>
                <w:rFonts w:ascii="Arial" w:hAnsi="Arial" w:cs="Arial"/>
              </w:rPr>
              <w:t>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Masukkan jari perlahan-lahan, anjurkan ibu untuk menarik nafas panjang saat memasukkan jari dan larang ibu untuk berkuat.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42240" behindDoc="0" locked="0" layoutInCell="1" allowOverlap="1" wp14:anchorId="7C7DBCF2" wp14:editId="7EC69535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95885</wp:posOffset>
                  </wp:positionV>
                  <wp:extent cx="2519680" cy="1485265"/>
                  <wp:effectExtent l="19050" t="0" r="0" b="0"/>
                  <wp:wrapSquare wrapText="bothSides"/>
                  <wp:docPr id="438" name="Picture 52" descr="Description: C:\Users\User\Music\2 ja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Description: C:\Users\User\Music\2 jar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rcRect r="261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680" cy="1485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762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64.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lang w:val="sv-SE"/>
              </w:rPr>
            </w:pPr>
            <w:r w:rsidRPr="003B797B">
              <w:rPr>
                <w:rFonts w:ascii="Arial" w:hAnsi="Arial" w:cs="Arial"/>
                <w:lang w:val="sv-SE"/>
              </w:rPr>
              <w:t>Mencari letak serviks d</w:t>
            </w:r>
            <w:r w:rsidRPr="003B797B">
              <w:rPr>
                <w:rFonts w:ascii="Arial" w:hAnsi="Arial" w:cs="Arial"/>
              </w:rPr>
              <w:t>a</w:t>
            </w:r>
            <w:r w:rsidRPr="003B797B">
              <w:rPr>
                <w:rFonts w:ascii="Arial" w:hAnsi="Arial" w:cs="Arial"/>
                <w:lang w:val="sv-SE"/>
              </w:rPr>
              <w:t>n merasakan untuk mengetahui :</w:t>
            </w:r>
          </w:p>
          <w:p w:rsidR="00D44225" w:rsidRPr="003B797B" w:rsidRDefault="00D44225" w:rsidP="00BC1644">
            <w:pPr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Pembukaan (dilatasi)</w:t>
            </w:r>
          </w:p>
          <w:p w:rsidR="00D44225" w:rsidRPr="003B797B" w:rsidRDefault="00D44225" w:rsidP="00BC1644">
            <w:pPr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sv-SE"/>
              </w:rPr>
              <w:t>Rasa nyeri karena gerakan (nyeri tekan/nyeri goyang)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rasakan kondisi porsio ibu, apakah mulai menipis atau masih tebal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43264" behindDoc="0" locked="0" layoutInCell="1" allowOverlap="1" wp14:anchorId="60DE3DBE" wp14:editId="48F37ABD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116205</wp:posOffset>
                  </wp:positionV>
                  <wp:extent cx="2545080" cy="2013585"/>
                  <wp:effectExtent l="19050" t="0" r="7620" b="0"/>
                  <wp:wrapSquare wrapText="bothSides"/>
                  <wp:docPr id="437" name="Picture 53" descr="Description: C:\Users\User\Music\p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Description: C:\Users\User\Music\p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080" cy="2013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3320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65.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lang w:val="sv-SE"/>
              </w:rPr>
            </w:pPr>
            <w:r w:rsidRPr="003B797B">
              <w:rPr>
                <w:rFonts w:ascii="Arial" w:hAnsi="Arial" w:cs="Arial"/>
                <w:lang w:val="sv-SE"/>
              </w:rPr>
              <w:t xml:space="preserve"> </w:t>
            </w:r>
            <w:r w:rsidR="00FC07F9">
              <w:rPr>
                <w:rFonts w:ascii="Arial" w:hAnsi="Arial" w:cs="Arial"/>
                <w:lang w:val="sv-SE"/>
              </w:rPr>
              <w:t>P</w:t>
            </w:r>
            <w:r w:rsidRPr="003B797B">
              <w:rPr>
                <w:rFonts w:ascii="Arial" w:hAnsi="Arial" w:cs="Arial"/>
                <w:lang w:val="sv-SE"/>
              </w:rPr>
              <w:t xml:space="preserve">alpasi uterus </w:t>
            </w:r>
            <w:r w:rsidRPr="003B797B">
              <w:rPr>
                <w:rFonts w:ascii="Arial" w:hAnsi="Arial" w:cs="Arial"/>
              </w:rPr>
              <w:t>untuk menentukan</w:t>
            </w:r>
            <w:r w:rsidRPr="003B797B">
              <w:rPr>
                <w:rFonts w:ascii="Arial" w:hAnsi="Arial" w:cs="Arial"/>
                <w:lang w:val="sv-SE"/>
              </w:rPr>
              <w:t xml:space="preserve"> :</w:t>
            </w:r>
          </w:p>
          <w:p w:rsidR="00D44225" w:rsidRPr="003B797B" w:rsidRDefault="00D44225" w:rsidP="00BC1644">
            <w:pPr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Ukuran, bentuk dan posisi</w:t>
            </w:r>
          </w:p>
          <w:p w:rsidR="00D44225" w:rsidRPr="003B797B" w:rsidRDefault="00D44225" w:rsidP="00BC1644">
            <w:pPr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Mobilisasi</w:t>
            </w:r>
          </w:p>
          <w:p w:rsidR="00D44225" w:rsidRPr="003B797B" w:rsidRDefault="00D44225" w:rsidP="00BC1644">
            <w:pPr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Arial" w:hAnsi="Arial" w:cs="Arial"/>
                <w:lang w:val="sv-SE"/>
              </w:rPr>
            </w:pPr>
            <w:r w:rsidRPr="003B797B">
              <w:rPr>
                <w:rFonts w:ascii="Arial" w:hAnsi="Arial" w:cs="Arial"/>
                <w:lang w:val="sv-SE"/>
              </w:rPr>
              <w:t>Rasa nyeri (amati wajah ibu)</w:t>
            </w:r>
          </w:p>
          <w:p w:rsidR="00D44225" w:rsidRPr="00FC07F9" w:rsidRDefault="00D44225" w:rsidP="00BC1644">
            <w:pPr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Arial" w:hAnsi="Arial" w:cs="Arial"/>
                <w:lang w:val="sv-SE"/>
              </w:rPr>
            </w:pPr>
            <w:r w:rsidRPr="003B797B">
              <w:rPr>
                <w:rFonts w:ascii="Arial" w:hAnsi="Arial" w:cs="Arial"/>
              </w:rPr>
              <w:t>Massa</w:t>
            </w:r>
          </w:p>
          <w:p w:rsidR="00FC07F9" w:rsidRPr="003B797B" w:rsidRDefault="00FC07F9" w:rsidP="00FC07F9">
            <w:pPr>
              <w:spacing w:after="0" w:line="240" w:lineRule="auto"/>
              <w:ind w:left="720"/>
              <w:jc w:val="both"/>
              <w:rPr>
                <w:rFonts w:ascii="Arial" w:hAnsi="Arial" w:cs="Arial"/>
                <w:lang w:val="sv-SE"/>
              </w:rPr>
            </w:pPr>
          </w:p>
          <w:p w:rsidR="00D44225" w:rsidRPr="00FC07F9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FC07F9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lang w:val="sv-SE"/>
              </w:rPr>
            </w:pPr>
            <w:r w:rsidRPr="003B797B">
              <w:rPr>
                <w:rFonts w:ascii="Arial" w:hAnsi="Arial" w:cs="Arial"/>
                <w:lang w:val="sv-SE"/>
              </w:rPr>
              <w:t>Menggunakan 2 tangan (satu tangan di atas abdomen, 2 jari di dalam vagina)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44288" behindDoc="0" locked="0" layoutInCell="1" allowOverlap="1" wp14:anchorId="1A079D81" wp14:editId="313218C2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120015</wp:posOffset>
                  </wp:positionV>
                  <wp:extent cx="2202180" cy="1731010"/>
                  <wp:effectExtent l="19050" t="0" r="7620" b="0"/>
                  <wp:wrapSquare wrapText="bothSides"/>
                  <wp:docPr id="436" name="Picture 54" descr="Description: C:\Users\User\Music\pd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Description: C:\Users\User\Music\pd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180" cy="1731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</w:p>
        </w:tc>
      </w:tr>
      <w:tr w:rsidR="00D44225" w:rsidRPr="0089358B" w:rsidTr="00736D59">
        <w:trPr>
          <w:trHeight w:val="3320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lastRenderedPageBreak/>
              <w:t>66.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sv-SE"/>
              </w:rPr>
              <w:t>Melepaskan tangan pelan-pelan, melepaskan sarung tagan dan meuaskannya ke dalam laruan dekontaminasi</w:t>
            </w:r>
            <w:r w:rsidRPr="003B797B">
              <w:rPr>
                <w:rFonts w:ascii="Arial" w:hAnsi="Arial" w:cs="Arial"/>
              </w:rPr>
              <w:t>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Rendam sarung tangan dalam larutan klorin 0</w:t>
            </w:r>
            <w:proofErr w:type="gramStart"/>
            <w:r w:rsidRPr="003B797B">
              <w:rPr>
                <w:rFonts w:ascii="Arial" w:hAnsi="Arial" w:cs="Arial"/>
              </w:rPr>
              <w:t>,5</w:t>
            </w:r>
            <w:proofErr w:type="gramEnd"/>
            <w:r w:rsidRPr="003B797B">
              <w:rPr>
                <w:rFonts w:ascii="Arial" w:hAnsi="Arial" w:cs="Arial"/>
              </w:rPr>
              <w:t xml:space="preserve"> %.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59648" behindDoc="0" locked="0" layoutInCell="1" allowOverlap="1" wp14:anchorId="77F831CC" wp14:editId="079B5C05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147955</wp:posOffset>
                  </wp:positionV>
                  <wp:extent cx="2366010" cy="1769110"/>
                  <wp:effectExtent l="19050" t="0" r="0" b="0"/>
                  <wp:wrapSquare wrapText="bothSides"/>
                  <wp:docPr id="435" name="Picture 1" descr="Description: E:\100_FUJI\DSCF09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E:\100_FUJI\DSCF09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6010" cy="1769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3320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67.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sv-SE"/>
              </w:rPr>
              <w:t>Membantu ibu un</w:t>
            </w:r>
            <w:r w:rsidRPr="003B797B">
              <w:rPr>
                <w:rFonts w:ascii="Arial" w:hAnsi="Arial" w:cs="Arial"/>
              </w:rPr>
              <w:t>t</w:t>
            </w:r>
            <w:r w:rsidRPr="003B797B">
              <w:rPr>
                <w:rFonts w:ascii="Arial" w:hAnsi="Arial" w:cs="Arial"/>
                <w:lang w:val="sv-SE"/>
              </w:rPr>
              <w:t>uk bangun dari meja/tempat tidur/tikar pemeriksaan</w:t>
            </w:r>
            <w:r w:rsidRPr="003B797B">
              <w:rPr>
                <w:rFonts w:ascii="Arial" w:hAnsi="Arial" w:cs="Arial"/>
              </w:rPr>
              <w:t>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 xml:space="preserve">Bantu ibu untuk </w:t>
            </w:r>
            <w:proofErr w:type="gramStart"/>
            <w:r w:rsidRPr="003B797B">
              <w:rPr>
                <w:rFonts w:ascii="Arial" w:hAnsi="Arial" w:cs="Arial"/>
              </w:rPr>
              <w:t>bangun ,</w:t>
            </w:r>
            <w:proofErr w:type="gramEnd"/>
            <w:r w:rsidRPr="003B797B">
              <w:rPr>
                <w:rFonts w:ascii="Arial" w:hAnsi="Arial" w:cs="Arial"/>
              </w:rPr>
              <w:t xml:space="preserve"> sangga tubuh ibu dengan kedua tangan.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45312" behindDoc="0" locked="0" layoutInCell="1" allowOverlap="1" wp14:anchorId="787BB681" wp14:editId="3D15638E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355600</wp:posOffset>
                  </wp:positionV>
                  <wp:extent cx="2324735" cy="1575435"/>
                  <wp:effectExtent l="19050" t="0" r="0" b="0"/>
                  <wp:wrapSquare wrapText="bothSides"/>
                  <wp:docPr id="434" name="Picture 22" descr="Description: E:\100_FUJI\DSCF09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escription: E:\100_FUJI\DSCF095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735" cy="1575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3320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68.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sv-SE"/>
              </w:rPr>
              <w:t>Mengucapkan terima kasih atas kerjasama ibu dan meminta ibu untuk mengenakan pakaiannya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 xml:space="preserve">Pujilah ibu karena mau bekerjasama dengan anda, dan bantu ibu untuk merapikan kembali pakaiannya. 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46336" behindDoc="0" locked="0" layoutInCell="1" allowOverlap="1" wp14:anchorId="0B0809B9" wp14:editId="4E69A9F7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197485</wp:posOffset>
                  </wp:positionV>
                  <wp:extent cx="2470150" cy="1847850"/>
                  <wp:effectExtent l="19050" t="0" r="6350" b="0"/>
                  <wp:wrapSquare wrapText="bothSides"/>
                  <wp:docPr id="433" name="Picture 56" descr="Description: C:\Users\User\Music\rilek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Description: C:\Users\User\Music\rilek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0" cy="184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3320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lastRenderedPageBreak/>
              <w:t>69.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sv-SE"/>
              </w:rPr>
              <w:t>Mencuci tangan dengan sabun dan air serta mengeringkan di udara terbuka atau melapnya dengan kain bersih</w:t>
            </w:r>
            <w:r w:rsidRPr="003B797B">
              <w:rPr>
                <w:rFonts w:ascii="Arial" w:hAnsi="Arial" w:cs="Arial"/>
              </w:rPr>
              <w:t>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Cuci kedua tangan dibawah air mengalir menggunakan sabun, dengan teknik 6 langkah.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47360" behindDoc="0" locked="0" layoutInCell="1" allowOverlap="1" wp14:anchorId="11A50E8E" wp14:editId="042C2033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145415</wp:posOffset>
                  </wp:positionV>
                  <wp:extent cx="2470150" cy="1847850"/>
                  <wp:effectExtent l="19050" t="0" r="6350" b="0"/>
                  <wp:wrapSquare wrapText="bothSides"/>
                  <wp:docPr id="432" name="Picture 57" descr="Description: C:\Users\User\Music\mkl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Description: C:\Users\User\Music\mkl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0" cy="184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546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  <w:lang w:val="sv-SE"/>
              </w:rPr>
            </w:pPr>
            <w:r w:rsidRPr="003B797B">
              <w:rPr>
                <w:rFonts w:ascii="Arial" w:hAnsi="Arial" w:cs="Arial"/>
                <w:b/>
              </w:rPr>
              <w:t>H. TANGAN DAN KAKI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</w:p>
        </w:tc>
      </w:tr>
      <w:tr w:rsidR="00D44225" w:rsidRPr="0089358B" w:rsidTr="00736D59">
        <w:trPr>
          <w:trHeight w:val="3401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70.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Memeriksa apakah tangan dan kaki : Edema dan pucat pada kuku jari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Eodema pada ibu hamil, biasanya diikuti dengan tingginya protein dalam urin.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48384" behindDoc="0" locked="0" layoutInCell="1" allowOverlap="1" wp14:anchorId="220124C1" wp14:editId="20EBC13A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156845</wp:posOffset>
                  </wp:positionV>
                  <wp:extent cx="2383790" cy="1779905"/>
                  <wp:effectExtent l="19050" t="0" r="0" b="0"/>
                  <wp:wrapSquare wrapText="bothSides"/>
                  <wp:docPr id="431" name="Picture 58" descr="Description: C:\Users\User\Music\edema kak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Description: C:\Users\User\Music\edema kak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790" cy="1779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3140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71.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sv-SE"/>
              </w:rPr>
              <w:t>Memeriksa dan meraba kaki untuk mengetahui adanya varises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 xml:space="preserve">Perhatikan dengan baik varises pada ibu hamil. Varises di vagina pada ibu hamil merupakan hal yang patologi. 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49408" behindDoc="0" locked="0" layoutInCell="1" allowOverlap="1" wp14:anchorId="215671CD" wp14:editId="0C587D99">
                  <wp:simplePos x="0" y="0"/>
                  <wp:positionH relativeFrom="column">
                    <wp:posOffset>146685</wp:posOffset>
                  </wp:positionH>
                  <wp:positionV relativeFrom="paragraph">
                    <wp:posOffset>90805</wp:posOffset>
                  </wp:positionV>
                  <wp:extent cx="2422525" cy="1663065"/>
                  <wp:effectExtent l="19050" t="0" r="0" b="0"/>
                  <wp:wrapSquare wrapText="bothSides"/>
                  <wp:docPr id="430" name="Picture 59" descr="Description: C:\Users\User\Music\varises pada ibu ham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Description: C:\Users\User\Music\varises pada ibu ham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2525" cy="1663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3311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lastRenderedPageBreak/>
              <w:t>72.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Mengukur lingkar lengan atas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Untuk mengetahui apakah ibu memiliki KEK selama hamil atau tidak.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50432" behindDoc="0" locked="0" layoutInCell="1" allowOverlap="1" wp14:anchorId="3CD0F793" wp14:editId="37B684B7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123190</wp:posOffset>
                  </wp:positionV>
                  <wp:extent cx="2558415" cy="1854200"/>
                  <wp:effectExtent l="19050" t="0" r="0" b="0"/>
                  <wp:wrapSquare wrapText="bothSides"/>
                  <wp:docPr id="429" name="Picture 60" descr="Description: C:\Users\User\Music\pita lil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Description: C:\Users\User\Music\pita lil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8415" cy="185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825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73.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Memeriksa refleks patella untuk melihat apakah terjadi gerakan hypo atau hyper.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Kaki ibu harus menggantung kebawah ketuk daerah dibawah patella.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51456" behindDoc="0" locked="0" layoutInCell="1" allowOverlap="1" wp14:anchorId="4BD52E35" wp14:editId="4C5A952C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143510</wp:posOffset>
                  </wp:positionV>
                  <wp:extent cx="2495550" cy="1418590"/>
                  <wp:effectExtent l="19050" t="0" r="0" b="0"/>
                  <wp:wrapSquare wrapText="bothSides"/>
                  <wp:docPr id="428" name="Picture 61" descr="Description: C:\Users\User\Music\rfl patel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Description: C:\Users\User\Music\rfl patel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141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467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I. PUNGGUNG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</w:p>
        </w:tc>
      </w:tr>
      <w:tr w:rsidR="00D44225" w:rsidRPr="0089358B" w:rsidTr="00736D59">
        <w:trPr>
          <w:trHeight w:val="1277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74.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sv-SE"/>
              </w:rPr>
              <w:t>Inspeksi kesimetrisan bentuk dan gerak, warna kulit, luka</w:t>
            </w:r>
            <w:r w:rsidRPr="003B797B">
              <w:rPr>
                <w:rFonts w:ascii="Arial" w:hAnsi="Arial" w:cs="Arial"/>
              </w:rPr>
              <w:t>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Perhatikan turgor kulit ibu, bentuk tulang belakang.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</w:p>
        </w:tc>
      </w:tr>
      <w:tr w:rsidR="00D44225" w:rsidRPr="0089358B" w:rsidTr="00736D59">
        <w:trPr>
          <w:trHeight w:val="2870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75.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  <w:lang w:val="sv-SE"/>
              </w:rPr>
              <w:t>Perkusi bagian punggung secara sistematis</w:t>
            </w:r>
            <w:r w:rsidRPr="003B797B">
              <w:rPr>
                <w:rFonts w:ascii="Arial" w:hAnsi="Arial" w:cs="Arial"/>
              </w:rPr>
              <w:t>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Perhatikan kelainan yang mungkin terjadi pda punggung.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52480" behindDoc="0" locked="0" layoutInCell="1" allowOverlap="1" wp14:anchorId="4167BD0B" wp14:editId="43CC21F1">
                  <wp:simplePos x="0" y="0"/>
                  <wp:positionH relativeFrom="column">
                    <wp:posOffset>267335</wp:posOffset>
                  </wp:positionH>
                  <wp:positionV relativeFrom="paragraph">
                    <wp:posOffset>90805</wp:posOffset>
                  </wp:positionV>
                  <wp:extent cx="2305685" cy="1597660"/>
                  <wp:effectExtent l="19050" t="0" r="0" b="0"/>
                  <wp:wrapSquare wrapText="bothSides"/>
                  <wp:docPr id="427" name="Picture 62" descr="Description: C:\Users\User\Music\punggung bum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Description: C:\Users\User\Music\punggung bum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685" cy="159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665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lang w:val="sv-SE"/>
              </w:rPr>
            </w:pPr>
            <w:r w:rsidRPr="003B797B">
              <w:rPr>
                <w:rFonts w:ascii="Arial" w:hAnsi="Arial" w:cs="Arial"/>
                <w:b/>
                <w:bCs/>
              </w:rPr>
              <w:t>VII.PEMBELAJARAN /PENDIDIKAN KESEHATAN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</w:p>
        </w:tc>
      </w:tr>
      <w:tr w:rsidR="00D44225" w:rsidRPr="0089358B" w:rsidTr="00736D59">
        <w:trPr>
          <w:trHeight w:val="2690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76.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Memberitahukan kepada ibu hasil temuan dalam pemeriksaan.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Jelaskan kepada ibu hasil pemeriksaan yang telah didapatkan.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53504" behindDoc="0" locked="0" layoutInCell="1" allowOverlap="1" wp14:anchorId="7DBA752D" wp14:editId="752E27DF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131445</wp:posOffset>
                  </wp:positionV>
                  <wp:extent cx="2558415" cy="1351915"/>
                  <wp:effectExtent l="19050" t="0" r="0" b="0"/>
                  <wp:wrapSquare wrapText="bothSides"/>
                  <wp:docPr id="426" name="Picture 63" descr="Description: C:\Users\User\Music\mkjhhg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Description: C:\Users\User\Music\mkjhhg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8415" cy="1351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2690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77.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Memberitahukan usia kehamilan.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Beritahukan usia gestasi kepada ibu.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55552" behindDoc="0" locked="0" layoutInCell="1" allowOverlap="1" wp14:anchorId="33F97669" wp14:editId="04405903">
                  <wp:simplePos x="0" y="0"/>
                  <wp:positionH relativeFrom="column">
                    <wp:posOffset>1638935</wp:posOffset>
                  </wp:positionH>
                  <wp:positionV relativeFrom="paragraph">
                    <wp:posOffset>196850</wp:posOffset>
                  </wp:positionV>
                  <wp:extent cx="934085" cy="1225550"/>
                  <wp:effectExtent l="19050" t="0" r="0" b="0"/>
                  <wp:wrapSquare wrapText="bothSides"/>
                  <wp:docPr id="425" name="Picture 18" descr="Description: C:\Users\User\Music\indeHK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escription: C:\Users\User\Music\indeHK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085" cy="1225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54528" behindDoc="0" locked="0" layoutInCell="1" allowOverlap="1" wp14:anchorId="33A38AC7" wp14:editId="240FC119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148590</wp:posOffset>
                  </wp:positionV>
                  <wp:extent cx="1323340" cy="1351915"/>
                  <wp:effectExtent l="19050" t="0" r="0" b="0"/>
                  <wp:wrapSquare wrapText="bothSides"/>
                  <wp:docPr id="424" name="Picture 63" descr="Description: C:\Users\User\Music\mkjhhg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Description: C:\Users\User\Music\mkjhhg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340" cy="1351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4139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78.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Megajari ibu megenai ketidaknyamanan yang mungkin akan dialami ibu.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Beritahukan kepada ibu mengenai hal-hal yang kemungkinan akan ia rasakan selama hamil dan menjelaskan bahwa hal itu adalah fisiologis.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57600" behindDoc="0" locked="0" layoutInCell="1" allowOverlap="1" wp14:anchorId="08F17FA6" wp14:editId="33BAC518">
                  <wp:simplePos x="0" y="0"/>
                  <wp:positionH relativeFrom="column">
                    <wp:posOffset>1181735</wp:posOffset>
                  </wp:positionH>
                  <wp:positionV relativeFrom="paragraph">
                    <wp:posOffset>178435</wp:posOffset>
                  </wp:positionV>
                  <wp:extent cx="866140" cy="709930"/>
                  <wp:effectExtent l="19050" t="0" r="0" b="0"/>
                  <wp:wrapSquare wrapText="bothSides"/>
                  <wp:docPr id="423" name="Picture 67" descr="Description: C:\Users\User\Music\jk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Description: C:\Users\User\Music\jk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140" cy="709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1F27EFA1" wp14:editId="5A20B905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129540</wp:posOffset>
                      </wp:positionV>
                      <wp:extent cx="2227580" cy="846455"/>
                      <wp:effectExtent l="0" t="0" r="20320" b="239395"/>
                      <wp:wrapNone/>
                      <wp:docPr id="4" name="Rectangular Callout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7580" cy="846455"/>
                              </a:xfrm>
                              <a:prstGeom prst="wedgeRectCallout">
                                <a:avLst>
                                  <a:gd name="adj1" fmla="val -1398"/>
                                  <a:gd name="adj2" fmla="val 7430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659AD" w:rsidRDefault="006659AD" w:rsidP="00D44225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3AE4EFC" wp14:editId="7118E43F">
                                        <wp:extent cx="756920" cy="756920"/>
                                        <wp:effectExtent l="19050" t="0" r="5080" b="0"/>
                                        <wp:docPr id="14" name="Picture 64" descr="Description: C:\Users\User\Music\mkhn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4" descr="Description: C:\Users\User\Music\mkhn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9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56920" cy="7569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2F948C2" wp14:editId="10692EB2">
                                        <wp:extent cx="2033905" cy="1403350"/>
                                        <wp:effectExtent l="19050" t="0" r="4445" b="0"/>
                                        <wp:docPr id="15" name="Picture 66" descr="Description: C:\Users\User\Music\jkm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6" descr="Description: C:\Users\User\Music\jkm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8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33905" cy="140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E310B94" wp14:editId="2A95E6FD">
                                        <wp:extent cx="2033905" cy="1403350"/>
                                        <wp:effectExtent l="19050" t="0" r="4445" b="0"/>
                                        <wp:docPr id="16" name="Picture 65" descr="Description: C:\Users\User\Music\jkm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5" descr="Description: C:\Users\User\Music\jkm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8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33905" cy="140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ular Callout 4" o:spid="_x0000_s1031" type="#_x0000_t61" style="position:absolute;left:0;text-align:left;margin-left:16.55pt;margin-top:10.2pt;width:175.4pt;height:66.6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" adj="10498,26850">
                      <v:textbox>
                        <w:txbxContent>
                          <w:p w:rsidR="00A5647E" w:rsidRDefault="00A5647E" w:rsidP="00D4422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AE4EFC" wp14:editId="7118E43F">
                                  <wp:extent cx="756920" cy="756920"/>
                                  <wp:effectExtent l="19050" t="0" r="5080" b="0"/>
                                  <wp:docPr id="14" name="Picture 64" descr="Description: C:\Users\User\Music\mkh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4" descr="Description: C:\Users\User\Music\mkh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6920" cy="756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F948C2" wp14:editId="10692EB2">
                                  <wp:extent cx="2033905" cy="1403350"/>
                                  <wp:effectExtent l="19050" t="0" r="4445" b="0"/>
                                  <wp:docPr id="15" name="Picture 66" descr="Description: C:\Users\User\Music\jkm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6" descr="Description: C:\Users\User\Music\jkm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3905" cy="140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310B94" wp14:editId="2A95E6FD">
                                  <wp:extent cx="2033905" cy="1403350"/>
                                  <wp:effectExtent l="19050" t="0" r="4445" b="0"/>
                                  <wp:docPr id="16" name="Picture 65" descr="Description: C:\Users\User\Music\jkm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5" descr="Description: C:\Users\User\Music\jkm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3905" cy="140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2056576" behindDoc="0" locked="0" layoutInCell="1" allowOverlap="1" wp14:anchorId="3466E43C" wp14:editId="6A4EAF74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1287145</wp:posOffset>
                  </wp:positionV>
                  <wp:extent cx="2621280" cy="1175385"/>
                  <wp:effectExtent l="19050" t="0" r="7620" b="0"/>
                  <wp:wrapSquare wrapText="bothSides"/>
                  <wp:docPr id="422" name="Picture 63" descr="Description: C:\Users\User\Music\mkjhhg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Description: C:\Users\User\Music\mkjhhg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280" cy="1175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4225" w:rsidRPr="0089358B" w:rsidTr="00736D59">
        <w:trPr>
          <w:trHeight w:val="3401"/>
        </w:trPr>
        <w:tc>
          <w:tcPr>
            <w:tcW w:w="738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lastRenderedPageBreak/>
              <w:t>79.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Memberitahu ibu bahwa pemeriksaan telah selesai, dan ibu diperbolehkan pulang.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  <w:b/>
              </w:rPr>
            </w:pPr>
            <w:r w:rsidRPr="003B797B">
              <w:rPr>
                <w:rFonts w:ascii="Arial" w:hAnsi="Arial" w:cs="Arial"/>
                <w:b/>
              </w:rPr>
              <w:t>Key point:</w:t>
            </w:r>
          </w:p>
          <w:p w:rsidR="00D44225" w:rsidRPr="003B797B" w:rsidRDefault="00D44225" w:rsidP="00D44225">
            <w:pPr>
              <w:jc w:val="both"/>
              <w:rPr>
                <w:rFonts w:ascii="Arial" w:hAnsi="Arial" w:cs="Arial"/>
              </w:rPr>
            </w:pPr>
            <w:r w:rsidRPr="003B797B">
              <w:rPr>
                <w:rFonts w:ascii="Arial" w:hAnsi="Arial" w:cs="Arial"/>
              </w:rPr>
              <w:t>Ucapkan terimakasih kepada ibu karena telah mau bekerja sama dengan anda dalam pemeriksaan. Serta beritahukan juga kapan ibu harus berkunjung ulang.</w:t>
            </w:r>
          </w:p>
        </w:tc>
        <w:tc>
          <w:tcPr>
            <w:tcW w:w="4320" w:type="dxa"/>
            <w:shd w:val="clear" w:color="auto" w:fill="auto"/>
          </w:tcPr>
          <w:p w:rsidR="00D44225" w:rsidRPr="003B797B" w:rsidRDefault="00D44225" w:rsidP="00D44225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58624" behindDoc="0" locked="0" layoutInCell="1" allowOverlap="1" wp14:anchorId="39FDE1BA" wp14:editId="5BC96F84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212090</wp:posOffset>
                  </wp:positionV>
                  <wp:extent cx="2237105" cy="1676400"/>
                  <wp:effectExtent l="19050" t="0" r="0" b="0"/>
                  <wp:wrapSquare wrapText="bothSides"/>
                  <wp:docPr id="421" name="Picture 68" descr="Description: C:\Users\User\Music\nf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Description: C:\Users\User\Music\nf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105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44225" w:rsidRDefault="00D44225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4225" w:rsidRDefault="00D44225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4225" w:rsidRDefault="00D44225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4225" w:rsidRDefault="00D44225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566ED" w:rsidRDefault="006566ED" w:rsidP="00CE09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566ED" w:rsidRDefault="006566ED" w:rsidP="00111337">
      <w:pPr>
        <w:jc w:val="center"/>
        <w:rPr>
          <w:rFonts w:ascii="Arial" w:hAnsi="Arial" w:cs="Arial"/>
          <w:b/>
          <w:sz w:val="24"/>
          <w:szCs w:val="24"/>
        </w:rPr>
      </w:pPr>
    </w:p>
    <w:p w:rsidR="00D74848" w:rsidRDefault="00D74848" w:rsidP="00111337">
      <w:pPr>
        <w:jc w:val="center"/>
        <w:rPr>
          <w:rFonts w:ascii="Arial" w:hAnsi="Arial" w:cs="Arial"/>
          <w:b/>
          <w:sz w:val="24"/>
          <w:szCs w:val="24"/>
        </w:rPr>
      </w:pPr>
    </w:p>
    <w:p w:rsidR="00D74848" w:rsidRDefault="00D74848" w:rsidP="00111337">
      <w:pPr>
        <w:jc w:val="center"/>
        <w:rPr>
          <w:rFonts w:ascii="Arial" w:hAnsi="Arial" w:cs="Arial"/>
          <w:b/>
          <w:sz w:val="24"/>
          <w:szCs w:val="24"/>
        </w:rPr>
      </w:pPr>
    </w:p>
    <w:p w:rsidR="00D74848" w:rsidRDefault="00D74848" w:rsidP="00111337">
      <w:pPr>
        <w:jc w:val="center"/>
        <w:rPr>
          <w:rFonts w:ascii="Arial" w:hAnsi="Arial" w:cs="Arial"/>
          <w:b/>
          <w:sz w:val="24"/>
          <w:szCs w:val="24"/>
        </w:rPr>
      </w:pPr>
    </w:p>
    <w:p w:rsidR="00D74848" w:rsidRDefault="00D74848" w:rsidP="00111337">
      <w:pPr>
        <w:jc w:val="center"/>
        <w:rPr>
          <w:rFonts w:ascii="Arial" w:hAnsi="Arial" w:cs="Arial"/>
          <w:b/>
          <w:sz w:val="24"/>
          <w:szCs w:val="24"/>
        </w:rPr>
      </w:pPr>
    </w:p>
    <w:p w:rsidR="00D74848" w:rsidRDefault="00D74848" w:rsidP="00111337">
      <w:pPr>
        <w:jc w:val="center"/>
        <w:rPr>
          <w:rFonts w:ascii="Arial" w:hAnsi="Arial" w:cs="Arial"/>
          <w:b/>
          <w:sz w:val="24"/>
          <w:szCs w:val="24"/>
        </w:rPr>
      </w:pPr>
    </w:p>
    <w:p w:rsidR="00D74848" w:rsidRDefault="00D74848" w:rsidP="00111337">
      <w:pPr>
        <w:jc w:val="center"/>
        <w:rPr>
          <w:rFonts w:ascii="Arial" w:hAnsi="Arial" w:cs="Arial"/>
          <w:b/>
          <w:sz w:val="24"/>
          <w:szCs w:val="24"/>
        </w:rPr>
      </w:pPr>
    </w:p>
    <w:p w:rsidR="00D74848" w:rsidRDefault="00D74848" w:rsidP="00111337">
      <w:pPr>
        <w:jc w:val="center"/>
        <w:rPr>
          <w:rFonts w:ascii="Arial" w:hAnsi="Arial" w:cs="Arial"/>
          <w:b/>
          <w:sz w:val="24"/>
          <w:szCs w:val="24"/>
        </w:rPr>
      </w:pPr>
    </w:p>
    <w:p w:rsidR="00D74848" w:rsidRDefault="00D74848" w:rsidP="00111337">
      <w:pPr>
        <w:jc w:val="center"/>
        <w:rPr>
          <w:rFonts w:ascii="Arial" w:hAnsi="Arial" w:cs="Arial"/>
          <w:b/>
          <w:sz w:val="24"/>
          <w:szCs w:val="24"/>
        </w:rPr>
      </w:pPr>
    </w:p>
    <w:p w:rsidR="00D74848" w:rsidRDefault="00D74848" w:rsidP="00111337">
      <w:pPr>
        <w:jc w:val="center"/>
        <w:rPr>
          <w:rFonts w:ascii="Arial" w:hAnsi="Arial" w:cs="Arial"/>
          <w:b/>
          <w:sz w:val="24"/>
          <w:szCs w:val="24"/>
        </w:rPr>
      </w:pPr>
    </w:p>
    <w:p w:rsidR="00D74848" w:rsidRDefault="00D74848" w:rsidP="00111337">
      <w:pPr>
        <w:jc w:val="center"/>
        <w:rPr>
          <w:rFonts w:ascii="Arial" w:hAnsi="Arial" w:cs="Arial"/>
          <w:b/>
          <w:sz w:val="24"/>
          <w:szCs w:val="24"/>
        </w:rPr>
      </w:pPr>
    </w:p>
    <w:p w:rsidR="00D74848" w:rsidRDefault="00D74848" w:rsidP="00111337">
      <w:pPr>
        <w:jc w:val="center"/>
        <w:rPr>
          <w:rFonts w:ascii="Arial" w:hAnsi="Arial" w:cs="Arial"/>
          <w:b/>
          <w:sz w:val="24"/>
          <w:szCs w:val="24"/>
        </w:rPr>
      </w:pPr>
    </w:p>
    <w:p w:rsidR="00D74848" w:rsidRDefault="00D74848" w:rsidP="00111337">
      <w:pPr>
        <w:jc w:val="center"/>
        <w:rPr>
          <w:rFonts w:ascii="Arial" w:hAnsi="Arial" w:cs="Arial"/>
          <w:b/>
          <w:sz w:val="24"/>
          <w:szCs w:val="24"/>
        </w:rPr>
      </w:pPr>
    </w:p>
    <w:p w:rsidR="00D74848" w:rsidRDefault="00D74848" w:rsidP="00111337">
      <w:pPr>
        <w:jc w:val="center"/>
        <w:rPr>
          <w:rFonts w:ascii="Arial" w:hAnsi="Arial" w:cs="Arial"/>
          <w:b/>
          <w:sz w:val="24"/>
          <w:szCs w:val="24"/>
        </w:rPr>
      </w:pPr>
    </w:p>
    <w:p w:rsidR="00D74848" w:rsidRDefault="00D74848" w:rsidP="00111337">
      <w:pPr>
        <w:jc w:val="center"/>
        <w:rPr>
          <w:rFonts w:ascii="Arial" w:hAnsi="Arial" w:cs="Arial"/>
          <w:b/>
          <w:sz w:val="24"/>
          <w:szCs w:val="24"/>
        </w:rPr>
      </w:pPr>
    </w:p>
    <w:p w:rsidR="00111337" w:rsidRPr="006566ED" w:rsidRDefault="008C099E" w:rsidP="00111337">
      <w:pPr>
        <w:jc w:val="center"/>
        <w:rPr>
          <w:rFonts w:ascii="Arial" w:hAnsi="Arial" w:cs="Arial"/>
          <w:b/>
          <w:sz w:val="24"/>
          <w:szCs w:val="24"/>
        </w:rPr>
      </w:pPr>
      <w:r w:rsidRPr="006566ED">
        <w:rPr>
          <w:rFonts w:ascii="Arial" w:hAnsi="Arial" w:cs="Arial"/>
          <w:b/>
          <w:sz w:val="24"/>
          <w:szCs w:val="24"/>
        </w:rPr>
        <w:lastRenderedPageBreak/>
        <w:t>PENUNTUN BELAJAR</w:t>
      </w:r>
      <w:r w:rsidR="00111337" w:rsidRPr="006566ED">
        <w:rPr>
          <w:rFonts w:ascii="Arial" w:hAnsi="Arial" w:cs="Arial"/>
          <w:b/>
          <w:sz w:val="24"/>
          <w:szCs w:val="24"/>
        </w:rPr>
        <w:t xml:space="preserve"> PEMERIKSAAN ANC KUNJUNGAN AWAL</w:t>
      </w:r>
    </w:p>
    <w:p w:rsidR="00111337" w:rsidRPr="0089358B" w:rsidRDefault="00111337" w:rsidP="00111337">
      <w:pPr>
        <w:tabs>
          <w:tab w:val="left" w:pos="225"/>
        </w:tabs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866112" behindDoc="0" locked="0" layoutInCell="1" allowOverlap="1" wp14:anchorId="063B66B2" wp14:editId="2FDF5F9B">
                <wp:simplePos x="0" y="0"/>
                <wp:positionH relativeFrom="column">
                  <wp:posOffset>9525</wp:posOffset>
                </wp:positionH>
                <wp:positionV relativeFrom="paragraph">
                  <wp:posOffset>7620</wp:posOffset>
                </wp:positionV>
                <wp:extent cx="5909310" cy="0"/>
                <wp:effectExtent l="0" t="19050" r="15240" b="19050"/>
                <wp:wrapNone/>
                <wp:docPr id="615" name="Straight Connector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931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15" o:spid="_x0000_s1026" style="position:absolute;z-index:2518661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75pt,.6pt" to="466.0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vrIAIAADsEAAAOAAAAZHJzL2Uyb0RvYy54bWysU02P2yAQvVfqf0DcE9tZJ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" strokeweight="2.25pt"/>
            </w:pict>
          </mc:Fallback>
        </mc:AlternateContent>
      </w:r>
    </w:p>
    <w:p w:rsidR="00111337" w:rsidRPr="0089358B" w:rsidRDefault="00111337" w:rsidP="00111337">
      <w:pPr>
        <w:tabs>
          <w:tab w:val="left" w:pos="225"/>
        </w:tabs>
        <w:jc w:val="both"/>
        <w:rPr>
          <w:rFonts w:ascii="Arial" w:hAnsi="Arial" w:cs="Arial"/>
        </w:rPr>
      </w:pPr>
    </w:p>
    <w:p w:rsidR="00111337" w:rsidRPr="0089358B" w:rsidRDefault="00111337" w:rsidP="00111337">
      <w:pPr>
        <w:jc w:val="both"/>
        <w:rPr>
          <w:rFonts w:ascii="Arial" w:hAnsi="Arial" w:cs="Arial"/>
          <w:b/>
        </w:rPr>
      </w:pPr>
      <w:r w:rsidRPr="0089358B">
        <w:rPr>
          <w:rFonts w:ascii="Arial" w:hAnsi="Arial" w:cs="Arial"/>
          <w:b/>
        </w:rPr>
        <w:t>Nama Mahasiswa</w:t>
      </w:r>
      <w:r w:rsidRPr="0089358B">
        <w:rPr>
          <w:rFonts w:ascii="Arial" w:hAnsi="Arial" w:cs="Arial"/>
          <w:b/>
        </w:rPr>
        <w:tab/>
        <w:t>:</w:t>
      </w:r>
    </w:p>
    <w:p w:rsidR="00111337" w:rsidRPr="0089358B" w:rsidRDefault="00111337" w:rsidP="00111337">
      <w:pPr>
        <w:jc w:val="both"/>
        <w:rPr>
          <w:rFonts w:ascii="Arial" w:hAnsi="Arial" w:cs="Arial"/>
          <w:b/>
        </w:rPr>
      </w:pPr>
      <w:r w:rsidRPr="0089358B">
        <w:rPr>
          <w:rFonts w:ascii="Arial" w:hAnsi="Arial" w:cs="Arial"/>
          <w:b/>
        </w:rPr>
        <w:t>Tanggal</w:t>
      </w:r>
      <w:r w:rsidRPr="0089358B">
        <w:rPr>
          <w:rFonts w:ascii="Arial" w:hAnsi="Arial" w:cs="Arial"/>
          <w:b/>
        </w:rPr>
        <w:tab/>
      </w:r>
      <w:r w:rsidRPr="0089358B">
        <w:rPr>
          <w:rFonts w:ascii="Arial" w:hAnsi="Arial" w:cs="Arial"/>
          <w:b/>
        </w:rPr>
        <w:tab/>
        <w:t>:</w:t>
      </w:r>
    </w:p>
    <w:p w:rsidR="00111337" w:rsidRPr="0089358B" w:rsidRDefault="00E83F4A" w:rsidP="00111337">
      <w:pPr>
        <w:tabs>
          <w:tab w:val="left" w:pos="2720"/>
        </w:tabs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59876CE" wp14:editId="55129DD4">
                <wp:simplePos x="0" y="0"/>
                <wp:positionH relativeFrom="column">
                  <wp:posOffset>10758</wp:posOffset>
                </wp:positionH>
                <wp:positionV relativeFrom="paragraph">
                  <wp:posOffset>113517</wp:posOffset>
                </wp:positionV>
                <wp:extent cx="5909310" cy="2560320"/>
                <wp:effectExtent l="0" t="0" r="15240" b="11430"/>
                <wp:wrapNone/>
                <wp:docPr id="614" name="Rectangl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9310" cy="2560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9AD" w:rsidRPr="006519B8" w:rsidRDefault="006659AD" w:rsidP="00A5647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6519B8">
                              <w:rPr>
                                <w:rFonts w:ascii="Arial" w:hAnsi="Arial" w:cs="Arial"/>
                                <w:lang w:val="sv-SE"/>
                              </w:rPr>
                              <w:t>Nilai Setiap kinerja langkah yang diamati dengan memberikan tanda Ceklist (</w:t>
                            </w:r>
                            <w:r w:rsidRPr="006519B8">
                              <w:rPr>
                                <w:rFonts w:ascii="Arial" w:hAnsi="Arial" w:cs="Arial"/>
                                <w:lang w:val="sv-SE"/>
                              </w:rPr>
                              <w:sym w:font="Webdings" w:char="F061"/>
                            </w:r>
                            <w:r w:rsidRPr="006519B8">
                              <w:rPr>
                                <w:rFonts w:ascii="Arial" w:hAnsi="Arial" w:cs="Arial"/>
                                <w:lang w:val="sv-SE"/>
                              </w:rPr>
                              <w:t>) pada skala dengan kriteria sebagai berikut :</w:t>
                            </w:r>
                          </w:p>
                          <w:p w:rsidR="006659AD" w:rsidRPr="006519B8" w:rsidRDefault="006659AD" w:rsidP="00A5647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</w:pPr>
                            <w:r w:rsidRPr="006519B8"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  <w:t>Nilai 1 (satu)</w:t>
                            </w:r>
                            <w:r w:rsidRPr="006519B8"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  : </w:t>
                            </w:r>
                            <w:r w:rsidRPr="006519B8"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  <w:t>Perlu Perbaikan</w:t>
                            </w:r>
                          </w:p>
                          <w:p w:rsidR="006659AD" w:rsidRPr="006519B8" w:rsidRDefault="006659AD" w:rsidP="00A5647E">
                            <w:pPr>
                              <w:tabs>
                                <w:tab w:val="left" w:pos="1660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6519B8">
                              <w:rPr>
                                <w:rFonts w:ascii="Arial" w:hAnsi="Arial" w:cs="Arial"/>
                                <w:lang w:val="sv-SE"/>
                              </w:rPr>
                              <w:t>Langkah atau tugas tidak dikerjakan dengan benar atau tidak berurutan.</w:t>
                            </w:r>
                          </w:p>
                          <w:p w:rsidR="006659AD" w:rsidRPr="006519B8" w:rsidRDefault="006659AD" w:rsidP="00A5647E">
                            <w:pPr>
                              <w:tabs>
                                <w:tab w:val="left" w:pos="1660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6519B8"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  <w:t>Nilai 2 (dua)</w:t>
                            </w:r>
                            <w:r w:rsidRPr="006519B8"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   : </w:t>
                            </w:r>
                            <w:r w:rsidRPr="006519B8"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  <w:t>Mampu</w:t>
                            </w:r>
                          </w:p>
                          <w:p w:rsidR="006659AD" w:rsidRPr="006519B8" w:rsidRDefault="006659AD" w:rsidP="00A5647E">
                            <w:pPr>
                              <w:tabs>
                                <w:tab w:val="left" w:pos="1660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6519B8">
                              <w:rPr>
                                <w:rFonts w:ascii="Arial" w:hAnsi="Arial" w:cs="Arial"/>
                                <w:lang w:val="sv-SE"/>
                              </w:rPr>
                              <w:t>Langkah dikerjakan dengan benar dan berurutan tetapi kurang tepat, pembimbing perlu membantu atau mengigatkan.</w:t>
                            </w:r>
                          </w:p>
                          <w:p w:rsidR="006659AD" w:rsidRPr="006519B8" w:rsidRDefault="006659AD" w:rsidP="00A5647E">
                            <w:pPr>
                              <w:tabs>
                                <w:tab w:val="left" w:pos="1660"/>
                              </w:tabs>
                              <w:spacing w:after="0" w:line="360" w:lineRule="auto"/>
                              <w:ind w:left="1620" w:hanging="1620"/>
                              <w:jc w:val="both"/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</w:pPr>
                            <w:r w:rsidRPr="006519B8"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  <w:t>Nilai 3 (tiga)</w:t>
                            </w:r>
                            <w:r w:rsidRPr="006519B8"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   : </w:t>
                            </w:r>
                            <w:r w:rsidRPr="006519B8"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  <w:t>Mahir</w:t>
                            </w:r>
                          </w:p>
                          <w:p w:rsidR="006659AD" w:rsidRPr="006519B8" w:rsidRDefault="006659AD" w:rsidP="00A5647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6519B8">
                              <w:rPr>
                                <w:rFonts w:ascii="Arial" w:hAnsi="Arial" w:cs="Arial"/>
                                <w:lang w:val="sv-SE"/>
                              </w:rPr>
                              <w:t>Langkah dikerjakan dengan benar, tepat dan tanpa ragu-ragu serta berurutan sesuai prosedur.</w:t>
                            </w:r>
                          </w:p>
                          <w:p w:rsidR="006659AD" w:rsidRPr="006B34B7" w:rsidRDefault="006659AD" w:rsidP="00111337">
                            <w:pPr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4" o:spid="_x0000_s1032" style="position:absolute;left:0;text-align:left;margin-left:.85pt;margin-top:8.95pt;width:465.3pt;height:201.6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">
                <v:textbox>
                  <w:txbxContent>
                    <w:p w:rsidR="00A5647E" w:rsidRPr="006519B8" w:rsidRDefault="00A5647E" w:rsidP="00A5647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sv-SE"/>
                        </w:rPr>
                      </w:pPr>
                      <w:r w:rsidRPr="006519B8">
                        <w:rPr>
                          <w:rFonts w:ascii="Arial" w:hAnsi="Arial" w:cs="Arial"/>
                          <w:lang w:val="sv-SE"/>
                        </w:rPr>
                        <w:t>Nilai Setiap kinerja langkah yang diamati dengan memberikan tanda Ceklist (</w:t>
                      </w:r>
                      <w:r w:rsidRPr="006519B8">
                        <w:rPr>
                          <w:rFonts w:ascii="Arial" w:hAnsi="Arial" w:cs="Arial"/>
                          <w:lang w:val="sv-SE"/>
                        </w:rPr>
                        <w:sym w:font="Webdings" w:char="F061"/>
                      </w:r>
                      <w:r w:rsidRPr="006519B8">
                        <w:rPr>
                          <w:rFonts w:ascii="Arial" w:hAnsi="Arial" w:cs="Arial"/>
                          <w:lang w:val="sv-SE"/>
                        </w:rPr>
                        <w:t>) pada skala dengan kriteria sebagai berikut :</w:t>
                      </w:r>
                    </w:p>
                    <w:p w:rsidR="00A5647E" w:rsidRPr="006519B8" w:rsidRDefault="00A5647E" w:rsidP="00A5647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lang w:val="sv-SE"/>
                        </w:rPr>
                      </w:pPr>
                      <w:r w:rsidRPr="006519B8">
                        <w:rPr>
                          <w:rFonts w:ascii="Arial" w:hAnsi="Arial" w:cs="Arial"/>
                          <w:b/>
                          <w:lang w:val="sv-SE"/>
                        </w:rPr>
                        <w:t>Nilai 1 (satu)</w:t>
                      </w:r>
                      <w:r w:rsidRPr="006519B8">
                        <w:rPr>
                          <w:rFonts w:ascii="Arial" w:hAnsi="Arial" w:cs="Arial"/>
                          <w:lang w:val="sv-SE"/>
                        </w:rPr>
                        <w:t xml:space="preserve">   : </w:t>
                      </w:r>
                      <w:r w:rsidRPr="006519B8">
                        <w:rPr>
                          <w:rFonts w:ascii="Arial" w:hAnsi="Arial" w:cs="Arial"/>
                          <w:b/>
                          <w:lang w:val="sv-SE"/>
                        </w:rPr>
                        <w:t>Perlu Perbaikan</w:t>
                      </w:r>
                    </w:p>
                    <w:p w:rsidR="00A5647E" w:rsidRPr="006519B8" w:rsidRDefault="00A5647E" w:rsidP="00A5647E">
                      <w:pPr>
                        <w:tabs>
                          <w:tab w:val="left" w:pos="1660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sv-SE"/>
                        </w:rPr>
                      </w:pPr>
                      <w:r w:rsidRPr="006519B8">
                        <w:rPr>
                          <w:rFonts w:ascii="Arial" w:hAnsi="Arial" w:cs="Arial"/>
                          <w:lang w:val="sv-SE"/>
                        </w:rPr>
                        <w:t>Langkah atau tugas tidak dikerjakan dengan benar atau tidak berurutan.</w:t>
                      </w:r>
                    </w:p>
                    <w:p w:rsidR="00A5647E" w:rsidRPr="006519B8" w:rsidRDefault="00A5647E" w:rsidP="00A5647E">
                      <w:pPr>
                        <w:tabs>
                          <w:tab w:val="left" w:pos="1660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sv-SE"/>
                        </w:rPr>
                      </w:pPr>
                      <w:r w:rsidRPr="006519B8">
                        <w:rPr>
                          <w:rFonts w:ascii="Arial" w:hAnsi="Arial" w:cs="Arial"/>
                          <w:b/>
                          <w:lang w:val="sv-SE"/>
                        </w:rPr>
                        <w:t>Nilai 2 (dua)</w:t>
                      </w:r>
                      <w:r w:rsidRPr="006519B8">
                        <w:rPr>
                          <w:rFonts w:ascii="Arial" w:hAnsi="Arial" w:cs="Arial"/>
                          <w:lang w:val="sv-SE"/>
                        </w:rPr>
                        <w:t xml:space="preserve">    : </w:t>
                      </w:r>
                      <w:r w:rsidRPr="006519B8">
                        <w:rPr>
                          <w:rFonts w:ascii="Arial" w:hAnsi="Arial" w:cs="Arial"/>
                          <w:b/>
                          <w:lang w:val="sv-SE"/>
                        </w:rPr>
                        <w:t>Mampu</w:t>
                      </w:r>
                    </w:p>
                    <w:p w:rsidR="00A5647E" w:rsidRPr="006519B8" w:rsidRDefault="00A5647E" w:rsidP="00A5647E">
                      <w:pPr>
                        <w:tabs>
                          <w:tab w:val="left" w:pos="1660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sv-SE"/>
                        </w:rPr>
                      </w:pPr>
                      <w:r w:rsidRPr="006519B8">
                        <w:rPr>
                          <w:rFonts w:ascii="Arial" w:hAnsi="Arial" w:cs="Arial"/>
                          <w:lang w:val="sv-SE"/>
                        </w:rPr>
                        <w:t>Langkah dikerjakan dengan benar dan berurutan tetapi kurang tepat, pembimbing perlu membantu atau mengigatkan.</w:t>
                      </w:r>
                    </w:p>
                    <w:p w:rsidR="00A5647E" w:rsidRPr="006519B8" w:rsidRDefault="00A5647E" w:rsidP="00A5647E">
                      <w:pPr>
                        <w:tabs>
                          <w:tab w:val="left" w:pos="1660"/>
                        </w:tabs>
                        <w:spacing w:after="0" w:line="360" w:lineRule="auto"/>
                        <w:ind w:left="1620" w:hanging="1620"/>
                        <w:jc w:val="both"/>
                        <w:rPr>
                          <w:rFonts w:ascii="Arial" w:hAnsi="Arial" w:cs="Arial"/>
                          <w:b/>
                          <w:lang w:val="sv-SE"/>
                        </w:rPr>
                      </w:pPr>
                      <w:r w:rsidRPr="006519B8">
                        <w:rPr>
                          <w:rFonts w:ascii="Arial" w:hAnsi="Arial" w:cs="Arial"/>
                          <w:b/>
                          <w:lang w:val="sv-SE"/>
                        </w:rPr>
                        <w:t>Nilai 3 (tiga)</w:t>
                      </w:r>
                      <w:r w:rsidRPr="006519B8">
                        <w:rPr>
                          <w:rFonts w:ascii="Arial" w:hAnsi="Arial" w:cs="Arial"/>
                          <w:lang w:val="sv-SE"/>
                        </w:rPr>
                        <w:t xml:space="preserve">    : </w:t>
                      </w:r>
                      <w:r w:rsidRPr="006519B8">
                        <w:rPr>
                          <w:rFonts w:ascii="Arial" w:hAnsi="Arial" w:cs="Arial"/>
                          <w:b/>
                          <w:lang w:val="sv-SE"/>
                        </w:rPr>
                        <w:t>Mahir</w:t>
                      </w:r>
                    </w:p>
                    <w:p w:rsidR="00A5647E" w:rsidRPr="006519B8" w:rsidRDefault="00A5647E" w:rsidP="00A5647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sv-SE"/>
                        </w:rPr>
                      </w:pPr>
                      <w:r w:rsidRPr="006519B8">
                        <w:rPr>
                          <w:rFonts w:ascii="Arial" w:hAnsi="Arial" w:cs="Arial"/>
                          <w:lang w:val="sv-SE"/>
                        </w:rPr>
                        <w:t>Langkah dikerjakan dengan benar, tepat dan tanpa ragu-ragu serta berurutan sesuai prosedur.</w:t>
                      </w:r>
                    </w:p>
                    <w:p w:rsidR="00A5647E" w:rsidRPr="006B34B7" w:rsidRDefault="00A5647E" w:rsidP="00111337">
                      <w:pPr>
                        <w:rPr>
                          <w:lang w:val="sv-S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11337" w:rsidRPr="0089358B" w:rsidRDefault="00111337" w:rsidP="00111337">
      <w:pPr>
        <w:jc w:val="both"/>
        <w:rPr>
          <w:rFonts w:ascii="Arial" w:hAnsi="Arial" w:cs="Arial"/>
        </w:rPr>
      </w:pPr>
    </w:p>
    <w:p w:rsidR="00111337" w:rsidRPr="0089358B" w:rsidRDefault="00111337" w:rsidP="00111337">
      <w:pPr>
        <w:jc w:val="both"/>
        <w:rPr>
          <w:rFonts w:ascii="Arial" w:hAnsi="Arial" w:cs="Arial"/>
        </w:rPr>
      </w:pPr>
    </w:p>
    <w:p w:rsidR="00111337" w:rsidRPr="0089358B" w:rsidRDefault="00111337" w:rsidP="00111337">
      <w:pPr>
        <w:jc w:val="both"/>
        <w:rPr>
          <w:rFonts w:ascii="Arial" w:hAnsi="Arial" w:cs="Arial"/>
        </w:rPr>
      </w:pPr>
    </w:p>
    <w:p w:rsidR="00111337" w:rsidRPr="0089358B" w:rsidRDefault="00111337" w:rsidP="00111337">
      <w:pPr>
        <w:jc w:val="both"/>
        <w:rPr>
          <w:rFonts w:ascii="Arial" w:hAnsi="Arial" w:cs="Arial"/>
        </w:rPr>
      </w:pPr>
    </w:p>
    <w:p w:rsidR="00111337" w:rsidRPr="0089358B" w:rsidRDefault="00111337" w:rsidP="00111337">
      <w:pPr>
        <w:jc w:val="both"/>
        <w:rPr>
          <w:rFonts w:ascii="Arial" w:hAnsi="Arial" w:cs="Arial"/>
        </w:rPr>
      </w:pPr>
    </w:p>
    <w:p w:rsidR="00111337" w:rsidRPr="0089358B" w:rsidRDefault="00111337" w:rsidP="00111337">
      <w:pPr>
        <w:jc w:val="both"/>
        <w:rPr>
          <w:rFonts w:ascii="Arial" w:hAnsi="Arial" w:cs="Arial"/>
        </w:rPr>
      </w:pPr>
    </w:p>
    <w:p w:rsidR="00111337" w:rsidRPr="0089358B" w:rsidRDefault="00111337" w:rsidP="00111337">
      <w:pPr>
        <w:jc w:val="both"/>
        <w:rPr>
          <w:rFonts w:ascii="Arial" w:hAnsi="Arial" w:cs="Arial"/>
        </w:rPr>
      </w:pPr>
    </w:p>
    <w:p w:rsidR="00111337" w:rsidRPr="0089358B" w:rsidRDefault="00111337" w:rsidP="00111337">
      <w:pPr>
        <w:jc w:val="both"/>
        <w:rPr>
          <w:rFonts w:ascii="Arial" w:hAnsi="Arial" w:cs="Arial"/>
        </w:rPr>
      </w:pPr>
    </w:p>
    <w:p w:rsidR="00FC07F9" w:rsidRDefault="00FC07F9" w:rsidP="00111337">
      <w:pPr>
        <w:jc w:val="both"/>
        <w:rPr>
          <w:rFonts w:ascii="Arial" w:hAnsi="Arial" w:cs="Arial"/>
        </w:rPr>
      </w:pPr>
    </w:p>
    <w:p w:rsidR="00111337" w:rsidRPr="0089358B" w:rsidRDefault="00111337" w:rsidP="00111337">
      <w:pPr>
        <w:jc w:val="both"/>
        <w:rPr>
          <w:rFonts w:ascii="Arial" w:hAnsi="Arial" w:cs="Arial"/>
        </w:rPr>
      </w:pPr>
      <w:r w:rsidRPr="0089358B">
        <w:rPr>
          <w:rFonts w:ascii="Arial" w:hAnsi="Arial" w:cs="Arial"/>
        </w:rPr>
        <w:t xml:space="preserve">Beri tanda </w:t>
      </w:r>
      <w:proofErr w:type="gramStart"/>
      <w:r w:rsidRPr="0089358B">
        <w:rPr>
          <w:rFonts w:ascii="Arial" w:hAnsi="Arial" w:cs="Arial"/>
        </w:rPr>
        <w:t>Ceklist  (</w:t>
      </w:r>
      <w:proofErr w:type="gramEnd"/>
      <w:r w:rsidRPr="0089358B">
        <w:rPr>
          <w:rFonts w:ascii="Arial" w:hAnsi="Arial" w:cs="Arial"/>
        </w:rPr>
        <w:sym w:font="Webdings" w:char="F061"/>
      </w:r>
      <w:r w:rsidRPr="0089358B">
        <w:rPr>
          <w:rFonts w:ascii="Arial" w:hAnsi="Arial" w:cs="Arial"/>
        </w:rPr>
        <w:t>) pada kolom penilaian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3"/>
        <w:gridCol w:w="6343"/>
        <w:gridCol w:w="851"/>
        <w:gridCol w:w="708"/>
        <w:gridCol w:w="851"/>
      </w:tblGrid>
      <w:tr w:rsidR="00111337" w:rsidRPr="0089358B" w:rsidTr="00E83F4A">
        <w:trPr>
          <w:trHeight w:val="340"/>
        </w:trPr>
        <w:tc>
          <w:tcPr>
            <w:tcW w:w="603" w:type="dxa"/>
            <w:vMerge w:val="restart"/>
            <w:vAlign w:val="center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 w:rsidRPr="0089358B">
              <w:rPr>
                <w:rFonts w:ascii="Arial" w:hAnsi="Arial" w:cs="Arial"/>
                <w:b/>
              </w:rPr>
              <w:t>No.</w:t>
            </w:r>
          </w:p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43" w:type="dxa"/>
            <w:vMerge w:val="restart"/>
            <w:vAlign w:val="center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 w:rsidRPr="0089358B">
              <w:rPr>
                <w:rFonts w:ascii="Arial" w:hAnsi="Arial" w:cs="Arial"/>
                <w:b/>
              </w:rPr>
              <w:t>Aspek Yang Di Nilai</w:t>
            </w:r>
          </w:p>
        </w:tc>
        <w:tc>
          <w:tcPr>
            <w:tcW w:w="2410" w:type="dxa"/>
            <w:gridSpan w:val="3"/>
            <w:vAlign w:val="center"/>
          </w:tcPr>
          <w:p w:rsidR="00111337" w:rsidRPr="0089358B" w:rsidRDefault="00111337" w:rsidP="00E83F4A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89358B">
              <w:rPr>
                <w:rFonts w:ascii="Arial" w:hAnsi="Arial" w:cs="Arial"/>
                <w:b/>
              </w:rPr>
              <w:t>Nilai</w:t>
            </w:r>
          </w:p>
        </w:tc>
      </w:tr>
      <w:tr w:rsidR="00111337" w:rsidRPr="0089358B" w:rsidTr="00E83F4A">
        <w:trPr>
          <w:trHeight w:val="200"/>
        </w:trPr>
        <w:tc>
          <w:tcPr>
            <w:tcW w:w="603" w:type="dxa"/>
            <w:vMerge/>
            <w:vAlign w:val="center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43" w:type="dxa"/>
            <w:vMerge/>
            <w:vAlign w:val="center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51" w:type="dxa"/>
            <w:vAlign w:val="center"/>
          </w:tcPr>
          <w:p w:rsidR="00111337" w:rsidRPr="0089358B" w:rsidRDefault="00111337" w:rsidP="00E83F4A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89358B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708" w:type="dxa"/>
            <w:vAlign w:val="center"/>
          </w:tcPr>
          <w:p w:rsidR="00111337" w:rsidRPr="0089358B" w:rsidRDefault="00111337" w:rsidP="00E83F4A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89358B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111337" w:rsidRPr="0089358B" w:rsidRDefault="00111337" w:rsidP="00E83F4A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89358B">
              <w:rPr>
                <w:rFonts w:ascii="Arial" w:hAnsi="Arial" w:cs="Arial"/>
                <w:b/>
              </w:rPr>
              <w:t>3</w:t>
            </w:r>
          </w:p>
        </w:tc>
      </w:tr>
      <w:tr w:rsidR="00111337" w:rsidRPr="0089358B" w:rsidTr="00E83F4A">
        <w:trPr>
          <w:trHeight w:val="273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 w:rsidRPr="0089358B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634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89358B">
              <w:rPr>
                <w:rFonts w:ascii="Arial" w:hAnsi="Arial" w:cs="Arial"/>
                <w:b/>
                <w:bCs/>
                <w:spacing w:val="-4"/>
              </w:rPr>
              <w:t>MENYAMBUT IBU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260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43" w:type="dxa"/>
          </w:tcPr>
          <w:p w:rsidR="00111337" w:rsidRPr="00533C3E" w:rsidRDefault="00111337" w:rsidP="00E83F4A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b/>
                <w:bCs/>
                <w:spacing w:val="-4"/>
              </w:rPr>
            </w:pPr>
            <w:r w:rsidRPr="00533C3E">
              <w:rPr>
                <w:rFonts w:ascii="Arial" w:hAnsi="Arial" w:cs="Arial"/>
                <w:spacing w:val="1"/>
              </w:rPr>
              <w:t xml:space="preserve">Menyambut ibu dan seseorang </w:t>
            </w:r>
            <w:r w:rsidRPr="00533C3E">
              <w:rPr>
                <w:rFonts w:ascii="Arial" w:hAnsi="Arial" w:cs="Arial"/>
                <w:spacing w:val="7"/>
              </w:rPr>
              <w:t xml:space="preserve">yang </w:t>
            </w:r>
            <w:r w:rsidRPr="00533C3E">
              <w:rPr>
                <w:rFonts w:ascii="Arial" w:hAnsi="Arial" w:cs="Arial"/>
                <w:spacing w:val="-1"/>
              </w:rPr>
              <w:t>menemani ibu.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260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43" w:type="dxa"/>
          </w:tcPr>
          <w:p w:rsidR="00111337" w:rsidRPr="0089358B" w:rsidRDefault="00111337" w:rsidP="00E83F4A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98599E">
              <w:rPr>
                <w:rFonts w:ascii="Arial" w:hAnsi="Arial" w:cs="Arial"/>
                <w:spacing w:val="1"/>
              </w:rPr>
              <w:t>Memperkenalkan</w:t>
            </w:r>
            <w:r w:rsidRPr="0089358B">
              <w:rPr>
                <w:rFonts w:ascii="Arial" w:hAnsi="Arial" w:cs="Arial"/>
              </w:rPr>
              <w:t xml:space="preserve"> diri kepada ibu.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260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43" w:type="dxa"/>
          </w:tcPr>
          <w:p w:rsidR="00111337" w:rsidRPr="0089358B" w:rsidRDefault="00111337" w:rsidP="00E83F4A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</w:rPr>
            </w:pPr>
            <w:r w:rsidRPr="0098599E">
              <w:rPr>
                <w:rFonts w:ascii="Arial" w:hAnsi="Arial" w:cs="Arial"/>
                <w:spacing w:val="1"/>
              </w:rPr>
              <w:t>Menanyakan</w:t>
            </w:r>
            <w:r w:rsidRPr="0089358B">
              <w:rPr>
                <w:rFonts w:ascii="Arial" w:hAnsi="Arial" w:cs="Arial"/>
                <w:spacing w:val="3"/>
              </w:rPr>
              <w:t xml:space="preserve"> </w:t>
            </w:r>
            <w:proofErr w:type="gramStart"/>
            <w:r w:rsidRPr="0089358B">
              <w:rPr>
                <w:rFonts w:ascii="Arial" w:hAnsi="Arial" w:cs="Arial"/>
                <w:spacing w:val="3"/>
              </w:rPr>
              <w:t>nama</w:t>
            </w:r>
            <w:proofErr w:type="gramEnd"/>
            <w:r w:rsidRPr="0089358B">
              <w:rPr>
                <w:rFonts w:ascii="Arial" w:hAnsi="Arial" w:cs="Arial"/>
                <w:spacing w:val="3"/>
              </w:rPr>
              <w:t xml:space="preserve"> dan usia ibu.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37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 w:rsidRPr="0089358B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634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spacing w:val="3"/>
              </w:rPr>
            </w:pPr>
            <w:r w:rsidRPr="0089358B">
              <w:rPr>
                <w:rFonts w:ascii="Arial" w:hAnsi="Arial" w:cs="Arial"/>
                <w:b/>
                <w:spacing w:val="25"/>
              </w:rPr>
              <w:t xml:space="preserve">RIWAYAT </w:t>
            </w:r>
            <w:r w:rsidRPr="0089358B">
              <w:rPr>
                <w:rFonts w:ascii="Arial" w:hAnsi="Arial" w:cs="Arial"/>
                <w:b/>
                <w:bCs/>
                <w:spacing w:val="-9"/>
              </w:rPr>
              <w:t>KEHAMILAN SEKARANG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260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43" w:type="dxa"/>
          </w:tcPr>
          <w:p w:rsidR="00111337" w:rsidRPr="0098599E" w:rsidRDefault="00111337" w:rsidP="00E83F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98599E">
              <w:rPr>
                <w:rFonts w:ascii="Arial" w:hAnsi="Arial" w:cs="Arial"/>
                <w:spacing w:val="1"/>
              </w:rPr>
              <w:t>HPHT dan apakah normal.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17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43" w:type="dxa"/>
          </w:tcPr>
          <w:p w:rsidR="00111337" w:rsidRPr="0098599E" w:rsidRDefault="00111337" w:rsidP="00E83F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spacing w:val="1"/>
              </w:rPr>
              <w:t>Gerakan janin.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80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43" w:type="dxa"/>
          </w:tcPr>
          <w:p w:rsidR="00111337" w:rsidRPr="0098599E" w:rsidRDefault="00111337" w:rsidP="00E83F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spacing w:val="1"/>
              </w:rPr>
              <w:t>Tanda-tanda bahaya atau penyulit.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235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43" w:type="dxa"/>
          </w:tcPr>
          <w:p w:rsidR="00111337" w:rsidRPr="0089358B" w:rsidRDefault="00111337" w:rsidP="00E83F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spacing w:val="1"/>
              </w:rPr>
              <w:t>Keluhan umum.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97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43" w:type="dxa"/>
          </w:tcPr>
          <w:p w:rsidR="00111337" w:rsidRPr="0089358B" w:rsidRDefault="00111337" w:rsidP="00E83F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spacing w:val="1"/>
              </w:rPr>
              <w:t>Obat yang dikonsumsi (termasuk jamu).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22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43" w:type="dxa"/>
          </w:tcPr>
          <w:p w:rsidR="00111337" w:rsidRPr="0089358B" w:rsidRDefault="00111337" w:rsidP="00E83F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98599E">
              <w:rPr>
                <w:rFonts w:ascii="Arial" w:hAnsi="Arial" w:cs="Arial"/>
                <w:spacing w:val="1"/>
              </w:rPr>
              <w:t>Kekhawatiran-kekhawataran khusus.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255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 w:rsidRPr="0089358B">
              <w:rPr>
                <w:rFonts w:ascii="Arial" w:hAnsi="Arial" w:cs="Arial"/>
                <w:b/>
              </w:rPr>
              <w:lastRenderedPageBreak/>
              <w:t>3</w:t>
            </w:r>
          </w:p>
        </w:tc>
        <w:tc>
          <w:tcPr>
            <w:tcW w:w="634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spacing w:val="-8"/>
              </w:rPr>
            </w:pPr>
            <w:r w:rsidRPr="0089358B">
              <w:rPr>
                <w:rFonts w:ascii="Arial" w:hAnsi="Arial" w:cs="Arial"/>
                <w:b/>
                <w:spacing w:val="-8"/>
              </w:rPr>
              <w:t>RIWAYAT KEHAMILAN YANG LALU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67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343" w:type="dxa"/>
          </w:tcPr>
          <w:p w:rsidR="00111337" w:rsidRPr="0098599E" w:rsidRDefault="00111337" w:rsidP="00E83F4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spacing w:val="1"/>
              </w:rPr>
              <w:t>Jumlah kehamilan.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67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343" w:type="dxa"/>
          </w:tcPr>
          <w:p w:rsidR="00111337" w:rsidRPr="0098599E" w:rsidRDefault="00111337" w:rsidP="00E83F4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98599E">
              <w:rPr>
                <w:rFonts w:ascii="Arial" w:hAnsi="Arial" w:cs="Arial"/>
                <w:spacing w:val="1"/>
              </w:rPr>
              <w:t>Jumlah anak yang lahir hidup.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67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343" w:type="dxa"/>
          </w:tcPr>
          <w:p w:rsidR="00111337" w:rsidRPr="0098599E" w:rsidRDefault="00111337" w:rsidP="00E83F4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spacing w:val="1"/>
              </w:rPr>
              <w:t>Jumlah kelahiran prematur.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67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343" w:type="dxa"/>
          </w:tcPr>
          <w:p w:rsidR="00111337" w:rsidRPr="0098599E" w:rsidRDefault="00111337" w:rsidP="00E83F4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98599E">
              <w:rPr>
                <w:rFonts w:ascii="Arial" w:hAnsi="Arial" w:cs="Arial"/>
                <w:spacing w:val="1"/>
              </w:rPr>
              <w:t>Jumlah keguguran.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67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343" w:type="dxa"/>
          </w:tcPr>
          <w:p w:rsidR="00111337" w:rsidRPr="0098599E" w:rsidRDefault="00111337" w:rsidP="00E83F4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98599E">
              <w:rPr>
                <w:rFonts w:ascii="Arial" w:hAnsi="Arial" w:cs="Arial"/>
                <w:spacing w:val="1"/>
              </w:rPr>
              <w:t>Persalinan dengan tindakan (operasi, sesar, forsep, vakum).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67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343" w:type="dxa"/>
          </w:tcPr>
          <w:p w:rsidR="00111337" w:rsidRPr="0098599E" w:rsidRDefault="00111337" w:rsidP="00E83F4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98599E">
              <w:rPr>
                <w:rFonts w:ascii="Arial" w:hAnsi="Arial" w:cs="Arial"/>
                <w:spacing w:val="1"/>
              </w:rPr>
              <w:t>Riwayat perdarahan pada persalinan atau pasca persalinan.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67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343" w:type="dxa"/>
          </w:tcPr>
          <w:p w:rsidR="00111337" w:rsidRPr="0098599E" w:rsidRDefault="00111337" w:rsidP="00E83F4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98599E">
              <w:rPr>
                <w:rFonts w:ascii="Arial" w:hAnsi="Arial" w:cs="Arial"/>
                <w:spacing w:val="1"/>
              </w:rPr>
              <w:t>Kehamilan dengan tekanan darah tinggi.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67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343" w:type="dxa"/>
          </w:tcPr>
          <w:p w:rsidR="00111337" w:rsidRPr="0098599E" w:rsidRDefault="00111337" w:rsidP="00E83F4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98599E">
              <w:rPr>
                <w:rFonts w:ascii="Arial" w:hAnsi="Arial" w:cs="Arial"/>
                <w:spacing w:val="1"/>
              </w:rPr>
              <w:t xml:space="preserve">Berat </w:t>
            </w:r>
            <w:proofErr w:type="gramStart"/>
            <w:r w:rsidRPr="0098599E">
              <w:rPr>
                <w:rFonts w:ascii="Arial" w:hAnsi="Arial" w:cs="Arial"/>
                <w:spacing w:val="1"/>
              </w:rPr>
              <w:t>bayi ,</w:t>
            </w:r>
            <w:proofErr w:type="gramEnd"/>
            <w:r w:rsidRPr="0098599E">
              <w:rPr>
                <w:rFonts w:ascii="Arial" w:hAnsi="Arial" w:cs="Arial"/>
                <w:spacing w:val="1"/>
              </w:rPr>
              <w:t xml:space="preserve"> 2,5 kg atau &gt; 4 kg.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67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343" w:type="dxa"/>
          </w:tcPr>
          <w:p w:rsidR="00111337" w:rsidRPr="0098599E" w:rsidRDefault="00111337" w:rsidP="00E83F4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98599E">
              <w:rPr>
                <w:rFonts w:ascii="Arial" w:hAnsi="Arial" w:cs="Arial"/>
                <w:spacing w:val="1"/>
              </w:rPr>
              <w:t>Masalah lain.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20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 w:rsidRPr="0089358B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634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89358B">
              <w:rPr>
                <w:rFonts w:ascii="Arial" w:hAnsi="Arial" w:cs="Arial"/>
                <w:b/>
              </w:rPr>
              <w:t xml:space="preserve">RIWAYAT </w:t>
            </w:r>
            <w:r w:rsidRPr="0089358B">
              <w:rPr>
                <w:rFonts w:ascii="Arial" w:hAnsi="Arial" w:cs="Arial"/>
                <w:b/>
                <w:spacing w:val="5"/>
              </w:rPr>
              <w:t xml:space="preserve">KESEHATAN/PENYAKIT </w:t>
            </w:r>
            <w:r w:rsidRPr="0089358B">
              <w:rPr>
                <w:rFonts w:ascii="Arial" w:hAnsi="Arial" w:cs="Arial"/>
                <w:b/>
                <w:spacing w:val="1"/>
              </w:rPr>
              <w:t xml:space="preserve">YANG </w:t>
            </w:r>
            <w:r w:rsidRPr="0089358B">
              <w:rPr>
                <w:rFonts w:ascii="Arial" w:hAnsi="Arial" w:cs="Arial"/>
                <w:b/>
                <w:bCs/>
                <w:spacing w:val="-1"/>
              </w:rPr>
              <w:t xml:space="preserve">DIDERITA </w:t>
            </w:r>
            <w:r w:rsidRPr="0089358B">
              <w:rPr>
                <w:rFonts w:ascii="Arial" w:hAnsi="Arial" w:cs="Arial"/>
                <w:b/>
                <w:bCs/>
                <w:spacing w:val="2"/>
              </w:rPr>
              <w:t xml:space="preserve">SEKARANG DAN </w:t>
            </w:r>
            <w:r w:rsidRPr="0089358B">
              <w:rPr>
                <w:rFonts w:ascii="Arial" w:hAnsi="Arial" w:cs="Arial"/>
                <w:b/>
                <w:spacing w:val="5"/>
              </w:rPr>
              <w:t>DULU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23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43" w:type="dxa"/>
          </w:tcPr>
          <w:p w:rsidR="00111337" w:rsidRPr="0098599E" w:rsidRDefault="00111337" w:rsidP="00E83F4A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spacing w:val="1"/>
              </w:rPr>
              <w:t>Masalah kardiovaskuler.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43" w:type="dxa"/>
          </w:tcPr>
          <w:p w:rsidR="00111337" w:rsidRPr="0089358B" w:rsidRDefault="00111337" w:rsidP="00E83F4A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spacing w:val="1"/>
              </w:rPr>
              <w:t>Hipertensi.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43" w:type="dxa"/>
          </w:tcPr>
          <w:p w:rsidR="00111337" w:rsidRPr="0098599E" w:rsidRDefault="00111337" w:rsidP="00E83F4A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98599E">
              <w:rPr>
                <w:rFonts w:ascii="Arial" w:hAnsi="Arial" w:cs="Arial"/>
                <w:spacing w:val="1"/>
              </w:rPr>
              <w:t>Diabetes.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43" w:type="dxa"/>
          </w:tcPr>
          <w:p w:rsidR="00111337" w:rsidRPr="0098599E" w:rsidRDefault="00111337" w:rsidP="00E83F4A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98599E">
              <w:rPr>
                <w:rFonts w:ascii="Arial" w:hAnsi="Arial" w:cs="Arial"/>
                <w:spacing w:val="1"/>
              </w:rPr>
              <w:t>Malaria.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43" w:type="dxa"/>
          </w:tcPr>
          <w:p w:rsidR="00111337" w:rsidRPr="0098599E" w:rsidRDefault="00111337" w:rsidP="00E83F4A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98599E">
              <w:rPr>
                <w:rFonts w:ascii="Arial" w:hAnsi="Arial" w:cs="Arial"/>
                <w:spacing w:val="1"/>
              </w:rPr>
              <w:t>Penyakit kelamin / HIV/AIDS.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43" w:type="dxa"/>
          </w:tcPr>
          <w:p w:rsidR="00111337" w:rsidRPr="0098599E" w:rsidRDefault="00111337" w:rsidP="00E83F4A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spacing w:val="1"/>
              </w:rPr>
              <w:t>Imunisasi tetanus toxoid.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43" w:type="dxa"/>
          </w:tcPr>
          <w:p w:rsidR="00111337" w:rsidRPr="0098599E" w:rsidRDefault="00111337" w:rsidP="00E83F4A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98599E">
              <w:rPr>
                <w:rFonts w:ascii="Arial" w:hAnsi="Arial" w:cs="Arial"/>
                <w:spacing w:val="1"/>
              </w:rPr>
              <w:t>Lainnya.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 w:rsidRPr="0089358B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634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spacing w:val="-8"/>
              </w:rPr>
            </w:pPr>
            <w:r w:rsidRPr="0089358B">
              <w:rPr>
                <w:rFonts w:ascii="Arial" w:hAnsi="Arial" w:cs="Arial"/>
                <w:b/>
                <w:bCs/>
                <w:spacing w:val="-3"/>
              </w:rPr>
              <w:t>RIWAYAT SOSIAL EKONOMI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43" w:type="dxa"/>
          </w:tcPr>
          <w:p w:rsidR="00111337" w:rsidRPr="0098599E" w:rsidRDefault="00111337" w:rsidP="00E83F4A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spacing w:val="1"/>
              </w:rPr>
              <w:t>Status perkawinan.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43" w:type="dxa"/>
          </w:tcPr>
          <w:p w:rsidR="00111337" w:rsidRPr="0089358B" w:rsidRDefault="00111337" w:rsidP="00E83F4A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98599E">
              <w:rPr>
                <w:rFonts w:ascii="Arial" w:hAnsi="Arial" w:cs="Arial"/>
                <w:spacing w:val="1"/>
              </w:rPr>
              <w:t>Respons ibu dan keluarga terhadap kehamilan ibu.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43" w:type="dxa"/>
          </w:tcPr>
          <w:p w:rsidR="00111337" w:rsidRPr="0098599E" w:rsidRDefault="00111337" w:rsidP="00E83F4A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98599E">
              <w:rPr>
                <w:rFonts w:ascii="Arial" w:hAnsi="Arial" w:cs="Arial"/>
                <w:spacing w:val="1"/>
              </w:rPr>
              <w:t>Riwayat KB.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43" w:type="dxa"/>
          </w:tcPr>
          <w:p w:rsidR="00111337" w:rsidRPr="0098599E" w:rsidRDefault="00111337" w:rsidP="00E83F4A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spacing w:val="1"/>
              </w:rPr>
              <w:t>Dukungan keluarga.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43" w:type="dxa"/>
          </w:tcPr>
          <w:p w:rsidR="00111337" w:rsidRPr="0089358B" w:rsidRDefault="00111337" w:rsidP="00E83F4A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spacing w:val="1"/>
              </w:rPr>
              <w:t>Pengambilan keputusan dalam keluarga.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43" w:type="dxa"/>
          </w:tcPr>
          <w:p w:rsidR="00111337" w:rsidRPr="0089358B" w:rsidRDefault="00111337" w:rsidP="00E83F4A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spacing w:val="1"/>
              </w:rPr>
              <w:t>Gizi yang dikonsumsi dan kebiasaan makan.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43" w:type="dxa"/>
          </w:tcPr>
          <w:p w:rsidR="00111337" w:rsidRPr="0089358B" w:rsidRDefault="00111337" w:rsidP="00E83F4A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98599E">
              <w:rPr>
                <w:rFonts w:ascii="Arial" w:hAnsi="Arial" w:cs="Arial"/>
                <w:spacing w:val="1"/>
              </w:rPr>
              <w:t xml:space="preserve">Kebiasaan hidup sehat, merokok, minum minuman, </w:t>
            </w:r>
            <w:r w:rsidRPr="0089358B">
              <w:rPr>
                <w:rFonts w:ascii="Arial" w:hAnsi="Arial" w:cs="Arial"/>
                <w:spacing w:val="1"/>
              </w:rPr>
              <w:t>keras,</w:t>
            </w:r>
            <w:r w:rsidR="00E83F4A">
              <w:rPr>
                <w:rFonts w:ascii="Arial" w:hAnsi="Arial" w:cs="Arial"/>
                <w:spacing w:val="1"/>
              </w:rPr>
              <w:t xml:space="preserve"> </w:t>
            </w:r>
            <w:r w:rsidRPr="0089358B">
              <w:rPr>
                <w:rFonts w:ascii="Arial" w:hAnsi="Arial" w:cs="Arial"/>
                <w:spacing w:val="1"/>
              </w:rPr>
              <w:t>mengkonsumsi obat terlarang.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90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43" w:type="dxa"/>
          </w:tcPr>
          <w:p w:rsidR="00111337" w:rsidRPr="0098599E" w:rsidRDefault="00111337" w:rsidP="00E83F4A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spacing w:val="1"/>
              </w:rPr>
              <w:t>Beban kerja dan kegiatan sehari-hari.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43" w:type="dxa"/>
          </w:tcPr>
          <w:p w:rsidR="00111337" w:rsidRPr="0098599E" w:rsidRDefault="00111337" w:rsidP="00E83F4A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98599E">
              <w:rPr>
                <w:rFonts w:ascii="Arial" w:hAnsi="Arial" w:cs="Arial"/>
                <w:spacing w:val="1"/>
              </w:rPr>
              <w:t>Tempat dan petugas kesehatan yang diinginkan untuk membantu persalinan.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 w:rsidRPr="0089358B">
              <w:rPr>
                <w:rFonts w:ascii="Arial" w:hAnsi="Arial" w:cs="Arial"/>
                <w:b/>
              </w:rPr>
              <w:lastRenderedPageBreak/>
              <w:t>6</w:t>
            </w:r>
          </w:p>
        </w:tc>
        <w:tc>
          <w:tcPr>
            <w:tcW w:w="634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89358B">
              <w:rPr>
                <w:rFonts w:ascii="Arial" w:hAnsi="Arial" w:cs="Arial"/>
                <w:b/>
                <w:bCs/>
                <w:spacing w:val="2"/>
              </w:rPr>
              <w:t>PEMERIKSAAN FISIK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43" w:type="dxa"/>
          </w:tcPr>
          <w:p w:rsidR="00111337" w:rsidRPr="0098599E" w:rsidRDefault="00111337" w:rsidP="00E83F4A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98599E">
              <w:rPr>
                <w:rFonts w:ascii="Arial" w:hAnsi="Arial" w:cs="Arial"/>
                <w:spacing w:val="1"/>
              </w:rPr>
              <w:t xml:space="preserve">Memperhatikan tingkat energi ibu, keadaan emosi dan posturnya </w:t>
            </w:r>
            <w:r w:rsidRPr="0089358B">
              <w:rPr>
                <w:rFonts w:ascii="Arial" w:hAnsi="Arial" w:cs="Arial"/>
                <w:spacing w:val="1"/>
              </w:rPr>
              <w:t>selama melakukan pemeriksaan.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43" w:type="dxa"/>
          </w:tcPr>
          <w:p w:rsidR="00111337" w:rsidRPr="0098599E" w:rsidRDefault="00111337" w:rsidP="00E83F4A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spacing w:val="1"/>
              </w:rPr>
              <w:t>Menjelaskan seluruh prosedur sambil melakukan pemeriksaan.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43" w:type="dxa"/>
          </w:tcPr>
          <w:p w:rsidR="00111337" w:rsidRPr="0089358B" w:rsidRDefault="00111337" w:rsidP="00E83F4A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98599E">
              <w:rPr>
                <w:rFonts w:ascii="Arial" w:hAnsi="Arial" w:cs="Arial"/>
                <w:spacing w:val="1"/>
              </w:rPr>
              <w:t>Mengajukan pertanyaan lebi</w:t>
            </w:r>
            <w:r>
              <w:rPr>
                <w:rFonts w:ascii="Arial" w:hAnsi="Arial" w:cs="Arial"/>
                <w:spacing w:val="1"/>
              </w:rPr>
              <w:t>h lanjut untuk klarifikasi sam</w:t>
            </w:r>
            <w:r w:rsidRPr="0098599E">
              <w:rPr>
                <w:rFonts w:ascii="Arial" w:hAnsi="Arial" w:cs="Arial"/>
                <w:spacing w:val="1"/>
              </w:rPr>
              <w:t>bil melakukan pemeriksaan sesuai dengan kebutuhan dan kelayakan.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 w:rsidRPr="0089358B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634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spacing w:val="3"/>
              </w:rPr>
            </w:pPr>
            <w:r w:rsidRPr="0089358B">
              <w:rPr>
                <w:rFonts w:ascii="Arial" w:hAnsi="Arial" w:cs="Arial"/>
                <w:b/>
                <w:spacing w:val="7"/>
              </w:rPr>
              <w:t>TANDA-TANDA VITAL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343" w:type="dxa"/>
          </w:tcPr>
          <w:p w:rsidR="00111337" w:rsidRPr="0098599E" w:rsidRDefault="00111337" w:rsidP="00E83F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spacing w:val="1"/>
              </w:rPr>
              <w:t>Menyiapkan alat-alat didekat klien</w:t>
            </w:r>
            <w:r w:rsidRPr="0098599E">
              <w:rPr>
                <w:rFonts w:ascii="Arial" w:hAnsi="Arial" w:cs="Arial"/>
                <w:spacing w:val="1"/>
              </w:rPr>
              <w:t>.</w:t>
            </w:r>
          </w:p>
          <w:p w:rsidR="00111337" w:rsidRPr="0098599E" w:rsidRDefault="00111337" w:rsidP="00E83F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98599E">
              <w:rPr>
                <w:rFonts w:ascii="Arial" w:hAnsi="Arial" w:cs="Arial"/>
                <w:spacing w:val="1"/>
              </w:rPr>
              <w:t>Siapkan alat-alat dan perlengkapan secara ergonomic.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343" w:type="dxa"/>
          </w:tcPr>
          <w:p w:rsidR="00111337" w:rsidRPr="0098599E" w:rsidRDefault="00111337" w:rsidP="00E83F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98599E">
              <w:rPr>
                <w:rFonts w:ascii="Arial" w:hAnsi="Arial" w:cs="Arial"/>
                <w:spacing w:val="1"/>
              </w:rPr>
              <w:t>Mencuci tangan dengan menggunakan saburi dan air mengalir lalu rnengeringkannya.</w:t>
            </w:r>
          </w:p>
          <w:p w:rsidR="00111337" w:rsidRPr="0098599E" w:rsidRDefault="00111337" w:rsidP="00E83F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98599E">
              <w:rPr>
                <w:rFonts w:ascii="Arial" w:hAnsi="Arial" w:cs="Arial"/>
                <w:spacing w:val="1"/>
              </w:rPr>
              <w:t>Untuk pencegahan infeksi sebelum melaksanakan tindakan. Lepaskan semua perhiasan dari lengan dan tangan.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343" w:type="dxa"/>
          </w:tcPr>
          <w:p w:rsidR="00111337" w:rsidRPr="0098599E" w:rsidRDefault="00111337" w:rsidP="00E83F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spacing w:val="1"/>
              </w:rPr>
              <w:t xml:space="preserve">Mengukur tinggi dan berat </w:t>
            </w:r>
            <w:r w:rsidRPr="0098599E">
              <w:rPr>
                <w:rFonts w:ascii="Arial" w:hAnsi="Arial" w:cs="Arial"/>
                <w:spacing w:val="1"/>
              </w:rPr>
              <w:t>badan.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343" w:type="dxa"/>
          </w:tcPr>
          <w:p w:rsidR="00111337" w:rsidRPr="0098599E" w:rsidRDefault="00111337" w:rsidP="00E83F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spacing w:val="1"/>
              </w:rPr>
              <w:t>Mengukur tekanan darah, nadi, dan suhu.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343" w:type="dxa"/>
          </w:tcPr>
          <w:p w:rsidR="00111337" w:rsidRPr="0098599E" w:rsidRDefault="00111337" w:rsidP="00E83F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98599E">
              <w:rPr>
                <w:rFonts w:ascii="Arial" w:hAnsi="Arial" w:cs="Arial"/>
                <w:spacing w:val="1"/>
              </w:rPr>
              <w:t xml:space="preserve">Meminta ibu untuk melepaskan pakaian dan menawarkan kain </w:t>
            </w:r>
            <w:r w:rsidRPr="0089358B">
              <w:rPr>
                <w:rFonts w:ascii="Arial" w:hAnsi="Arial" w:cs="Arial"/>
                <w:spacing w:val="1"/>
              </w:rPr>
              <w:t>linen untuk penutup tubuh (atau meminta ibu untuk melonggarkan pakaiannya).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43" w:type="dxa"/>
          </w:tcPr>
          <w:p w:rsidR="00111337" w:rsidRPr="0089358B" w:rsidRDefault="00111337" w:rsidP="00E83F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</w:rPr>
            </w:pPr>
            <w:r w:rsidRPr="0089358B">
              <w:rPr>
                <w:rFonts w:ascii="Arial" w:hAnsi="Arial" w:cs="Arial"/>
                <w:spacing w:val="1"/>
              </w:rPr>
              <w:t xml:space="preserve">Membantu ibu berbaring di </w:t>
            </w:r>
            <w:r w:rsidRPr="0089358B">
              <w:rPr>
                <w:rFonts w:ascii="Arial" w:hAnsi="Arial" w:cs="Arial"/>
                <w:iCs/>
                <w:spacing w:val="-1"/>
              </w:rPr>
              <w:t xml:space="preserve">meja </w:t>
            </w:r>
            <w:r w:rsidRPr="0089358B">
              <w:rPr>
                <w:rFonts w:ascii="Arial" w:hAnsi="Arial" w:cs="Arial"/>
                <w:spacing w:val="-1"/>
              </w:rPr>
              <w:t>pemeriksaan.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 w:rsidRPr="0089358B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634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89358B">
              <w:rPr>
                <w:rFonts w:ascii="Arial" w:hAnsi="Arial" w:cs="Arial"/>
                <w:b/>
                <w:bCs/>
                <w:spacing w:val="1"/>
              </w:rPr>
              <w:t>KEPALA DAN LEHER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43" w:type="dxa"/>
          </w:tcPr>
          <w:p w:rsidR="00111337" w:rsidRPr="0098599E" w:rsidRDefault="00111337" w:rsidP="00E83F4A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spacing w:val="1"/>
              </w:rPr>
              <w:t>Memeriksa apakah ada oedema pada wajah.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43" w:type="dxa"/>
          </w:tcPr>
          <w:p w:rsidR="00111337" w:rsidRPr="0098599E" w:rsidRDefault="00111337" w:rsidP="00E83F4A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spacing w:val="1"/>
              </w:rPr>
              <w:t xml:space="preserve">Memeriksa apakah mata </w:t>
            </w:r>
            <w:r w:rsidRPr="0098599E">
              <w:rPr>
                <w:rFonts w:ascii="Arial" w:hAnsi="Arial" w:cs="Arial"/>
                <w:spacing w:val="1"/>
              </w:rPr>
              <w:t>:</w:t>
            </w:r>
          </w:p>
          <w:p w:rsidR="00111337" w:rsidRPr="0098599E" w:rsidRDefault="00111337" w:rsidP="00E83F4A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98599E">
              <w:rPr>
                <w:rFonts w:ascii="Arial" w:hAnsi="Arial" w:cs="Arial"/>
                <w:spacing w:val="1"/>
              </w:rPr>
              <w:t>Pucat pada kelopak bagian bawah.</w:t>
            </w:r>
          </w:p>
          <w:p w:rsidR="00111337" w:rsidRPr="0089358B" w:rsidRDefault="00111337" w:rsidP="00E83F4A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spacing w:val="1"/>
              </w:rPr>
              <w:t>Berwama kuning (jaundice) pada sclera.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43" w:type="dxa"/>
          </w:tcPr>
          <w:p w:rsidR="00111337" w:rsidRPr="0089358B" w:rsidRDefault="00111337" w:rsidP="00E83F4A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98599E">
              <w:rPr>
                <w:rFonts w:ascii="Arial" w:hAnsi="Arial" w:cs="Arial"/>
                <w:spacing w:val="1"/>
              </w:rPr>
              <w:t>Memeriksa apakah rahang pucat dan memeriksa gigi.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43" w:type="dxa"/>
          </w:tcPr>
          <w:p w:rsidR="00111337" w:rsidRPr="0098599E" w:rsidRDefault="00111337" w:rsidP="00E83F4A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spacing w:val="1"/>
              </w:rPr>
              <w:t>Memeriksa leher dan meraba leher untuk mengetahui</w:t>
            </w:r>
            <w:r w:rsidRPr="0098599E">
              <w:rPr>
                <w:rFonts w:ascii="Arial" w:hAnsi="Arial" w:cs="Arial"/>
                <w:spacing w:val="1"/>
              </w:rPr>
              <w:t xml:space="preserve">: </w:t>
            </w:r>
          </w:p>
          <w:p w:rsidR="00111337" w:rsidRPr="0098599E" w:rsidRDefault="00111337" w:rsidP="00E83F4A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98599E">
              <w:rPr>
                <w:rFonts w:ascii="Arial" w:hAnsi="Arial" w:cs="Arial"/>
                <w:spacing w:val="1"/>
              </w:rPr>
              <w:t>Pembesaran kelenjar thyroid.</w:t>
            </w:r>
          </w:p>
          <w:p w:rsidR="00111337" w:rsidRPr="0098599E" w:rsidRDefault="00111337" w:rsidP="00E83F4A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98599E">
              <w:rPr>
                <w:rFonts w:ascii="Arial" w:hAnsi="Arial" w:cs="Arial"/>
                <w:spacing w:val="1"/>
              </w:rPr>
              <w:t>Pembesaran pembuluh limfe.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 w:rsidRPr="0089358B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634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b/>
                <w:bCs/>
                <w:spacing w:val="1"/>
              </w:rPr>
              <w:t>PAYUDARA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343" w:type="dxa"/>
          </w:tcPr>
          <w:p w:rsidR="00111337" w:rsidRPr="00847DC6" w:rsidRDefault="00111337" w:rsidP="00E83F4A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spacing w:val="1"/>
              </w:rPr>
              <w:t xml:space="preserve">Dengan posisi tangan klien disamping, lalu memeriksa </w:t>
            </w:r>
            <w:r w:rsidRPr="0089358B">
              <w:rPr>
                <w:rFonts w:ascii="Arial" w:hAnsi="Arial" w:cs="Arial"/>
                <w:spacing w:val="1"/>
              </w:rPr>
              <w:lastRenderedPageBreak/>
              <w:t>payudara</w:t>
            </w:r>
            <w:r w:rsidRPr="00847DC6">
              <w:rPr>
                <w:rFonts w:ascii="Arial" w:hAnsi="Arial" w:cs="Arial"/>
                <w:spacing w:val="1"/>
              </w:rPr>
              <w:t xml:space="preserve"> :</w:t>
            </w:r>
          </w:p>
          <w:p w:rsidR="00111337" w:rsidRPr="00847DC6" w:rsidRDefault="00111337" w:rsidP="00E83F4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spacing w:val="1"/>
              </w:rPr>
              <w:t>Bentuk, ukuran dan kesimetrisan.</w:t>
            </w:r>
          </w:p>
          <w:p w:rsidR="00111337" w:rsidRPr="00847DC6" w:rsidRDefault="00111337" w:rsidP="00E83F4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47DC6">
              <w:rPr>
                <w:rFonts w:ascii="Arial" w:hAnsi="Arial" w:cs="Arial"/>
                <w:spacing w:val="1"/>
              </w:rPr>
              <w:t>Putting payudara menonjol atau masuk kedalam.</w:t>
            </w:r>
          </w:p>
          <w:p w:rsidR="00111337" w:rsidRPr="00847DC6" w:rsidRDefault="00111337" w:rsidP="00E83F4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47DC6">
              <w:rPr>
                <w:rFonts w:ascii="Arial" w:hAnsi="Arial" w:cs="Arial"/>
                <w:spacing w:val="1"/>
              </w:rPr>
              <w:t>Adanya kolostrum atau cairan lain.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343" w:type="dxa"/>
          </w:tcPr>
          <w:p w:rsidR="00111337" w:rsidRPr="0089358B" w:rsidRDefault="00111337" w:rsidP="00E83F4A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47DC6">
              <w:rPr>
                <w:rFonts w:ascii="Arial" w:hAnsi="Arial" w:cs="Arial"/>
                <w:spacing w:val="1"/>
              </w:rPr>
              <w:t>Pada saat klien mengangkat tangan ke atas kepala, memeriksa payudara untuk mengetahui adanya retraksi atau dimpling.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343" w:type="dxa"/>
          </w:tcPr>
          <w:p w:rsidR="00111337" w:rsidRPr="00847DC6" w:rsidRDefault="00111337" w:rsidP="00E83F4A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47DC6">
              <w:rPr>
                <w:rFonts w:ascii="Arial" w:hAnsi="Arial" w:cs="Arial"/>
                <w:spacing w:val="1"/>
              </w:rPr>
              <w:t xml:space="preserve">Klien berbaring dengan, tangan kiri diatas, lekukan palpasi secara </w:t>
            </w:r>
            <w:r w:rsidRPr="0089358B">
              <w:rPr>
                <w:rFonts w:ascii="Arial" w:hAnsi="Arial" w:cs="Arial"/>
                <w:spacing w:val="1"/>
              </w:rPr>
              <w:t xml:space="preserve">sistematis pada payudara sebelah kiri (lakukan secara bergantian), </w:t>
            </w:r>
            <w:r w:rsidRPr="00847DC6">
              <w:rPr>
                <w:rFonts w:ascii="Arial" w:hAnsi="Arial" w:cs="Arial"/>
                <w:spacing w:val="1"/>
              </w:rPr>
              <w:t xml:space="preserve">lakukan dari arah payudara, axilla dan putting, kalau-kalau </w:t>
            </w:r>
            <w:r w:rsidRPr="0089358B">
              <w:rPr>
                <w:rFonts w:ascii="Arial" w:hAnsi="Arial" w:cs="Arial"/>
                <w:spacing w:val="1"/>
              </w:rPr>
              <w:t xml:space="preserve">terdapat </w:t>
            </w:r>
            <w:r w:rsidRPr="00847DC6">
              <w:rPr>
                <w:rFonts w:ascii="Arial" w:hAnsi="Arial" w:cs="Arial"/>
                <w:spacing w:val="1"/>
              </w:rPr>
              <w:t>:</w:t>
            </w:r>
          </w:p>
          <w:p w:rsidR="00111337" w:rsidRPr="00847DC6" w:rsidRDefault="00111337" w:rsidP="00E83F4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47DC6">
              <w:rPr>
                <w:rFonts w:ascii="Arial" w:hAnsi="Arial" w:cs="Arial"/>
                <w:spacing w:val="1"/>
              </w:rPr>
              <w:t>Massa.</w:t>
            </w:r>
          </w:p>
          <w:p w:rsidR="00111337" w:rsidRPr="00847DC6" w:rsidRDefault="00111337" w:rsidP="00E83F4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47DC6">
              <w:rPr>
                <w:rFonts w:ascii="Arial" w:hAnsi="Arial" w:cs="Arial"/>
                <w:spacing w:val="1"/>
              </w:rPr>
              <w:t>Pembesaran pembuluh limfe.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9358B">
              <w:rPr>
                <w:rFonts w:ascii="Arial" w:hAnsi="Arial" w:cs="Arial"/>
                <w:b/>
                <w:spacing w:val="-5"/>
              </w:rPr>
              <w:t>10</w:t>
            </w:r>
          </w:p>
        </w:tc>
        <w:tc>
          <w:tcPr>
            <w:tcW w:w="6343" w:type="dxa"/>
          </w:tcPr>
          <w:p w:rsidR="00111337" w:rsidRPr="0089358B" w:rsidRDefault="00111337" w:rsidP="00E83F4A">
            <w:pPr>
              <w:widowControl w:val="0"/>
              <w:tabs>
                <w:tab w:val="left" w:pos="7488"/>
              </w:tabs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spacing w:val="2"/>
              </w:rPr>
            </w:pPr>
            <w:r w:rsidRPr="0089358B">
              <w:rPr>
                <w:rFonts w:ascii="Arial" w:hAnsi="Arial" w:cs="Arial"/>
                <w:b/>
                <w:bCs/>
                <w:spacing w:val="3"/>
              </w:rPr>
              <w:t>ABDOMEN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spacing w:val="-5"/>
              </w:rPr>
            </w:pPr>
          </w:p>
        </w:tc>
        <w:tc>
          <w:tcPr>
            <w:tcW w:w="6343" w:type="dxa"/>
          </w:tcPr>
          <w:p w:rsidR="00111337" w:rsidRPr="00847DC6" w:rsidRDefault="00111337" w:rsidP="00E83F4A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spacing w:val="1"/>
              </w:rPr>
              <w:t>Memeriksa apakah ada bekas luka operasi.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spacing w:val="-5"/>
              </w:rPr>
            </w:pPr>
          </w:p>
        </w:tc>
        <w:tc>
          <w:tcPr>
            <w:tcW w:w="6343" w:type="dxa"/>
          </w:tcPr>
          <w:p w:rsidR="00111337" w:rsidRPr="0089358B" w:rsidRDefault="00111337" w:rsidP="00E83F4A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47DC6">
              <w:rPr>
                <w:rFonts w:ascii="Arial" w:hAnsi="Arial" w:cs="Arial"/>
                <w:spacing w:val="1"/>
              </w:rPr>
              <w:t>Mengukur tinggi fundus uteri menggunakan tangan (kalau &gt; 12 minggu) dan menggunakan pita pengukur (kalau &gt; 22 minggu).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spacing w:val="-5"/>
              </w:rPr>
            </w:pPr>
          </w:p>
        </w:tc>
        <w:tc>
          <w:tcPr>
            <w:tcW w:w="6343" w:type="dxa"/>
          </w:tcPr>
          <w:p w:rsidR="00111337" w:rsidRPr="0089358B" w:rsidRDefault="00111337" w:rsidP="00E83F4A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spacing w:val="1"/>
              </w:rPr>
              <w:t xml:space="preserve">Melakukan palpasi pada abdomen untuk mengetahui letak </w:t>
            </w:r>
            <w:r w:rsidRPr="00847DC6">
              <w:rPr>
                <w:rFonts w:ascii="Arial" w:hAnsi="Arial" w:cs="Arial"/>
                <w:spacing w:val="1"/>
              </w:rPr>
              <w:t>presentasi, posisi dan penurunan kepala janin.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spacing w:val="-5"/>
              </w:rPr>
            </w:pPr>
          </w:p>
        </w:tc>
        <w:tc>
          <w:tcPr>
            <w:tcW w:w="6343" w:type="dxa"/>
          </w:tcPr>
          <w:p w:rsidR="00111337" w:rsidRPr="0089358B" w:rsidRDefault="00111337" w:rsidP="00E83F4A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47DC6">
              <w:rPr>
                <w:rFonts w:ascii="Arial" w:hAnsi="Arial" w:cs="Arial"/>
                <w:spacing w:val="1"/>
              </w:rPr>
              <w:t>Menghitung denyut jantung janin (dengan feteskop jika &gt; 18 minggu).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spacing w:val="-5"/>
              </w:rPr>
            </w:pPr>
            <w:r w:rsidRPr="0089358B">
              <w:rPr>
                <w:rFonts w:ascii="Arial" w:hAnsi="Arial" w:cs="Arial"/>
                <w:b/>
                <w:spacing w:val="3"/>
              </w:rPr>
              <w:t>11</w:t>
            </w:r>
          </w:p>
        </w:tc>
        <w:tc>
          <w:tcPr>
            <w:tcW w:w="6343" w:type="dxa"/>
          </w:tcPr>
          <w:p w:rsidR="00111337" w:rsidRPr="0089358B" w:rsidRDefault="00111337" w:rsidP="00E83F4A">
            <w:pPr>
              <w:widowControl w:val="0"/>
              <w:tabs>
                <w:tab w:val="left" w:pos="7488"/>
              </w:tabs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spacing w:val="5"/>
              </w:rPr>
            </w:pPr>
            <w:r w:rsidRPr="0089358B">
              <w:rPr>
                <w:rFonts w:ascii="Arial" w:hAnsi="Arial" w:cs="Arial"/>
                <w:b/>
                <w:bCs/>
                <w:spacing w:val="1"/>
              </w:rPr>
              <w:t>TANGAN DAN KAKI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spacing w:val="-5"/>
              </w:rPr>
            </w:pPr>
          </w:p>
        </w:tc>
        <w:tc>
          <w:tcPr>
            <w:tcW w:w="6343" w:type="dxa"/>
          </w:tcPr>
          <w:p w:rsidR="00111337" w:rsidRPr="00847DC6" w:rsidRDefault="00111337" w:rsidP="00E83F4A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47DC6">
              <w:rPr>
                <w:rFonts w:ascii="Arial" w:hAnsi="Arial" w:cs="Arial"/>
                <w:spacing w:val="1"/>
              </w:rPr>
              <w:t>Memeriksa apakah tenaga dan kaki</w:t>
            </w:r>
          </w:p>
          <w:p w:rsidR="00111337" w:rsidRPr="0089358B" w:rsidRDefault="00111337" w:rsidP="00E83F4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spacing w:val="1"/>
              </w:rPr>
              <w:t>Oedema</w:t>
            </w:r>
          </w:p>
          <w:p w:rsidR="00111337" w:rsidRPr="00847DC6" w:rsidRDefault="00111337" w:rsidP="00E83F4A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47DC6">
              <w:rPr>
                <w:rFonts w:ascii="Arial" w:hAnsi="Arial" w:cs="Arial"/>
                <w:spacing w:val="1"/>
              </w:rPr>
              <w:t>Pucat pada kuku kaki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spacing w:val="-5"/>
              </w:rPr>
            </w:pPr>
          </w:p>
        </w:tc>
        <w:tc>
          <w:tcPr>
            <w:tcW w:w="6343" w:type="dxa"/>
          </w:tcPr>
          <w:p w:rsidR="00111337" w:rsidRPr="00847DC6" w:rsidRDefault="00111337" w:rsidP="00E83F4A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spacing w:val="1"/>
              </w:rPr>
              <w:t>Memeriksa dan meraba kaki untuk</w:t>
            </w:r>
            <w:r w:rsidRPr="00847DC6">
              <w:rPr>
                <w:rFonts w:ascii="Arial" w:hAnsi="Arial" w:cs="Arial"/>
                <w:spacing w:val="1"/>
              </w:rPr>
              <w:t>mengetahui adanya varises.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9358B">
              <w:rPr>
                <w:rFonts w:ascii="Arial" w:hAnsi="Arial" w:cs="Arial"/>
                <w:b/>
                <w:spacing w:val="-7"/>
              </w:rPr>
              <w:t>12</w:t>
            </w:r>
          </w:p>
        </w:tc>
        <w:tc>
          <w:tcPr>
            <w:tcW w:w="6343" w:type="dxa"/>
          </w:tcPr>
          <w:p w:rsidR="00111337" w:rsidRPr="0089358B" w:rsidRDefault="00111337" w:rsidP="00E83F4A">
            <w:pPr>
              <w:widowControl w:val="0"/>
              <w:tabs>
                <w:tab w:val="left" w:pos="7488"/>
              </w:tabs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spacing w:val="2"/>
              </w:rPr>
            </w:pPr>
            <w:r w:rsidRPr="0089358B">
              <w:rPr>
                <w:rFonts w:ascii="Arial" w:hAnsi="Arial" w:cs="Arial"/>
                <w:b/>
                <w:spacing w:val="10"/>
              </w:rPr>
              <w:t>PANGGUL GENITALIA LUAR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spacing w:val="-5"/>
              </w:rPr>
            </w:pPr>
          </w:p>
        </w:tc>
        <w:tc>
          <w:tcPr>
            <w:tcW w:w="6343" w:type="dxa"/>
          </w:tcPr>
          <w:p w:rsidR="00111337" w:rsidRPr="00847DC6" w:rsidRDefault="00111337" w:rsidP="00E83F4A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>
              <w:rPr>
                <w:rFonts w:ascii="Arial" w:hAnsi="Arial" w:cs="Arial"/>
                <w:spacing w:val="1"/>
              </w:rPr>
              <w:t xml:space="preserve">  </w:t>
            </w:r>
            <w:r w:rsidRPr="00847DC6">
              <w:rPr>
                <w:rFonts w:ascii="Arial" w:hAnsi="Arial" w:cs="Arial"/>
                <w:spacing w:val="1"/>
              </w:rPr>
              <w:t>Membantu ibu mengambil posisi untuk pemeriksaan panggul dan menutup tubuh untuk menjaga privasi.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spacing w:val="-5"/>
              </w:rPr>
            </w:pPr>
          </w:p>
        </w:tc>
        <w:tc>
          <w:tcPr>
            <w:tcW w:w="6343" w:type="dxa"/>
          </w:tcPr>
          <w:p w:rsidR="00111337" w:rsidRPr="0089358B" w:rsidRDefault="00111337" w:rsidP="00E83F4A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spacing w:val="1"/>
              </w:rPr>
              <w:t>Memakai sarung tangan.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spacing w:val="-5"/>
              </w:rPr>
            </w:pPr>
          </w:p>
        </w:tc>
        <w:tc>
          <w:tcPr>
            <w:tcW w:w="6343" w:type="dxa"/>
          </w:tcPr>
          <w:p w:rsidR="00111337" w:rsidRPr="00847DC6" w:rsidRDefault="00111337" w:rsidP="00E83F4A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spacing w:val="1"/>
              </w:rPr>
              <w:t xml:space="preserve">Memisahkan labia </w:t>
            </w:r>
            <w:r w:rsidRPr="00847DC6">
              <w:rPr>
                <w:rFonts w:ascii="Arial" w:hAnsi="Arial" w:cs="Arial"/>
                <w:spacing w:val="1"/>
              </w:rPr>
              <w:t>mayora dan memeriksa labia minora, kemudian klitoris, lubang aretra, dan introitus vagina untuk melihat adanya :</w:t>
            </w:r>
          </w:p>
          <w:p w:rsidR="00111337" w:rsidRPr="00847DC6" w:rsidRDefault="00111337" w:rsidP="00E83F4A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47DC6">
              <w:rPr>
                <w:rFonts w:ascii="Arial" w:hAnsi="Arial" w:cs="Arial"/>
                <w:spacing w:val="1"/>
              </w:rPr>
              <w:t>Tukak atau luka.</w:t>
            </w:r>
          </w:p>
          <w:p w:rsidR="00111337" w:rsidRPr="0089358B" w:rsidRDefault="00111337" w:rsidP="00E83F4A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spacing w:val="1"/>
              </w:rPr>
              <w:t>Varises.</w:t>
            </w:r>
          </w:p>
          <w:p w:rsidR="00111337" w:rsidRPr="00847DC6" w:rsidRDefault="00111337" w:rsidP="00E83F4A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47DC6">
              <w:rPr>
                <w:rFonts w:ascii="Arial" w:hAnsi="Arial" w:cs="Arial"/>
                <w:spacing w:val="1"/>
              </w:rPr>
              <w:t>Cairan (warna, konsistensi, jumlah, bau).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spacing w:val="-5"/>
              </w:rPr>
            </w:pPr>
          </w:p>
        </w:tc>
        <w:tc>
          <w:tcPr>
            <w:tcW w:w="6343" w:type="dxa"/>
          </w:tcPr>
          <w:p w:rsidR="00111337" w:rsidRPr="0089358B" w:rsidRDefault="00111337" w:rsidP="00E83F4A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47DC6">
              <w:rPr>
                <w:rFonts w:ascii="Arial" w:hAnsi="Arial" w:cs="Arial"/>
                <w:spacing w:val="1"/>
              </w:rPr>
              <w:t xml:space="preserve">Mengurut urethra dan pembuluh skene untuk mengeluarkan </w:t>
            </w:r>
            <w:r w:rsidRPr="0089358B">
              <w:rPr>
                <w:rFonts w:ascii="Arial" w:hAnsi="Arial" w:cs="Arial"/>
                <w:spacing w:val="1"/>
              </w:rPr>
              <w:t>cairan nanah dan darah (bila ada).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spacing w:val="-5"/>
              </w:rPr>
            </w:pPr>
          </w:p>
        </w:tc>
        <w:tc>
          <w:tcPr>
            <w:tcW w:w="6343" w:type="dxa"/>
          </w:tcPr>
          <w:p w:rsidR="00111337" w:rsidRPr="00847DC6" w:rsidRDefault="00111337" w:rsidP="00E83F4A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47DC6">
              <w:rPr>
                <w:rFonts w:ascii="Arial" w:hAnsi="Arial" w:cs="Arial"/>
                <w:spacing w:val="1"/>
              </w:rPr>
              <w:t>Melakukan palpasi pada kelenjar bartholini untuk mengetahui adanya :</w:t>
            </w:r>
          </w:p>
          <w:p w:rsidR="00111337" w:rsidRPr="0089358B" w:rsidRDefault="00111337" w:rsidP="00E83F4A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spacing w:val="1"/>
              </w:rPr>
              <w:t>Pembengkakan.</w:t>
            </w:r>
          </w:p>
          <w:p w:rsidR="00111337" w:rsidRPr="00847DC6" w:rsidRDefault="00111337" w:rsidP="00E83F4A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47DC6">
              <w:rPr>
                <w:rFonts w:ascii="Arial" w:hAnsi="Arial" w:cs="Arial"/>
                <w:spacing w:val="1"/>
              </w:rPr>
              <w:t>Massa atau kista.</w:t>
            </w:r>
          </w:p>
          <w:p w:rsidR="00111337" w:rsidRPr="00847DC6" w:rsidRDefault="00111337" w:rsidP="00E83F4A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47DC6">
              <w:rPr>
                <w:rFonts w:ascii="Arial" w:hAnsi="Arial" w:cs="Arial"/>
                <w:spacing w:val="1"/>
              </w:rPr>
              <w:t>Cairan.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spacing w:val="-5"/>
              </w:rPr>
            </w:pPr>
          </w:p>
        </w:tc>
        <w:tc>
          <w:tcPr>
            <w:tcW w:w="6343" w:type="dxa"/>
          </w:tcPr>
          <w:p w:rsidR="00111337" w:rsidRPr="00847DC6" w:rsidRDefault="00111337" w:rsidP="00E83F4A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47DC6">
              <w:rPr>
                <w:rFonts w:ascii="Arial" w:hAnsi="Arial" w:cs="Arial"/>
                <w:spacing w:val="1"/>
              </w:rPr>
              <w:t>Sambil melakukan pemeriksaan selalu mengamati wajah ibu untuk mengetahui apakah ibu merasakan nyeri atau sakit karena prosedur ini.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spacing w:val="-5"/>
              </w:rPr>
            </w:pPr>
            <w:r w:rsidRPr="0089358B">
              <w:rPr>
                <w:rFonts w:ascii="Arial" w:hAnsi="Arial" w:cs="Arial"/>
                <w:b/>
                <w:spacing w:val="-1"/>
              </w:rPr>
              <w:t>13</w:t>
            </w:r>
          </w:p>
        </w:tc>
        <w:tc>
          <w:tcPr>
            <w:tcW w:w="634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9358B">
              <w:rPr>
                <w:rFonts w:ascii="Arial" w:hAnsi="Arial" w:cs="Arial"/>
                <w:b/>
                <w:bCs/>
                <w:spacing w:val="3"/>
              </w:rPr>
              <w:t>PANGGUL</w:t>
            </w:r>
            <w:r w:rsidRPr="0089358B">
              <w:rPr>
                <w:rFonts w:ascii="Arial" w:hAnsi="Arial" w:cs="Arial"/>
                <w:b/>
                <w:bCs/>
              </w:rPr>
              <w:t xml:space="preserve"> : </w:t>
            </w:r>
            <w:r w:rsidRPr="0089358B">
              <w:rPr>
                <w:rFonts w:ascii="Arial" w:hAnsi="Arial" w:cs="Arial"/>
                <w:b/>
                <w:bCs/>
              </w:rPr>
              <w:tab/>
            </w:r>
            <w:r w:rsidRPr="0089358B">
              <w:rPr>
                <w:rFonts w:ascii="Arial" w:hAnsi="Arial" w:cs="Arial"/>
                <w:b/>
                <w:bCs/>
                <w:spacing w:val="1"/>
              </w:rPr>
              <w:t xml:space="preserve">PEMERIKSAAN </w:t>
            </w:r>
            <w:r w:rsidRPr="0089358B">
              <w:rPr>
                <w:rFonts w:ascii="Arial" w:hAnsi="Arial" w:cs="Arial"/>
                <w:b/>
                <w:bCs/>
              </w:rPr>
              <w:t xml:space="preserve">MENGGUNAKAN </w:t>
            </w:r>
            <w:r w:rsidRPr="0089358B">
              <w:rPr>
                <w:rFonts w:ascii="Arial" w:hAnsi="Arial" w:cs="Arial"/>
                <w:b/>
                <w:bCs/>
                <w:spacing w:val="2"/>
              </w:rPr>
              <w:t>SPEKULUM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spacing w:val="-5"/>
              </w:rPr>
            </w:pPr>
          </w:p>
        </w:tc>
        <w:tc>
          <w:tcPr>
            <w:tcW w:w="6343" w:type="dxa"/>
          </w:tcPr>
          <w:p w:rsidR="00111337" w:rsidRPr="0089358B" w:rsidRDefault="00111337" w:rsidP="00E83F4A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8"/>
              </w:rPr>
            </w:pPr>
            <w:r w:rsidRPr="005B27F1">
              <w:rPr>
                <w:rFonts w:ascii="Arial" w:hAnsi="Arial" w:cs="Arial"/>
                <w:spacing w:val="1"/>
              </w:rPr>
              <w:t>Memperlihatkan</w:t>
            </w:r>
            <w:r w:rsidRPr="0089358B">
              <w:rPr>
                <w:rFonts w:ascii="Arial" w:hAnsi="Arial" w:cs="Arial"/>
                <w:spacing w:val="4"/>
              </w:rPr>
              <w:t xml:space="preserve"> speculum pada ibu sambil </w:t>
            </w:r>
            <w:r w:rsidRPr="005B27F1">
              <w:rPr>
                <w:rFonts w:ascii="Arial" w:hAnsi="Arial" w:cs="Arial"/>
                <w:spacing w:val="1"/>
              </w:rPr>
              <w:t>menjelaskan</w:t>
            </w:r>
            <w:r w:rsidRPr="0089358B">
              <w:rPr>
                <w:rFonts w:ascii="Arial" w:hAnsi="Arial" w:cs="Arial"/>
                <w:spacing w:val="4"/>
              </w:rPr>
              <w:t xml:space="preserve"> bahwa </w:t>
            </w:r>
            <w:r w:rsidRPr="0089358B">
              <w:rPr>
                <w:rFonts w:ascii="Arial" w:hAnsi="Arial" w:cs="Arial"/>
                <w:spacing w:val="11"/>
              </w:rPr>
              <w:t xml:space="preserve">benda tersebut </w:t>
            </w:r>
            <w:proofErr w:type="gramStart"/>
            <w:r w:rsidRPr="0089358B">
              <w:rPr>
                <w:rFonts w:ascii="Arial" w:hAnsi="Arial" w:cs="Arial"/>
                <w:spacing w:val="11"/>
              </w:rPr>
              <w:t>akan</w:t>
            </w:r>
            <w:proofErr w:type="gramEnd"/>
            <w:r w:rsidRPr="0089358B">
              <w:rPr>
                <w:rFonts w:ascii="Arial" w:hAnsi="Arial" w:cs="Arial"/>
                <w:spacing w:val="11"/>
              </w:rPr>
              <w:t xml:space="preserve"> dimasukan kedalam vagina ibu dan </w:t>
            </w:r>
            <w:r w:rsidRPr="0089358B">
              <w:rPr>
                <w:rFonts w:ascii="Arial" w:hAnsi="Arial" w:cs="Arial"/>
                <w:spacing w:val="1"/>
              </w:rPr>
              <w:t>bagaimana hal ini akan terasa oleh ibu.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spacing w:val="-5"/>
              </w:rPr>
            </w:pPr>
          </w:p>
        </w:tc>
        <w:tc>
          <w:tcPr>
            <w:tcW w:w="6343" w:type="dxa"/>
          </w:tcPr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5B27F1">
              <w:rPr>
                <w:rFonts w:ascii="Arial" w:hAnsi="Arial" w:cs="Arial"/>
                <w:spacing w:val="1"/>
              </w:rPr>
              <w:t xml:space="preserve">Menjelaskan kepada ibu bagaimana caranya agar relaks selama </w:t>
            </w:r>
            <w:r w:rsidRPr="0089358B">
              <w:rPr>
                <w:rFonts w:ascii="Arial" w:hAnsi="Arial" w:cs="Arial"/>
                <w:spacing w:val="1"/>
              </w:rPr>
              <w:t>dilakukan pemeriksaan (</w:t>
            </w:r>
            <w:proofErr w:type="gramStart"/>
            <w:r w:rsidRPr="0089358B">
              <w:rPr>
                <w:rFonts w:ascii="Arial" w:hAnsi="Arial" w:cs="Arial"/>
                <w:spacing w:val="1"/>
              </w:rPr>
              <w:t xml:space="preserve">misal </w:t>
            </w:r>
            <w:r w:rsidRPr="005B27F1">
              <w:rPr>
                <w:rFonts w:ascii="Arial" w:hAnsi="Arial" w:cs="Arial"/>
                <w:spacing w:val="1"/>
              </w:rPr>
              <w:t>:</w:t>
            </w:r>
            <w:proofErr w:type="gramEnd"/>
            <w:r w:rsidRPr="005B27F1">
              <w:rPr>
                <w:rFonts w:ascii="Arial" w:hAnsi="Arial" w:cs="Arial"/>
                <w:spacing w:val="1"/>
              </w:rPr>
              <w:t xml:space="preserve"> bernafas melalui perut atau dada, </w:t>
            </w:r>
            <w:r w:rsidRPr="0089358B">
              <w:rPr>
                <w:rFonts w:ascii="Arial" w:hAnsi="Arial" w:cs="Arial"/>
                <w:spacing w:val="1"/>
              </w:rPr>
              <w:t>lemaskan badan sambil kedua kaki tetap diregangkan).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spacing w:val="-5"/>
              </w:rPr>
            </w:pPr>
          </w:p>
        </w:tc>
        <w:tc>
          <w:tcPr>
            <w:tcW w:w="6343" w:type="dxa"/>
          </w:tcPr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5B27F1">
              <w:rPr>
                <w:rFonts w:ascii="Arial" w:hAnsi="Arial" w:cs="Arial"/>
                <w:spacing w:val="1"/>
              </w:rPr>
              <w:t xml:space="preserve">Meminta ibu untuk mengatakan jika </w:t>
            </w:r>
            <w:proofErr w:type="gramStart"/>
            <w:r w:rsidRPr="005B27F1">
              <w:rPr>
                <w:rFonts w:ascii="Arial" w:hAnsi="Arial" w:cs="Arial"/>
                <w:spacing w:val="1"/>
              </w:rPr>
              <w:t>apa</w:t>
            </w:r>
            <w:proofErr w:type="gramEnd"/>
            <w:r w:rsidRPr="005B27F1">
              <w:rPr>
                <w:rFonts w:ascii="Arial" w:hAnsi="Arial" w:cs="Arial"/>
                <w:spacing w:val="1"/>
              </w:rPr>
              <w:t xml:space="preserve"> yang dilakukan </w:t>
            </w:r>
            <w:r w:rsidRPr="0089358B">
              <w:rPr>
                <w:rFonts w:ascii="Arial" w:hAnsi="Arial" w:cs="Arial"/>
                <w:spacing w:val="1"/>
              </w:rPr>
              <w:t>menyebabkan ibu tidak nyaman.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spacing w:val="-5"/>
              </w:rPr>
            </w:pPr>
          </w:p>
        </w:tc>
        <w:tc>
          <w:tcPr>
            <w:tcW w:w="6343" w:type="dxa"/>
          </w:tcPr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5B27F1">
              <w:rPr>
                <w:rFonts w:ascii="Arial" w:hAnsi="Arial" w:cs="Arial"/>
                <w:spacing w:val="1"/>
              </w:rPr>
              <w:t>Basahi speculum dengan air DTT atau lumuri dengan jelly</w:t>
            </w:r>
            <w:r w:rsidR="00E83F4A">
              <w:rPr>
                <w:rFonts w:ascii="Arial" w:hAnsi="Arial" w:cs="Arial"/>
                <w:spacing w:val="1"/>
              </w:rPr>
              <w:t xml:space="preserve"> </w:t>
            </w:r>
            <w:r w:rsidRPr="0089358B">
              <w:rPr>
                <w:rFonts w:ascii="Arial" w:hAnsi="Arial" w:cs="Arial"/>
                <w:spacing w:val="1"/>
              </w:rPr>
              <w:t>(jika</w:t>
            </w:r>
            <w:r w:rsidRPr="005B27F1">
              <w:rPr>
                <w:rFonts w:ascii="Arial" w:hAnsi="Arial" w:cs="Arial"/>
                <w:spacing w:val="1"/>
              </w:rPr>
              <w:t xml:space="preserve">tidak ada spesimen yang </w:t>
            </w:r>
            <w:proofErr w:type="gramStart"/>
            <w:r w:rsidRPr="005B27F1">
              <w:rPr>
                <w:rFonts w:ascii="Arial" w:hAnsi="Arial" w:cs="Arial"/>
                <w:spacing w:val="1"/>
              </w:rPr>
              <w:t>akan</w:t>
            </w:r>
            <w:proofErr w:type="gramEnd"/>
            <w:r w:rsidRPr="005B27F1">
              <w:rPr>
                <w:rFonts w:ascii="Arial" w:hAnsi="Arial" w:cs="Arial"/>
                <w:spacing w:val="1"/>
              </w:rPr>
              <w:t xml:space="preserve"> diambil).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spacing w:val="-5"/>
              </w:rPr>
            </w:pPr>
          </w:p>
        </w:tc>
        <w:tc>
          <w:tcPr>
            <w:tcW w:w="6343" w:type="dxa"/>
          </w:tcPr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5B27F1">
              <w:rPr>
                <w:rFonts w:ascii="Arial" w:hAnsi="Arial" w:cs="Arial"/>
                <w:spacing w:val="1"/>
              </w:rPr>
              <w:t xml:space="preserve">Memegang speculum dengan miring, memisahkan bagian labia </w:t>
            </w:r>
            <w:r w:rsidRPr="0089358B">
              <w:rPr>
                <w:rFonts w:ascii="Arial" w:hAnsi="Arial" w:cs="Arial"/>
                <w:spacing w:val="1"/>
              </w:rPr>
              <w:t xml:space="preserve">dengan tangan </w:t>
            </w:r>
            <w:r w:rsidRPr="005B27F1">
              <w:rPr>
                <w:rFonts w:ascii="Arial" w:hAnsi="Arial" w:cs="Arial"/>
                <w:spacing w:val="1"/>
              </w:rPr>
              <w:t xml:space="preserve">kiri sementara tangan kanan memasukkan </w:t>
            </w:r>
            <w:r w:rsidRPr="0089358B">
              <w:rPr>
                <w:rFonts w:ascii="Arial" w:hAnsi="Arial" w:cs="Arial"/>
                <w:spacing w:val="1"/>
              </w:rPr>
              <w:t>speculum dengan hati-hati, hindari menyentuh urethra dan klitoris.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spacing w:val="-5"/>
              </w:rPr>
            </w:pPr>
          </w:p>
        </w:tc>
        <w:tc>
          <w:tcPr>
            <w:tcW w:w="6343" w:type="dxa"/>
          </w:tcPr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spacing w:val="1"/>
              </w:rPr>
              <w:t>Memutar speculum dan membuka (balde</w:t>
            </w:r>
            <w:proofErr w:type="gramStart"/>
            <w:r w:rsidRPr="0089358B">
              <w:rPr>
                <w:rFonts w:ascii="Arial" w:hAnsi="Arial" w:cs="Arial"/>
                <w:spacing w:val="1"/>
              </w:rPr>
              <w:t>)nya</w:t>
            </w:r>
            <w:proofErr w:type="gramEnd"/>
            <w:r w:rsidRPr="0089358B">
              <w:rPr>
                <w:rFonts w:ascii="Arial" w:hAnsi="Arial" w:cs="Arial"/>
                <w:spacing w:val="1"/>
              </w:rPr>
              <w:t xml:space="preserve"> untuk melihat </w:t>
            </w:r>
            <w:r w:rsidRPr="005B27F1">
              <w:rPr>
                <w:rFonts w:ascii="Arial" w:hAnsi="Arial" w:cs="Arial"/>
                <w:spacing w:val="1"/>
              </w:rPr>
              <w:t>serviks.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spacing w:val="-5"/>
              </w:rPr>
            </w:pPr>
          </w:p>
        </w:tc>
        <w:tc>
          <w:tcPr>
            <w:tcW w:w="6343" w:type="dxa"/>
          </w:tcPr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5B27F1">
              <w:rPr>
                <w:rFonts w:ascii="Arial" w:hAnsi="Arial" w:cs="Arial"/>
                <w:spacing w:val="1"/>
              </w:rPr>
              <w:t>Memeriksa serviks untuk melihat adanya :</w:t>
            </w:r>
          </w:p>
          <w:p w:rsidR="00111337" w:rsidRPr="0089358B" w:rsidRDefault="00111337" w:rsidP="00E83F4A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spacing w:val="1"/>
              </w:rPr>
              <w:t>Cairan atau darah.</w:t>
            </w:r>
          </w:p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spacing w:val="1"/>
              </w:rPr>
              <w:t>Adanya luka /lesi.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spacing w:val="-5"/>
              </w:rPr>
            </w:pPr>
          </w:p>
        </w:tc>
        <w:tc>
          <w:tcPr>
            <w:tcW w:w="6343" w:type="dxa"/>
          </w:tcPr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5B27F1">
              <w:rPr>
                <w:rFonts w:ascii="Arial" w:hAnsi="Arial" w:cs="Arial"/>
                <w:spacing w:val="1"/>
              </w:rPr>
              <w:t>Memeriksa dinding vagina untuk melihat adanya:</w:t>
            </w:r>
          </w:p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5B27F1">
              <w:rPr>
                <w:rFonts w:ascii="Arial" w:hAnsi="Arial" w:cs="Arial"/>
                <w:spacing w:val="1"/>
              </w:rPr>
              <w:t>Cairan atau darah.</w:t>
            </w:r>
          </w:p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5B27F1">
              <w:rPr>
                <w:rFonts w:ascii="Arial" w:hAnsi="Arial" w:cs="Arial"/>
                <w:spacing w:val="1"/>
              </w:rPr>
              <w:t>Luka.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spacing w:val="-5"/>
              </w:rPr>
            </w:pPr>
          </w:p>
        </w:tc>
        <w:tc>
          <w:tcPr>
            <w:tcW w:w="6343" w:type="dxa"/>
          </w:tcPr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5B27F1">
              <w:rPr>
                <w:rFonts w:ascii="Arial" w:hAnsi="Arial" w:cs="Arial"/>
                <w:spacing w:val="1"/>
              </w:rPr>
              <w:t>Menutup dan mengeluarkan speculum dengan hati-hati dengan posisi miring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spacing w:val="-5"/>
              </w:rPr>
            </w:pPr>
            <w:r w:rsidRPr="0089358B"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634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spacing w:val="3"/>
              </w:rPr>
            </w:pPr>
            <w:r w:rsidRPr="0089358B">
              <w:rPr>
                <w:rFonts w:ascii="Arial" w:hAnsi="Arial" w:cs="Arial"/>
                <w:b/>
                <w:bCs/>
                <w:spacing w:val="2"/>
              </w:rPr>
              <w:t xml:space="preserve">PANGGUL </w:t>
            </w:r>
            <w:r w:rsidRPr="0089358B">
              <w:rPr>
                <w:rFonts w:ascii="Arial" w:hAnsi="Arial" w:cs="Arial"/>
                <w:b/>
                <w:bCs/>
              </w:rPr>
              <w:t xml:space="preserve">: </w:t>
            </w:r>
            <w:r w:rsidRPr="0089358B">
              <w:rPr>
                <w:rFonts w:ascii="Arial" w:hAnsi="Arial" w:cs="Arial"/>
                <w:b/>
                <w:bCs/>
                <w:spacing w:val="1"/>
              </w:rPr>
              <w:t xml:space="preserve">PEMERIKSAAN </w:t>
            </w:r>
            <w:r w:rsidRPr="0089358B">
              <w:rPr>
                <w:rFonts w:ascii="Arial" w:hAnsi="Arial" w:cs="Arial"/>
                <w:b/>
                <w:spacing w:val="11"/>
              </w:rPr>
              <w:t>BIMANUAL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spacing w:val="-5"/>
              </w:rPr>
            </w:pPr>
          </w:p>
        </w:tc>
        <w:tc>
          <w:tcPr>
            <w:tcW w:w="6343" w:type="dxa"/>
          </w:tcPr>
          <w:p w:rsidR="00111337" w:rsidRPr="0089358B" w:rsidRDefault="00111337" w:rsidP="00E83F4A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5B27F1">
              <w:rPr>
                <w:rFonts w:ascii="Arial" w:hAnsi="Arial" w:cs="Arial"/>
                <w:spacing w:val="1"/>
              </w:rPr>
              <w:t xml:space="preserve">Menjelaskan </w:t>
            </w:r>
            <w:r w:rsidRPr="0089358B">
              <w:rPr>
                <w:rFonts w:ascii="Arial" w:hAnsi="Arial" w:cs="Arial"/>
                <w:spacing w:val="1"/>
              </w:rPr>
              <w:t xml:space="preserve">kepada </w:t>
            </w:r>
            <w:r w:rsidRPr="005B27F1">
              <w:rPr>
                <w:rFonts w:ascii="Arial" w:hAnsi="Arial" w:cs="Arial"/>
                <w:spacing w:val="1"/>
              </w:rPr>
              <w:t xml:space="preserve">ibu bahwa pemeriksaan dilakukan </w:t>
            </w:r>
            <w:r w:rsidRPr="0089358B">
              <w:rPr>
                <w:rFonts w:ascii="Arial" w:hAnsi="Arial" w:cs="Arial"/>
                <w:spacing w:val="1"/>
              </w:rPr>
              <w:t>berkesinambungan.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spacing w:val="-5"/>
              </w:rPr>
            </w:pPr>
          </w:p>
        </w:tc>
        <w:tc>
          <w:tcPr>
            <w:tcW w:w="6343" w:type="dxa"/>
          </w:tcPr>
          <w:p w:rsidR="00111337" w:rsidRPr="0089358B" w:rsidRDefault="00111337" w:rsidP="00E83F4A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5B27F1">
              <w:rPr>
                <w:rFonts w:ascii="Arial" w:hAnsi="Arial" w:cs="Arial"/>
                <w:spacing w:val="1"/>
              </w:rPr>
              <w:t>Meminta ibu untuk mengatakan jika ibu merasakari tidak nyaman dengan pemeriksaan yang dilakukan.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spacing w:val="-5"/>
              </w:rPr>
            </w:pPr>
          </w:p>
        </w:tc>
        <w:tc>
          <w:tcPr>
            <w:tcW w:w="6343" w:type="dxa"/>
          </w:tcPr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spacing w:val="1"/>
              </w:rPr>
              <w:t>Memasukkan dua jari kedalarn vagina, merenggangkan kedua jari tersebut menekan kebawah.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spacing w:val="-5"/>
              </w:rPr>
            </w:pPr>
          </w:p>
        </w:tc>
        <w:tc>
          <w:tcPr>
            <w:tcW w:w="6343" w:type="dxa"/>
          </w:tcPr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5B27F1">
              <w:rPr>
                <w:rFonts w:ascii="Arial" w:hAnsi="Arial" w:cs="Arial"/>
                <w:spacing w:val="1"/>
              </w:rPr>
              <w:t>Mencari letak serviks dan merasakan untuk :</w:t>
            </w:r>
          </w:p>
          <w:p w:rsidR="00111337" w:rsidRPr="0089358B" w:rsidRDefault="00111337" w:rsidP="00E83F4A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spacing w:val="1"/>
              </w:rPr>
              <w:t>Rasa nyeri karena gerakan (nyeri tekan/ nyeri goyang).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spacing w:val="-5"/>
              </w:rPr>
            </w:pPr>
          </w:p>
        </w:tc>
        <w:tc>
          <w:tcPr>
            <w:tcW w:w="6343" w:type="dxa"/>
          </w:tcPr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5B27F1">
              <w:rPr>
                <w:rFonts w:ascii="Arial" w:hAnsi="Arial" w:cs="Arial"/>
                <w:spacing w:val="1"/>
              </w:rPr>
              <w:t>Menggunakan 2 tangan (satu tangan diatas abdomen, 2 jari dalam vagina) untuk palpasi uterus:</w:t>
            </w:r>
          </w:p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5B27F1">
              <w:rPr>
                <w:rFonts w:ascii="Arial" w:hAnsi="Arial" w:cs="Arial"/>
                <w:spacing w:val="1"/>
              </w:rPr>
              <w:t>Ukuran, bentuk dan posisi.</w:t>
            </w:r>
          </w:p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5B27F1">
              <w:rPr>
                <w:rFonts w:ascii="Arial" w:hAnsi="Arial" w:cs="Arial"/>
                <w:spacing w:val="1"/>
              </w:rPr>
              <w:t>Mobilita.</w:t>
            </w:r>
          </w:p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5B27F1">
              <w:rPr>
                <w:rFonts w:ascii="Arial" w:hAnsi="Arial" w:cs="Arial"/>
                <w:spacing w:val="1"/>
              </w:rPr>
              <w:t>Rasa nyeri (</w:t>
            </w:r>
            <w:proofErr w:type="gramStart"/>
            <w:r w:rsidRPr="005B27F1">
              <w:rPr>
                <w:rFonts w:ascii="Arial" w:hAnsi="Arial" w:cs="Arial"/>
                <w:spacing w:val="1"/>
              </w:rPr>
              <w:t>amati</w:t>
            </w:r>
            <w:proofErr w:type="gramEnd"/>
            <w:r w:rsidRPr="005B27F1">
              <w:rPr>
                <w:rFonts w:ascii="Arial" w:hAnsi="Arial" w:cs="Arial"/>
                <w:spacing w:val="1"/>
              </w:rPr>
              <w:t xml:space="preserve"> wajah ibu).</w:t>
            </w:r>
          </w:p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5B27F1">
              <w:rPr>
                <w:rFonts w:ascii="Arial" w:hAnsi="Arial" w:cs="Arial"/>
                <w:spacing w:val="1"/>
              </w:rPr>
              <w:t>Massa.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spacing w:val="-5"/>
              </w:rPr>
            </w:pPr>
          </w:p>
        </w:tc>
        <w:tc>
          <w:tcPr>
            <w:tcW w:w="6343" w:type="dxa"/>
          </w:tcPr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5B27F1">
              <w:rPr>
                <w:rFonts w:ascii="Arial" w:hAnsi="Arial" w:cs="Arial"/>
                <w:spacing w:val="1"/>
              </w:rPr>
              <w:t xml:space="preserve">Melepaskan tangan pelan-pelan, melepaskan sarung tangan dan </w:t>
            </w:r>
            <w:r>
              <w:rPr>
                <w:rFonts w:ascii="Arial" w:hAnsi="Arial" w:cs="Arial"/>
                <w:spacing w:val="1"/>
              </w:rPr>
              <w:t>memasukkan kedalam laru</w:t>
            </w:r>
            <w:r w:rsidRPr="0089358B">
              <w:rPr>
                <w:rFonts w:ascii="Arial" w:hAnsi="Arial" w:cs="Arial"/>
                <w:spacing w:val="1"/>
              </w:rPr>
              <w:t>tan dekontaminasi.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spacing w:val="-5"/>
              </w:rPr>
            </w:pPr>
          </w:p>
        </w:tc>
        <w:tc>
          <w:tcPr>
            <w:tcW w:w="6343" w:type="dxa"/>
          </w:tcPr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5B27F1">
              <w:rPr>
                <w:rFonts w:ascii="Arial" w:hAnsi="Arial" w:cs="Arial"/>
                <w:spacing w:val="1"/>
              </w:rPr>
              <w:t>Membantu ibu untuk bangun dari meja pemeriksaan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spacing w:val="-5"/>
              </w:rPr>
            </w:pPr>
          </w:p>
        </w:tc>
        <w:tc>
          <w:tcPr>
            <w:tcW w:w="6343" w:type="dxa"/>
          </w:tcPr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0" w:line="360" w:lineRule="auto"/>
              <w:ind w:left="282" w:hanging="282"/>
              <w:contextualSpacing w:val="0"/>
              <w:jc w:val="both"/>
              <w:rPr>
                <w:rFonts w:ascii="Arial" w:hAnsi="Arial" w:cs="Arial"/>
                <w:spacing w:val="1"/>
              </w:rPr>
            </w:pPr>
            <w:r w:rsidRPr="005B27F1">
              <w:rPr>
                <w:rFonts w:ascii="Arial" w:hAnsi="Arial" w:cs="Arial"/>
                <w:spacing w:val="1"/>
              </w:rPr>
              <w:t xml:space="preserve">Mencuci tangan dengan sabun dan air serta mengeringkannya </w:t>
            </w:r>
            <w:r w:rsidRPr="0089358B">
              <w:rPr>
                <w:rFonts w:ascii="Arial" w:hAnsi="Arial" w:cs="Arial"/>
                <w:spacing w:val="1"/>
              </w:rPr>
              <w:t>diudara terbuka atau melapnya dengan kain bersih.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spacing w:val="-5"/>
              </w:rPr>
            </w:pPr>
            <w:r w:rsidRPr="0089358B"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634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89358B">
              <w:rPr>
                <w:rFonts w:ascii="Arial" w:hAnsi="Arial" w:cs="Arial"/>
                <w:b/>
                <w:bCs/>
              </w:rPr>
              <w:t>TES LABORATORIUM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spacing w:val="-5"/>
              </w:rPr>
            </w:pPr>
          </w:p>
        </w:tc>
        <w:tc>
          <w:tcPr>
            <w:tcW w:w="6343" w:type="dxa"/>
          </w:tcPr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</w:rPr>
            </w:pPr>
            <w:r w:rsidRPr="005B27F1">
              <w:rPr>
                <w:rFonts w:ascii="Arial" w:hAnsi="Arial" w:cs="Arial"/>
                <w:spacing w:val="-2"/>
              </w:rPr>
              <w:t xml:space="preserve">Melakukan tes laboratorium yang diperlukan </w:t>
            </w:r>
            <w:r w:rsidRPr="005B27F1">
              <w:rPr>
                <w:rFonts w:ascii="Arial" w:hAnsi="Arial" w:cs="Arial"/>
              </w:rPr>
              <w:t>:</w:t>
            </w:r>
          </w:p>
          <w:p w:rsidR="00111337" w:rsidRPr="0089358B" w:rsidRDefault="00111337" w:rsidP="00E83F4A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spacing w:val="1"/>
              </w:rPr>
              <w:lastRenderedPageBreak/>
              <w:t>Protein urine.</w:t>
            </w:r>
          </w:p>
          <w:p w:rsidR="00111337" w:rsidRPr="0089358B" w:rsidRDefault="00111337" w:rsidP="00E83F4A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spacing w:val="1"/>
              </w:rPr>
            </w:pPr>
            <w:r w:rsidRPr="0089358B">
              <w:rPr>
                <w:rFonts w:ascii="Arial" w:hAnsi="Arial" w:cs="Arial"/>
                <w:spacing w:val="1"/>
              </w:rPr>
              <w:t>Hemoglobin.</w:t>
            </w:r>
          </w:p>
          <w:p w:rsidR="00111337" w:rsidRPr="0089358B" w:rsidRDefault="00111337" w:rsidP="00E83F4A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89358B">
              <w:rPr>
                <w:rFonts w:ascii="Arial" w:hAnsi="Arial" w:cs="Arial"/>
              </w:rPr>
              <w:t>Glukosa urine.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spacing w:val="-5"/>
              </w:rPr>
            </w:pPr>
            <w:r w:rsidRPr="0089358B">
              <w:rPr>
                <w:rFonts w:ascii="Arial" w:hAnsi="Arial" w:cs="Arial"/>
                <w:b/>
                <w:spacing w:val="-7"/>
              </w:rPr>
              <w:lastRenderedPageBreak/>
              <w:t>16</w:t>
            </w:r>
          </w:p>
        </w:tc>
        <w:tc>
          <w:tcPr>
            <w:tcW w:w="634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spacing w:val="-2"/>
              </w:rPr>
            </w:pPr>
            <w:r w:rsidRPr="0089358B">
              <w:rPr>
                <w:rFonts w:ascii="Arial" w:hAnsi="Arial" w:cs="Arial"/>
                <w:b/>
                <w:bCs/>
                <w:spacing w:val="-2"/>
              </w:rPr>
              <w:t>PEMBELAJARAN/PENDIDIKAN KESEHATAN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spacing w:val="-5"/>
              </w:rPr>
            </w:pPr>
          </w:p>
        </w:tc>
        <w:tc>
          <w:tcPr>
            <w:tcW w:w="6343" w:type="dxa"/>
          </w:tcPr>
          <w:p w:rsidR="00111337" w:rsidRPr="0089358B" w:rsidRDefault="00111337" w:rsidP="00E83F4A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>Memberitahukan kepada ibu hasil temuan dalam pemeriksaan.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spacing w:val="-5"/>
              </w:rPr>
            </w:pPr>
          </w:p>
        </w:tc>
        <w:tc>
          <w:tcPr>
            <w:tcW w:w="6343" w:type="dxa"/>
          </w:tcPr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 xml:space="preserve">Menghitung </w:t>
            </w:r>
            <w:proofErr w:type="gramStart"/>
            <w:r w:rsidRPr="005B27F1">
              <w:rPr>
                <w:rFonts w:ascii="Arial" w:hAnsi="Arial" w:cs="Arial"/>
                <w:spacing w:val="-2"/>
              </w:rPr>
              <w:t>usia</w:t>
            </w:r>
            <w:proofErr w:type="gramEnd"/>
            <w:r w:rsidRPr="005B27F1">
              <w:rPr>
                <w:rFonts w:ascii="Arial" w:hAnsi="Arial" w:cs="Arial"/>
                <w:spacing w:val="-2"/>
              </w:rPr>
              <w:t xml:space="preserve"> kehamilan.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spacing w:val="-5"/>
              </w:rPr>
            </w:pPr>
          </w:p>
        </w:tc>
        <w:tc>
          <w:tcPr>
            <w:tcW w:w="6343" w:type="dxa"/>
          </w:tcPr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 xml:space="preserve">Mengajari ibu mengenai ketidaknyamanan yang mungkin </w:t>
            </w:r>
            <w:proofErr w:type="gramStart"/>
            <w:r w:rsidRPr="005B27F1">
              <w:rPr>
                <w:rFonts w:ascii="Arial" w:hAnsi="Arial" w:cs="Arial"/>
                <w:spacing w:val="-2"/>
              </w:rPr>
              <w:t>akan</w:t>
            </w:r>
            <w:proofErr w:type="gramEnd"/>
            <w:r w:rsidRPr="005B27F1">
              <w:rPr>
                <w:rFonts w:ascii="Arial" w:hAnsi="Arial" w:cs="Arial"/>
                <w:spacing w:val="-2"/>
              </w:rPr>
              <w:t xml:space="preserve"> dialami ibu.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spacing w:val="-5"/>
              </w:rPr>
            </w:pPr>
          </w:p>
        </w:tc>
        <w:tc>
          <w:tcPr>
            <w:tcW w:w="6343" w:type="dxa"/>
          </w:tcPr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>Sesuai dengan usia kehamilan, ajari ibu mengenal:</w:t>
            </w:r>
          </w:p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>Nutrisi.</w:t>
            </w:r>
          </w:p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>Olah raga ringan.</w:t>
            </w:r>
          </w:p>
          <w:p w:rsidR="00111337" w:rsidRPr="0089358B" w:rsidRDefault="00111337" w:rsidP="00E83F4A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>Istirahat.</w:t>
            </w:r>
          </w:p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>Kebersihan.</w:t>
            </w:r>
          </w:p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>Pemberian ASI.</w:t>
            </w:r>
          </w:p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>KB pasca salin.</w:t>
            </w:r>
          </w:p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 xml:space="preserve">Tanda-tanda </w:t>
            </w:r>
            <w:proofErr w:type="gramStart"/>
            <w:r w:rsidRPr="005B27F1">
              <w:rPr>
                <w:rFonts w:ascii="Arial" w:hAnsi="Arial" w:cs="Arial"/>
                <w:spacing w:val="-2"/>
              </w:rPr>
              <w:t>bahaya .</w:t>
            </w:r>
            <w:proofErr w:type="gramEnd"/>
          </w:p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>Aktifitas seksual.</w:t>
            </w:r>
          </w:p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>Kegiatan sehari-hari/pekerjaan.</w:t>
            </w:r>
          </w:p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>Obat-obatan dan merokok.</w:t>
            </w:r>
          </w:p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>Body mekanik.</w:t>
            </w:r>
          </w:p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>Pakaian/ sepatu.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spacing w:val="-5"/>
              </w:rPr>
            </w:pPr>
            <w:r w:rsidRPr="0089358B">
              <w:rPr>
                <w:rFonts w:ascii="Arial" w:hAnsi="Arial" w:cs="Arial"/>
                <w:b/>
                <w:spacing w:val="12"/>
              </w:rPr>
              <w:t>17</w:t>
            </w:r>
          </w:p>
        </w:tc>
        <w:tc>
          <w:tcPr>
            <w:tcW w:w="634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spacing w:val="-2"/>
              </w:rPr>
            </w:pPr>
            <w:r w:rsidRPr="0089358B">
              <w:rPr>
                <w:rFonts w:ascii="Arial" w:hAnsi="Arial" w:cs="Arial"/>
                <w:b/>
                <w:bCs/>
                <w:spacing w:val="2"/>
              </w:rPr>
              <w:t>PROMOSI KESEHATAN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spacing w:val="-5"/>
              </w:rPr>
            </w:pPr>
          </w:p>
        </w:tc>
        <w:tc>
          <w:tcPr>
            <w:tcW w:w="6343" w:type="dxa"/>
          </w:tcPr>
          <w:p w:rsidR="00111337" w:rsidRPr="0089358B" w:rsidRDefault="00111337" w:rsidP="00E83F4A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>Memberikan imunisasi TT, jika dibutuhkan.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spacing w:val="-5"/>
              </w:rPr>
            </w:pPr>
          </w:p>
        </w:tc>
        <w:tc>
          <w:tcPr>
            <w:tcW w:w="6343" w:type="dxa"/>
          </w:tcPr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>Memberikan suplemen zat besi / folat dan menjelaskan bagaimana rnengkonsumsinya serta kemungkinan efek samping.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spacing w:val="-5"/>
              </w:rPr>
            </w:pPr>
          </w:p>
        </w:tc>
        <w:tc>
          <w:tcPr>
            <w:tcW w:w="6343" w:type="dxa"/>
          </w:tcPr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 xml:space="preserve">Memberikan vit </w:t>
            </w:r>
            <w:proofErr w:type="gramStart"/>
            <w:r w:rsidRPr="005B27F1">
              <w:rPr>
                <w:rFonts w:ascii="Arial" w:hAnsi="Arial" w:cs="Arial"/>
                <w:spacing w:val="-2"/>
              </w:rPr>
              <w:t>A</w:t>
            </w:r>
            <w:proofErr w:type="gramEnd"/>
            <w:r w:rsidRPr="005B27F1">
              <w:rPr>
                <w:rFonts w:ascii="Arial" w:hAnsi="Arial" w:cs="Arial"/>
                <w:spacing w:val="-2"/>
              </w:rPr>
              <w:t xml:space="preserve"> jika dibutuhkan.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spacing w:val="-5"/>
              </w:rPr>
            </w:pPr>
          </w:p>
        </w:tc>
        <w:tc>
          <w:tcPr>
            <w:tcW w:w="6343" w:type="dxa"/>
          </w:tcPr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>Memberikan yodium jika dibutuhkan.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spacing w:val="-5"/>
              </w:rPr>
            </w:pPr>
            <w:r w:rsidRPr="0089358B">
              <w:rPr>
                <w:rFonts w:ascii="Arial" w:hAnsi="Arial" w:cs="Arial"/>
                <w:b/>
                <w:bCs/>
                <w:spacing w:val="-17"/>
              </w:rPr>
              <w:t>18</w:t>
            </w:r>
          </w:p>
        </w:tc>
        <w:tc>
          <w:tcPr>
            <w:tcW w:w="634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spacing w:val="-3"/>
              </w:rPr>
            </w:pPr>
            <w:r w:rsidRPr="0089358B">
              <w:rPr>
                <w:rFonts w:ascii="Arial" w:hAnsi="Arial" w:cs="Arial"/>
                <w:b/>
                <w:bCs/>
                <w:spacing w:val="2"/>
              </w:rPr>
              <w:t xml:space="preserve">PERSIAPAN </w:t>
            </w:r>
            <w:r w:rsidRPr="0089358B">
              <w:rPr>
                <w:rFonts w:ascii="Arial" w:hAnsi="Arial" w:cs="Arial"/>
                <w:b/>
                <w:bCs/>
                <w:spacing w:val="-13"/>
              </w:rPr>
              <w:t xml:space="preserve">PERSALINAN </w:t>
            </w:r>
            <w:r w:rsidRPr="0089358B">
              <w:rPr>
                <w:rFonts w:ascii="Arial" w:hAnsi="Arial" w:cs="Arial"/>
                <w:b/>
                <w:bCs/>
                <w:spacing w:val="-2"/>
              </w:rPr>
              <w:t xml:space="preserve">DAN </w:t>
            </w:r>
            <w:r w:rsidRPr="0089358B">
              <w:rPr>
                <w:rFonts w:ascii="Arial" w:hAnsi="Arial" w:cs="Arial"/>
                <w:b/>
                <w:bCs/>
                <w:spacing w:val="-7"/>
              </w:rPr>
              <w:t xml:space="preserve">KESIAGAAN </w:t>
            </w:r>
            <w:r w:rsidRPr="0089358B">
              <w:rPr>
                <w:rFonts w:ascii="Arial" w:hAnsi="Arial" w:cs="Arial"/>
                <w:b/>
                <w:bCs/>
                <w:spacing w:val="3"/>
              </w:rPr>
              <w:t>KE</w:t>
            </w:r>
            <w:r w:rsidRPr="0089358B">
              <w:rPr>
                <w:rFonts w:ascii="Arial" w:hAnsi="Arial" w:cs="Arial"/>
                <w:b/>
                <w:spacing w:val="7"/>
              </w:rPr>
              <w:t>GAWAT DARURATAN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pacing w:val="-17"/>
              </w:rPr>
            </w:pPr>
          </w:p>
        </w:tc>
        <w:tc>
          <w:tcPr>
            <w:tcW w:w="6343" w:type="dxa"/>
          </w:tcPr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>Memulai membicarakan persiapan persalinan :</w:t>
            </w:r>
          </w:p>
          <w:p w:rsidR="00111337" w:rsidRPr="0089358B" w:rsidRDefault="00111337" w:rsidP="00E83F4A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 xml:space="preserve">Siapa yang </w:t>
            </w:r>
            <w:proofErr w:type="gramStart"/>
            <w:r w:rsidRPr="005B27F1">
              <w:rPr>
                <w:rFonts w:ascii="Arial" w:hAnsi="Arial" w:cs="Arial"/>
                <w:spacing w:val="-2"/>
              </w:rPr>
              <w:t>akan</w:t>
            </w:r>
            <w:proofErr w:type="gramEnd"/>
            <w:r w:rsidRPr="005B27F1">
              <w:rPr>
                <w:rFonts w:ascii="Arial" w:hAnsi="Arial" w:cs="Arial"/>
                <w:spacing w:val="-2"/>
              </w:rPr>
              <w:t xml:space="preserve"> membantu waktu kelahiran.</w:t>
            </w:r>
          </w:p>
          <w:p w:rsidR="00111337" w:rsidRPr="0089358B" w:rsidRDefault="00111337" w:rsidP="00E83F4A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lastRenderedPageBreak/>
              <w:t>Tempat melahirkan.</w:t>
            </w:r>
          </w:p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>Peralatan yang dibutuhkan oleh ibu dan bayi.</w:t>
            </w:r>
          </w:p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>Persiapan keuangan.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pacing w:val="-17"/>
              </w:rPr>
            </w:pPr>
          </w:p>
        </w:tc>
        <w:tc>
          <w:tcPr>
            <w:tcW w:w="6343" w:type="dxa"/>
          </w:tcPr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>Mengawali membicarakan mengenai persiapan kelahiran dan komplikasi kegawatdaruratan:</w:t>
            </w:r>
          </w:p>
          <w:p w:rsidR="00111337" w:rsidRPr="0089358B" w:rsidRDefault="00111337" w:rsidP="00E83F4A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>Sarana transportasi.</w:t>
            </w:r>
          </w:p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>Persiapan biaya.</w:t>
            </w:r>
          </w:p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>Pembuatan keputusan dalam keluarga.</w:t>
            </w:r>
          </w:p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>Donor darah.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pacing w:val="-17"/>
              </w:rPr>
            </w:pPr>
            <w:r w:rsidRPr="0089358B">
              <w:rPr>
                <w:rFonts w:ascii="Arial" w:hAnsi="Arial" w:cs="Arial"/>
                <w:b/>
                <w:spacing w:val="-2"/>
              </w:rPr>
              <w:t>19</w:t>
            </w:r>
          </w:p>
        </w:tc>
        <w:tc>
          <w:tcPr>
            <w:tcW w:w="634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pacing w:val="2"/>
              </w:rPr>
            </w:pPr>
            <w:r w:rsidRPr="0089358B">
              <w:rPr>
                <w:rFonts w:ascii="Arial" w:hAnsi="Arial" w:cs="Arial"/>
                <w:b/>
                <w:spacing w:val="4"/>
              </w:rPr>
              <w:t>KESIMPULAN DARI KUNJUNGAN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spacing w:val="-2"/>
              </w:rPr>
            </w:pPr>
          </w:p>
        </w:tc>
        <w:tc>
          <w:tcPr>
            <w:tcW w:w="6343" w:type="dxa"/>
          </w:tcPr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8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>Menjadwalkan kujungan berikutnya (kunjungan ulang).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spacing w:val="-2"/>
              </w:rPr>
            </w:pPr>
          </w:p>
        </w:tc>
        <w:tc>
          <w:tcPr>
            <w:tcW w:w="6343" w:type="dxa"/>
          </w:tcPr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8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>Mencatat hasil-hasil kunjungan dalam bentuk SOAP.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spacing w:val="-5"/>
              </w:rPr>
            </w:pPr>
            <w:r w:rsidRPr="0089358B">
              <w:rPr>
                <w:rFonts w:ascii="Arial" w:hAnsi="Arial" w:cs="Arial"/>
                <w:b/>
                <w:spacing w:val="12"/>
              </w:rPr>
              <w:t>17</w:t>
            </w:r>
          </w:p>
        </w:tc>
        <w:tc>
          <w:tcPr>
            <w:tcW w:w="634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spacing w:val="-2"/>
              </w:rPr>
            </w:pPr>
            <w:r w:rsidRPr="0089358B">
              <w:rPr>
                <w:rFonts w:ascii="Arial" w:hAnsi="Arial" w:cs="Arial"/>
                <w:b/>
                <w:bCs/>
                <w:spacing w:val="2"/>
              </w:rPr>
              <w:t>PROMOSI KESEHATAN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spacing w:val="-5"/>
              </w:rPr>
            </w:pPr>
          </w:p>
        </w:tc>
        <w:tc>
          <w:tcPr>
            <w:tcW w:w="6343" w:type="dxa"/>
          </w:tcPr>
          <w:p w:rsidR="00111337" w:rsidRPr="0089358B" w:rsidRDefault="00111337" w:rsidP="00E83F4A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>Memberikan imunisasi TT, jika dibutuhkan.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spacing w:val="-5"/>
              </w:rPr>
            </w:pPr>
          </w:p>
        </w:tc>
        <w:tc>
          <w:tcPr>
            <w:tcW w:w="6343" w:type="dxa"/>
          </w:tcPr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>Memberikan suplemen zat besi / folat dan menjelaskan bagaimana rnengkonsumsinya serta kemungkinan efek samping.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spacing w:val="-5"/>
              </w:rPr>
            </w:pPr>
          </w:p>
        </w:tc>
        <w:tc>
          <w:tcPr>
            <w:tcW w:w="6343" w:type="dxa"/>
          </w:tcPr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 xml:space="preserve">Memberikan vit </w:t>
            </w:r>
            <w:proofErr w:type="gramStart"/>
            <w:r w:rsidRPr="005B27F1">
              <w:rPr>
                <w:rFonts w:ascii="Arial" w:hAnsi="Arial" w:cs="Arial"/>
                <w:spacing w:val="-2"/>
              </w:rPr>
              <w:t>A</w:t>
            </w:r>
            <w:proofErr w:type="gramEnd"/>
            <w:r w:rsidRPr="005B27F1">
              <w:rPr>
                <w:rFonts w:ascii="Arial" w:hAnsi="Arial" w:cs="Arial"/>
                <w:spacing w:val="-2"/>
              </w:rPr>
              <w:t xml:space="preserve"> jika dibutuhkan.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spacing w:val="-5"/>
              </w:rPr>
            </w:pPr>
          </w:p>
        </w:tc>
        <w:tc>
          <w:tcPr>
            <w:tcW w:w="6343" w:type="dxa"/>
          </w:tcPr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>Memberikan yodium jika dibutuhkan.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spacing w:val="-5"/>
              </w:rPr>
            </w:pPr>
            <w:r w:rsidRPr="0089358B">
              <w:rPr>
                <w:rFonts w:ascii="Arial" w:hAnsi="Arial" w:cs="Arial"/>
                <w:b/>
                <w:bCs/>
                <w:spacing w:val="-17"/>
              </w:rPr>
              <w:t>18</w:t>
            </w:r>
          </w:p>
        </w:tc>
        <w:tc>
          <w:tcPr>
            <w:tcW w:w="634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spacing w:val="-3"/>
              </w:rPr>
            </w:pPr>
            <w:r w:rsidRPr="0089358B">
              <w:rPr>
                <w:rFonts w:ascii="Arial" w:hAnsi="Arial" w:cs="Arial"/>
                <w:b/>
                <w:bCs/>
                <w:spacing w:val="2"/>
              </w:rPr>
              <w:t xml:space="preserve">PERSIAPAN </w:t>
            </w:r>
            <w:r w:rsidRPr="0089358B">
              <w:rPr>
                <w:rFonts w:ascii="Arial" w:hAnsi="Arial" w:cs="Arial"/>
                <w:b/>
                <w:bCs/>
                <w:spacing w:val="-13"/>
              </w:rPr>
              <w:t xml:space="preserve">PERSALINAN </w:t>
            </w:r>
            <w:r w:rsidRPr="0089358B">
              <w:rPr>
                <w:rFonts w:ascii="Arial" w:hAnsi="Arial" w:cs="Arial"/>
                <w:b/>
                <w:bCs/>
                <w:spacing w:val="-2"/>
              </w:rPr>
              <w:t xml:space="preserve">DAN </w:t>
            </w:r>
            <w:r w:rsidRPr="0089358B">
              <w:rPr>
                <w:rFonts w:ascii="Arial" w:hAnsi="Arial" w:cs="Arial"/>
                <w:b/>
                <w:bCs/>
                <w:spacing w:val="-7"/>
              </w:rPr>
              <w:t xml:space="preserve">KESIAGAAN </w:t>
            </w:r>
            <w:r w:rsidRPr="0089358B">
              <w:rPr>
                <w:rFonts w:ascii="Arial" w:hAnsi="Arial" w:cs="Arial"/>
                <w:b/>
                <w:bCs/>
                <w:spacing w:val="3"/>
              </w:rPr>
              <w:t>KE</w:t>
            </w:r>
            <w:r w:rsidRPr="0089358B">
              <w:rPr>
                <w:rFonts w:ascii="Arial" w:hAnsi="Arial" w:cs="Arial"/>
                <w:b/>
                <w:spacing w:val="7"/>
              </w:rPr>
              <w:t>GAWAT DARURATAN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pacing w:val="-17"/>
              </w:rPr>
            </w:pPr>
          </w:p>
        </w:tc>
        <w:tc>
          <w:tcPr>
            <w:tcW w:w="6343" w:type="dxa"/>
          </w:tcPr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>Memulai membicarakan persiapan persalinan</w:t>
            </w:r>
          </w:p>
          <w:p w:rsidR="00111337" w:rsidRPr="0089358B" w:rsidRDefault="00111337" w:rsidP="00E83F4A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>Siapa yang akan membantu waktu kelahiran</w:t>
            </w:r>
          </w:p>
          <w:p w:rsidR="00111337" w:rsidRPr="0089358B" w:rsidRDefault="00111337" w:rsidP="00E83F4A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>Tempat melahirkan</w:t>
            </w:r>
          </w:p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>Peralatan yang dibutuhkan oleh ibu dan bayi</w:t>
            </w:r>
          </w:p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>Persiapan keuangan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1337" w:rsidRPr="0089358B" w:rsidTr="00E83F4A">
        <w:trPr>
          <w:trHeight w:val="149"/>
        </w:trPr>
        <w:tc>
          <w:tcPr>
            <w:tcW w:w="603" w:type="dxa"/>
          </w:tcPr>
          <w:p w:rsidR="00111337" w:rsidRPr="0089358B" w:rsidRDefault="00111337" w:rsidP="00E83F4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pacing w:val="-17"/>
              </w:rPr>
            </w:pPr>
          </w:p>
        </w:tc>
        <w:tc>
          <w:tcPr>
            <w:tcW w:w="6343" w:type="dxa"/>
          </w:tcPr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>Mengawali membicarakan mengenai persiapan kelahiran dan komplikasi kegawatdaruratan</w:t>
            </w:r>
          </w:p>
          <w:p w:rsidR="00111337" w:rsidRPr="0089358B" w:rsidRDefault="00111337" w:rsidP="00E83F4A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>Sarana transportasi</w:t>
            </w:r>
          </w:p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>Persiapan biaya</w:t>
            </w:r>
          </w:p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>Pembuatan keputusan dalam keluarga</w:t>
            </w:r>
          </w:p>
          <w:p w:rsidR="00111337" w:rsidRPr="005B27F1" w:rsidRDefault="00111337" w:rsidP="00E83F4A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Arial" w:hAnsi="Arial" w:cs="Arial"/>
                <w:spacing w:val="-2"/>
              </w:rPr>
            </w:pPr>
            <w:r w:rsidRPr="005B27F1">
              <w:rPr>
                <w:rFonts w:ascii="Arial" w:hAnsi="Arial" w:cs="Arial"/>
                <w:spacing w:val="-2"/>
              </w:rPr>
              <w:t>Donor darah</w:t>
            </w: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11337" w:rsidRPr="0089358B" w:rsidRDefault="00111337" w:rsidP="00E83F4A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111337" w:rsidRPr="0089358B" w:rsidRDefault="00111337" w:rsidP="00111337">
      <w:pPr>
        <w:jc w:val="both"/>
        <w:rPr>
          <w:rFonts w:ascii="Arial" w:hAnsi="Arial" w:cs="Arial"/>
        </w:rPr>
      </w:pPr>
    </w:p>
    <w:p w:rsidR="00111337" w:rsidRDefault="00111337" w:rsidP="00111337">
      <w:pPr>
        <w:ind w:firstLine="720"/>
        <w:jc w:val="both"/>
        <w:rPr>
          <w:rFonts w:ascii="Arial" w:hAnsi="Arial" w:cs="Arial"/>
        </w:rPr>
      </w:pPr>
    </w:p>
    <w:p w:rsidR="00111337" w:rsidRPr="0089358B" w:rsidRDefault="00111337" w:rsidP="00111337">
      <w:pPr>
        <w:ind w:left="5040" w:hanging="4320"/>
        <w:jc w:val="both"/>
        <w:rPr>
          <w:rFonts w:ascii="Arial" w:hAnsi="Arial" w:cs="Arial"/>
          <w:lang w:val="sv-SE"/>
        </w:rPr>
      </w:pPr>
      <w:r w:rsidRPr="0089358B">
        <w:rPr>
          <w:rFonts w:ascii="Arial" w:hAnsi="Arial" w:cs="Arial"/>
        </w:rPr>
        <w:t xml:space="preserve">      </w:t>
      </w:r>
      <w:r w:rsidRPr="0089358B">
        <w:rPr>
          <w:rFonts w:ascii="Arial" w:hAnsi="Arial" w:cs="Arial"/>
          <w:lang w:val="sv-SE"/>
        </w:rPr>
        <w:t>Jumlah tindakan yang dilakukan</w:t>
      </w:r>
    </w:p>
    <w:p w:rsidR="00111337" w:rsidRPr="0089358B" w:rsidRDefault="00111337" w:rsidP="00111337">
      <w:pPr>
        <w:ind w:left="5040" w:hanging="5040"/>
        <w:jc w:val="both"/>
        <w:rPr>
          <w:rFonts w:ascii="Arial" w:hAnsi="Arial" w:cs="Arial"/>
        </w:rPr>
      </w:pPr>
      <w:r w:rsidRPr="0089358B">
        <w:rPr>
          <w:rFonts w:ascii="Arial" w:hAnsi="Arial" w:cs="Arial"/>
          <w:b/>
          <w:lang w:val="sv-SE"/>
        </w:rPr>
        <w:t>Nilai</w:t>
      </w:r>
      <w:r w:rsidRPr="0089358B">
        <w:rPr>
          <w:rFonts w:ascii="Arial" w:hAnsi="Arial" w:cs="Arial"/>
          <w:b/>
        </w:rPr>
        <w:t xml:space="preserve">    </w:t>
      </w:r>
      <w:r w:rsidRPr="0089358B">
        <w:rPr>
          <w:rFonts w:ascii="Arial" w:hAnsi="Arial" w:cs="Arial"/>
          <w:lang w:val="sv-SE"/>
        </w:rPr>
        <w:t xml:space="preserve"> </w:t>
      </w:r>
      <w:r w:rsidRPr="0089358B">
        <w:rPr>
          <w:rFonts w:ascii="Arial" w:hAnsi="Arial" w:cs="Arial"/>
        </w:rPr>
        <w:t xml:space="preserve">= </w:t>
      </w:r>
      <w:r w:rsidRPr="0089358B">
        <w:rPr>
          <w:rFonts w:ascii="Arial" w:hAnsi="Arial" w:cs="Arial"/>
          <w:lang w:val="sv-SE"/>
        </w:rPr>
        <w:t xml:space="preserve"> ----------------------------------------</w:t>
      </w:r>
      <w:r w:rsidRPr="0089358B">
        <w:rPr>
          <w:rFonts w:ascii="Arial" w:hAnsi="Arial" w:cs="Arial"/>
        </w:rPr>
        <w:t>---</w:t>
      </w:r>
      <w:r w:rsidRPr="0089358B">
        <w:rPr>
          <w:rFonts w:ascii="Arial" w:hAnsi="Arial" w:cs="Arial"/>
          <w:lang w:val="sv-SE"/>
        </w:rPr>
        <w:t xml:space="preserve"> x 100 %</w:t>
      </w:r>
      <w:r w:rsidRPr="0089358B">
        <w:rPr>
          <w:rFonts w:ascii="Arial" w:hAnsi="Arial" w:cs="Arial"/>
        </w:rPr>
        <w:t xml:space="preserve"> </w:t>
      </w:r>
    </w:p>
    <w:p w:rsidR="00111337" w:rsidRPr="0089358B" w:rsidRDefault="00111337" w:rsidP="00111337">
      <w:pPr>
        <w:ind w:left="5040" w:hanging="5040"/>
        <w:jc w:val="both"/>
        <w:rPr>
          <w:rFonts w:ascii="Arial" w:hAnsi="Arial" w:cs="Arial"/>
          <w:lang w:val="sv-SE"/>
        </w:rPr>
      </w:pPr>
      <w:r w:rsidRPr="0089358B">
        <w:rPr>
          <w:rFonts w:ascii="Arial" w:hAnsi="Arial" w:cs="Arial"/>
          <w:lang w:val="sv-SE"/>
        </w:rPr>
        <w:t xml:space="preserve">             </w:t>
      </w:r>
      <w:r w:rsidRPr="0089358B">
        <w:rPr>
          <w:rFonts w:ascii="Arial" w:hAnsi="Arial" w:cs="Arial"/>
        </w:rPr>
        <w:t xml:space="preserve">     </w:t>
      </w:r>
      <w:r w:rsidRPr="0089358B">
        <w:rPr>
          <w:rFonts w:ascii="Arial" w:hAnsi="Arial" w:cs="Arial"/>
          <w:lang w:val="sv-SE"/>
        </w:rPr>
        <w:t>Jumlah seluruh tindakan</w:t>
      </w:r>
    </w:p>
    <w:p w:rsidR="00111337" w:rsidRPr="0089358B" w:rsidRDefault="00111337" w:rsidP="00111337">
      <w:pPr>
        <w:jc w:val="both"/>
        <w:rPr>
          <w:rFonts w:ascii="Arial" w:hAnsi="Arial" w:cs="Arial"/>
          <w:b/>
          <w:lang w:val="sv-SE"/>
        </w:rPr>
      </w:pPr>
    </w:p>
    <w:p w:rsidR="00111337" w:rsidRPr="0089358B" w:rsidRDefault="00111337" w:rsidP="00111337">
      <w:pPr>
        <w:jc w:val="both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F210165" wp14:editId="203F411B">
                <wp:simplePos x="0" y="0"/>
                <wp:positionH relativeFrom="column">
                  <wp:posOffset>687070</wp:posOffset>
                </wp:positionH>
                <wp:positionV relativeFrom="paragraph">
                  <wp:posOffset>96520</wp:posOffset>
                </wp:positionV>
                <wp:extent cx="795655" cy="570230"/>
                <wp:effectExtent l="0" t="0" r="23495" b="20320"/>
                <wp:wrapNone/>
                <wp:docPr id="613" name="Rectangle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5655" cy="57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3" o:spid="_x0000_s1026" style="position:absolute;margin-left:54.1pt;margin-top:7.6pt;width:62.65pt;height:44.9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"/>
            </w:pict>
          </mc:Fallback>
        </mc:AlternateContent>
      </w:r>
      <w:r w:rsidRPr="0089358B">
        <w:rPr>
          <w:rFonts w:ascii="Arial" w:hAnsi="Arial" w:cs="Arial"/>
          <w:b/>
        </w:rPr>
        <w:tab/>
      </w:r>
    </w:p>
    <w:p w:rsidR="00111337" w:rsidRPr="0089358B" w:rsidRDefault="00111337" w:rsidP="00111337">
      <w:pPr>
        <w:ind w:firstLine="709"/>
        <w:jc w:val="both"/>
        <w:rPr>
          <w:rFonts w:ascii="Arial" w:hAnsi="Arial" w:cs="Arial"/>
          <w:b/>
        </w:rPr>
      </w:pPr>
      <w:r w:rsidRPr="0089358B">
        <w:rPr>
          <w:rFonts w:ascii="Arial" w:hAnsi="Arial" w:cs="Arial"/>
          <w:b/>
        </w:rPr>
        <w:t>=</w:t>
      </w:r>
    </w:p>
    <w:p w:rsidR="00111337" w:rsidRPr="0089358B" w:rsidRDefault="00111337" w:rsidP="00111337">
      <w:pPr>
        <w:jc w:val="both"/>
        <w:rPr>
          <w:rFonts w:ascii="Arial" w:hAnsi="Arial" w:cs="Arial"/>
          <w:b/>
        </w:rPr>
      </w:pPr>
    </w:p>
    <w:p w:rsidR="00111337" w:rsidRPr="0089358B" w:rsidRDefault="00111337" w:rsidP="00111337">
      <w:pPr>
        <w:ind w:left="709"/>
        <w:jc w:val="both"/>
        <w:rPr>
          <w:rFonts w:ascii="Arial" w:hAnsi="Arial" w:cs="Arial"/>
        </w:rPr>
      </w:pPr>
    </w:p>
    <w:p w:rsidR="00111337" w:rsidRPr="009F7B32" w:rsidRDefault="00E83F4A" w:rsidP="00111337">
      <w:pPr>
        <w:ind w:left="5040" w:firstLine="63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Kendari,                    2022</w:t>
      </w:r>
    </w:p>
    <w:p w:rsidR="00111337" w:rsidRPr="00533C3E" w:rsidRDefault="00111337" w:rsidP="00111337">
      <w:pPr>
        <w:rPr>
          <w:rFonts w:ascii="Arial" w:hAnsi="Arial" w:cs="Arial"/>
          <w:noProof/>
        </w:rPr>
      </w:pPr>
    </w:p>
    <w:p w:rsidR="00111337" w:rsidRPr="00533C3E" w:rsidRDefault="00111337" w:rsidP="00111337">
      <w:pPr>
        <w:ind w:firstLine="720"/>
        <w:rPr>
          <w:rFonts w:ascii="Arial" w:hAnsi="Arial" w:cs="Arial"/>
          <w:b/>
          <w:noProof/>
        </w:rPr>
      </w:pPr>
      <w:r w:rsidRPr="00533C3E">
        <w:rPr>
          <w:rFonts w:ascii="Arial" w:hAnsi="Arial" w:cs="Arial"/>
          <w:b/>
          <w:noProof/>
        </w:rPr>
        <w:t>Mengetahui</w:t>
      </w:r>
      <w:r w:rsidRPr="00533C3E">
        <w:rPr>
          <w:rFonts w:ascii="Arial" w:hAnsi="Arial" w:cs="Arial"/>
          <w:b/>
          <w:noProof/>
        </w:rPr>
        <w:tab/>
      </w:r>
      <w:r w:rsidRPr="00533C3E">
        <w:rPr>
          <w:rFonts w:ascii="Arial" w:hAnsi="Arial" w:cs="Arial"/>
          <w:b/>
          <w:noProof/>
        </w:rPr>
        <w:tab/>
      </w:r>
    </w:p>
    <w:p w:rsidR="00111337" w:rsidRPr="00533C3E" w:rsidRDefault="00111337" w:rsidP="00111337">
      <w:pPr>
        <w:rPr>
          <w:rFonts w:ascii="Arial" w:hAnsi="Arial" w:cs="Arial"/>
          <w:b/>
          <w:noProof/>
        </w:rPr>
      </w:pPr>
      <w:r w:rsidRPr="00533C3E">
        <w:rPr>
          <w:rFonts w:ascii="Arial" w:hAnsi="Arial" w:cs="Arial"/>
          <w:b/>
          <w:noProof/>
        </w:rPr>
        <w:t xml:space="preserve">     Dosen Pembimbing</w:t>
      </w:r>
      <w:r w:rsidRPr="00533C3E">
        <w:rPr>
          <w:rFonts w:ascii="Arial" w:hAnsi="Arial" w:cs="Arial"/>
          <w:b/>
          <w:noProof/>
        </w:rPr>
        <w:tab/>
      </w:r>
      <w:r w:rsidRPr="00533C3E">
        <w:rPr>
          <w:rFonts w:ascii="Arial" w:hAnsi="Arial" w:cs="Arial"/>
          <w:b/>
          <w:noProof/>
        </w:rPr>
        <w:tab/>
      </w:r>
      <w:r w:rsidRPr="00533C3E">
        <w:rPr>
          <w:rFonts w:ascii="Arial" w:hAnsi="Arial" w:cs="Arial"/>
          <w:b/>
          <w:noProof/>
        </w:rPr>
        <w:tab/>
      </w:r>
      <w:r w:rsidRPr="00533C3E">
        <w:rPr>
          <w:rFonts w:ascii="Arial" w:hAnsi="Arial" w:cs="Arial"/>
          <w:b/>
          <w:noProof/>
        </w:rPr>
        <w:tab/>
        <w:t>Mahasiswa</w:t>
      </w:r>
    </w:p>
    <w:p w:rsidR="00111337" w:rsidRPr="00533C3E" w:rsidRDefault="00111337" w:rsidP="00111337">
      <w:pPr>
        <w:rPr>
          <w:rFonts w:ascii="Arial" w:hAnsi="Arial" w:cs="Arial"/>
          <w:b/>
          <w:noProof/>
        </w:rPr>
      </w:pPr>
    </w:p>
    <w:p w:rsidR="00111337" w:rsidRPr="00533C3E" w:rsidRDefault="00111337" w:rsidP="00111337">
      <w:pPr>
        <w:rPr>
          <w:rFonts w:ascii="Arial" w:hAnsi="Arial" w:cs="Arial"/>
          <w:b/>
          <w:noProof/>
        </w:rPr>
      </w:pPr>
    </w:p>
    <w:p w:rsidR="00111337" w:rsidRPr="00533C3E" w:rsidRDefault="00111337" w:rsidP="00111337">
      <w:pPr>
        <w:rPr>
          <w:rFonts w:ascii="Arial" w:hAnsi="Arial" w:cs="Arial"/>
          <w:b/>
          <w:noProof/>
        </w:rPr>
      </w:pPr>
    </w:p>
    <w:p w:rsidR="00111337" w:rsidRPr="00533C3E" w:rsidRDefault="00111337" w:rsidP="00111337">
      <w:pPr>
        <w:rPr>
          <w:rFonts w:ascii="Arial" w:hAnsi="Arial" w:cs="Arial"/>
          <w:b/>
          <w:noProof/>
        </w:rPr>
      </w:pPr>
    </w:p>
    <w:p w:rsidR="00111337" w:rsidRPr="00533C3E" w:rsidRDefault="00111337" w:rsidP="00111337">
      <w:pPr>
        <w:rPr>
          <w:rFonts w:ascii="Arial" w:hAnsi="Arial" w:cs="Arial"/>
          <w:b/>
          <w:noProof/>
        </w:rPr>
      </w:pPr>
      <w:r w:rsidRPr="00533C3E">
        <w:rPr>
          <w:rFonts w:ascii="Arial" w:hAnsi="Arial" w:cs="Arial"/>
          <w:b/>
          <w:noProof/>
        </w:rPr>
        <w:t xml:space="preserve">     (                                )                                  </w:t>
      </w:r>
      <w:r w:rsidRPr="00533C3E">
        <w:rPr>
          <w:rFonts w:ascii="Arial" w:hAnsi="Arial" w:cs="Arial"/>
          <w:b/>
          <w:noProof/>
        </w:rPr>
        <w:tab/>
        <w:t>(                               )</w:t>
      </w:r>
    </w:p>
    <w:p w:rsidR="00111337" w:rsidRPr="00533C3E" w:rsidRDefault="00111337" w:rsidP="00111337">
      <w:pPr>
        <w:jc w:val="both"/>
        <w:rPr>
          <w:rFonts w:ascii="Arial" w:hAnsi="Arial" w:cs="Arial"/>
          <w:noProof/>
        </w:rPr>
      </w:pPr>
    </w:p>
    <w:p w:rsidR="00111337" w:rsidRPr="0089358B" w:rsidRDefault="00111337" w:rsidP="00111337">
      <w:pPr>
        <w:jc w:val="both"/>
        <w:rPr>
          <w:rFonts w:ascii="Arial" w:hAnsi="Arial" w:cs="Arial"/>
          <w:b/>
        </w:rPr>
      </w:pPr>
    </w:p>
    <w:p w:rsidR="00111337" w:rsidRDefault="00111337" w:rsidP="00111337">
      <w:pPr>
        <w:jc w:val="both"/>
        <w:rPr>
          <w:rFonts w:ascii="Arial" w:hAnsi="Arial" w:cs="Arial"/>
          <w:b/>
        </w:rPr>
      </w:pPr>
    </w:p>
    <w:p w:rsidR="00111337" w:rsidRDefault="00111337" w:rsidP="00111337">
      <w:pPr>
        <w:jc w:val="both"/>
        <w:rPr>
          <w:rFonts w:ascii="Arial" w:hAnsi="Arial" w:cs="Arial"/>
          <w:b/>
        </w:rPr>
      </w:pPr>
    </w:p>
    <w:p w:rsidR="00111337" w:rsidRDefault="00111337" w:rsidP="00111337">
      <w:pPr>
        <w:jc w:val="both"/>
        <w:rPr>
          <w:rFonts w:ascii="Arial" w:hAnsi="Arial" w:cs="Arial"/>
          <w:b/>
        </w:rPr>
      </w:pPr>
    </w:p>
    <w:p w:rsidR="00111337" w:rsidRDefault="00111337" w:rsidP="00111337">
      <w:pPr>
        <w:jc w:val="both"/>
        <w:rPr>
          <w:rFonts w:ascii="Arial" w:hAnsi="Arial" w:cs="Arial"/>
          <w:b/>
        </w:rPr>
      </w:pPr>
    </w:p>
    <w:p w:rsidR="00111337" w:rsidRDefault="00111337" w:rsidP="00111337">
      <w:pPr>
        <w:jc w:val="both"/>
        <w:rPr>
          <w:rFonts w:ascii="Arial" w:hAnsi="Arial" w:cs="Arial"/>
          <w:b/>
        </w:rPr>
      </w:pPr>
    </w:p>
    <w:p w:rsidR="00111337" w:rsidRDefault="00111337" w:rsidP="00111337">
      <w:pPr>
        <w:jc w:val="both"/>
        <w:rPr>
          <w:rFonts w:ascii="Arial" w:hAnsi="Arial" w:cs="Arial"/>
          <w:b/>
        </w:rPr>
      </w:pPr>
    </w:p>
    <w:p w:rsidR="00111337" w:rsidRDefault="00111337" w:rsidP="00111337">
      <w:pPr>
        <w:jc w:val="both"/>
        <w:rPr>
          <w:rFonts w:ascii="Arial" w:hAnsi="Arial" w:cs="Arial"/>
          <w:b/>
        </w:rPr>
      </w:pPr>
    </w:p>
    <w:p w:rsidR="00111337" w:rsidRDefault="00111337" w:rsidP="00111337">
      <w:pPr>
        <w:jc w:val="both"/>
        <w:rPr>
          <w:rFonts w:ascii="Arial" w:hAnsi="Arial" w:cs="Arial"/>
          <w:b/>
        </w:rPr>
      </w:pPr>
    </w:p>
    <w:p w:rsidR="00111337" w:rsidRDefault="00111337" w:rsidP="00111337">
      <w:pPr>
        <w:jc w:val="both"/>
        <w:rPr>
          <w:rFonts w:ascii="Arial" w:hAnsi="Arial" w:cs="Arial"/>
          <w:b/>
        </w:rPr>
      </w:pPr>
    </w:p>
    <w:p w:rsidR="00111337" w:rsidRPr="004B035D" w:rsidRDefault="00111337" w:rsidP="001113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A062E" w:rsidRPr="004B035D" w:rsidRDefault="00AA062E" w:rsidP="001113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AA062E" w:rsidRPr="004B035D">
      <w:footerReference w:type="default" r:id="rId9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272" w:rsidRDefault="00B43272" w:rsidP="00D44225">
      <w:pPr>
        <w:spacing w:after="0" w:line="240" w:lineRule="auto"/>
      </w:pPr>
      <w:r>
        <w:separator/>
      </w:r>
    </w:p>
  </w:endnote>
  <w:endnote w:type="continuationSeparator" w:id="0">
    <w:p w:rsidR="00B43272" w:rsidRDefault="00B43272" w:rsidP="00D44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Univers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0989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59AD" w:rsidRDefault="00665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3E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659AD" w:rsidRDefault="006659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272" w:rsidRDefault="00B43272" w:rsidP="00D44225">
      <w:pPr>
        <w:spacing w:after="0" w:line="240" w:lineRule="auto"/>
      </w:pPr>
      <w:r>
        <w:separator/>
      </w:r>
    </w:p>
  </w:footnote>
  <w:footnote w:type="continuationSeparator" w:id="0">
    <w:p w:rsidR="00B43272" w:rsidRDefault="00B43272" w:rsidP="00D44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85pt;height:11.85pt" o:bullet="t">
        <v:imagedata r:id="rId1" o:title="BD10253_"/>
        <o:lock v:ext="edit" cropping="t"/>
      </v:shape>
    </w:pict>
  </w:numPicBullet>
  <w:abstractNum w:abstractNumId="0">
    <w:nsid w:val="00000001"/>
    <w:multiLevelType w:val="singleLevel"/>
    <w:tmpl w:val="00000001"/>
    <w:name w:val="WW8Num6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1">
    <w:nsid w:val="00000007"/>
    <w:multiLevelType w:val="singleLevel"/>
    <w:tmpl w:val="00000007"/>
    <w:name w:val="WW8Num17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00000008"/>
    <w:multiLevelType w:val="singleLevel"/>
    <w:tmpl w:val="00000008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A"/>
    <w:multiLevelType w:val="multilevel"/>
    <w:tmpl w:val="0000000A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>
      <w:start w:val="5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mic Sans MS" w:hAnsi="Comic Sans MS"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B"/>
    <w:multiLevelType w:val="singleLevel"/>
    <w:tmpl w:val="0000000B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038066FE"/>
    <w:multiLevelType w:val="hybridMultilevel"/>
    <w:tmpl w:val="F856BC8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4073112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5F41D6D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7556CDC"/>
    <w:multiLevelType w:val="hybridMultilevel"/>
    <w:tmpl w:val="EF7C31B4"/>
    <w:lvl w:ilvl="0" w:tplc="0421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9">
    <w:nsid w:val="07C94915"/>
    <w:multiLevelType w:val="hybridMultilevel"/>
    <w:tmpl w:val="C5001B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D14D62"/>
    <w:multiLevelType w:val="hybridMultilevel"/>
    <w:tmpl w:val="98D6F3C6"/>
    <w:lvl w:ilvl="0" w:tplc="4BE4D26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A395586"/>
    <w:multiLevelType w:val="hybridMultilevel"/>
    <w:tmpl w:val="866098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B1A17DC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B672129"/>
    <w:multiLevelType w:val="hybridMultilevel"/>
    <w:tmpl w:val="A018429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0CAB25DA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0F5E34A7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0FD33E4B"/>
    <w:multiLevelType w:val="hybridMultilevel"/>
    <w:tmpl w:val="088C3586"/>
    <w:lvl w:ilvl="0" w:tplc="0421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7">
    <w:nsid w:val="107F1409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11D00CCB"/>
    <w:multiLevelType w:val="hybridMultilevel"/>
    <w:tmpl w:val="4A1EAE04"/>
    <w:lvl w:ilvl="0" w:tplc="76B467D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12282B06"/>
    <w:multiLevelType w:val="hybridMultilevel"/>
    <w:tmpl w:val="79E6E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380381B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15BF6235"/>
    <w:multiLevelType w:val="hybridMultilevel"/>
    <w:tmpl w:val="9EC6BA4E"/>
    <w:lvl w:ilvl="0" w:tplc="0421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63E0398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17D61FF0"/>
    <w:multiLevelType w:val="hybridMultilevel"/>
    <w:tmpl w:val="09426860"/>
    <w:lvl w:ilvl="0" w:tplc="CA7C9C4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1C134985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1C6054C9"/>
    <w:multiLevelType w:val="hybridMultilevel"/>
    <w:tmpl w:val="1FC04FC2"/>
    <w:lvl w:ilvl="0" w:tplc="ECCC16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206B6093"/>
    <w:multiLevelType w:val="hybridMultilevel"/>
    <w:tmpl w:val="D12AEDAC"/>
    <w:lvl w:ilvl="0" w:tplc="4CEECC3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EF44468">
      <w:start w:val="5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20DD7B82"/>
    <w:multiLevelType w:val="hybridMultilevel"/>
    <w:tmpl w:val="F1C83F8E"/>
    <w:lvl w:ilvl="0" w:tplc="BA305454">
      <w:start w:val="1"/>
      <w:numFmt w:val="lowerLetter"/>
      <w:lvlText w:val="%1."/>
      <w:lvlJc w:val="left"/>
      <w:pPr>
        <w:ind w:left="1080" w:hanging="360"/>
      </w:pPr>
      <w:rPr>
        <w:rFonts w:ascii="Arial" w:eastAsia="SimSun" w:hAnsi="Arial" w:cs="Arial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23332311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2FA63134"/>
    <w:multiLevelType w:val="hybridMultilevel"/>
    <w:tmpl w:val="B2D050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92F6D91"/>
    <w:multiLevelType w:val="hybridMultilevel"/>
    <w:tmpl w:val="13A4EA66"/>
    <w:lvl w:ilvl="0" w:tplc="13867D5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3ABC037F"/>
    <w:multiLevelType w:val="hybridMultilevel"/>
    <w:tmpl w:val="668C8F06"/>
    <w:lvl w:ilvl="0" w:tplc="883E28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3E741A3C"/>
    <w:multiLevelType w:val="hybridMultilevel"/>
    <w:tmpl w:val="0A70B6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7EFCD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E864E16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omic Sans MS" w:eastAsia="Times New Roman" w:hAnsi="Comic Sans MS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1801FC8"/>
    <w:multiLevelType w:val="hybridMultilevel"/>
    <w:tmpl w:val="08F856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A2946DB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4B6071BE"/>
    <w:multiLevelType w:val="multilevel"/>
    <w:tmpl w:val="9C969D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27" w:hanging="360"/>
      </w:pPr>
      <w:rPr>
        <w:rFonts w:ascii="Arial" w:eastAsiaTheme="minorHAnsi" w:hAnsi="Arial" w:cs="Arial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6">
    <w:nsid w:val="4FEF5524"/>
    <w:multiLevelType w:val="hybridMultilevel"/>
    <w:tmpl w:val="FAF424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606B2E6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0407BF0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27A64E0"/>
    <w:multiLevelType w:val="hybridMultilevel"/>
    <w:tmpl w:val="655E581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9E02981"/>
    <w:multiLevelType w:val="hybridMultilevel"/>
    <w:tmpl w:val="040456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A681733"/>
    <w:multiLevelType w:val="hybridMultilevel"/>
    <w:tmpl w:val="9D1602D4"/>
    <w:lvl w:ilvl="0" w:tplc="EAE8732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B0A5A9A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EAB1BE9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2E83A43"/>
    <w:multiLevelType w:val="hybridMultilevel"/>
    <w:tmpl w:val="46DCED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64097D42"/>
    <w:multiLevelType w:val="hybridMultilevel"/>
    <w:tmpl w:val="416C2A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606B2E6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66755D1E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6D6D3BD3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6DE11629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6E132620"/>
    <w:multiLevelType w:val="hybridMultilevel"/>
    <w:tmpl w:val="84620B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7007035C"/>
    <w:multiLevelType w:val="hybridMultilevel"/>
    <w:tmpl w:val="162AC36C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969E9804">
      <w:start w:val="1"/>
      <w:numFmt w:val="bullet"/>
      <w:lvlText w:val="-"/>
      <w:lvlJc w:val="left"/>
      <w:pPr>
        <w:tabs>
          <w:tab w:val="num" w:pos="-72"/>
        </w:tabs>
        <w:ind w:left="-72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0">
    <w:nsid w:val="72125CF5"/>
    <w:multiLevelType w:val="hybridMultilevel"/>
    <w:tmpl w:val="F5369CCC"/>
    <w:lvl w:ilvl="0" w:tplc="7D12933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51">
    <w:nsid w:val="728405DC"/>
    <w:multiLevelType w:val="hybridMultilevel"/>
    <w:tmpl w:val="61626B70"/>
    <w:lvl w:ilvl="0" w:tplc="808264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73682815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4856D21"/>
    <w:multiLevelType w:val="hybridMultilevel"/>
    <w:tmpl w:val="B8A2981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75E51D98"/>
    <w:multiLevelType w:val="hybridMultilevel"/>
    <w:tmpl w:val="212619D8"/>
    <w:lvl w:ilvl="0" w:tplc="0421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55">
    <w:nsid w:val="770432D4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79D24141"/>
    <w:multiLevelType w:val="hybridMultilevel"/>
    <w:tmpl w:val="4C0E4A24"/>
    <w:lvl w:ilvl="0" w:tplc="06C4DD7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C1321AF8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>
    <w:nsid w:val="7A3C120B"/>
    <w:multiLevelType w:val="hybridMultilevel"/>
    <w:tmpl w:val="41B64924"/>
    <w:lvl w:ilvl="0" w:tplc="AFF4D40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8">
    <w:nsid w:val="7F047EE4"/>
    <w:multiLevelType w:val="hybridMultilevel"/>
    <w:tmpl w:val="93C4480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>
    <w:nsid w:val="7FF22DD2"/>
    <w:multiLevelType w:val="hybridMultilevel"/>
    <w:tmpl w:val="9BD020CC"/>
    <w:lvl w:ilvl="0" w:tplc="847AA39C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6"/>
  </w:num>
  <w:num w:numId="2">
    <w:abstractNumId w:val="19"/>
  </w:num>
  <w:num w:numId="3">
    <w:abstractNumId w:val="48"/>
  </w:num>
  <w:num w:numId="4">
    <w:abstractNumId w:val="35"/>
  </w:num>
  <w:num w:numId="5">
    <w:abstractNumId w:val="34"/>
  </w:num>
  <w:num w:numId="6">
    <w:abstractNumId w:val="41"/>
  </w:num>
  <w:num w:numId="7">
    <w:abstractNumId w:val="20"/>
  </w:num>
  <w:num w:numId="8">
    <w:abstractNumId w:val="42"/>
  </w:num>
  <w:num w:numId="9">
    <w:abstractNumId w:val="6"/>
  </w:num>
  <w:num w:numId="10">
    <w:abstractNumId w:val="37"/>
  </w:num>
  <w:num w:numId="11">
    <w:abstractNumId w:val="17"/>
  </w:num>
  <w:num w:numId="12">
    <w:abstractNumId w:val="22"/>
  </w:num>
  <w:num w:numId="13">
    <w:abstractNumId w:val="46"/>
  </w:num>
  <w:num w:numId="14">
    <w:abstractNumId w:val="8"/>
  </w:num>
  <w:num w:numId="15">
    <w:abstractNumId w:val="54"/>
  </w:num>
  <w:num w:numId="16">
    <w:abstractNumId w:val="24"/>
  </w:num>
  <w:num w:numId="17">
    <w:abstractNumId w:val="28"/>
  </w:num>
  <w:num w:numId="18">
    <w:abstractNumId w:val="12"/>
  </w:num>
  <w:num w:numId="19">
    <w:abstractNumId w:val="52"/>
  </w:num>
  <w:num w:numId="20">
    <w:abstractNumId w:val="15"/>
  </w:num>
  <w:num w:numId="21">
    <w:abstractNumId w:val="16"/>
  </w:num>
  <w:num w:numId="22">
    <w:abstractNumId w:val="21"/>
  </w:num>
  <w:num w:numId="23">
    <w:abstractNumId w:val="47"/>
  </w:num>
  <w:num w:numId="24">
    <w:abstractNumId w:val="53"/>
  </w:num>
  <w:num w:numId="25">
    <w:abstractNumId w:val="45"/>
  </w:num>
  <w:num w:numId="26">
    <w:abstractNumId w:val="7"/>
  </w:num>
  <w:num w:numId="27">
    <w:abstractNumId w:val="5"/>
  </w:num>
  <w:num w:numId="28">
    <w:abstractNumId w:val="14"/>
  </w:num>
  <w:num w:numId="29">
    <w:abstractNumId w:val="55"/>
  </w:num>
  <w:num w:numId="30">
    <w:abstractNumId w:val="59"/>
  </w:num>
  <w:num w:numId="31">
    <w:abstractNumId w:val="58"/>
  </w:num>
  <w:num w:numId="32">
    <w:abstractNumId w:val="38"/>
  </w:num>
  <w:num w:numId="33">
    <w:abstractNumId w:val="40"/>
  </w:num>
  <w:num w:numId="34">
    <w:abstractNumId w:val="27"/>
  </w:num>
  <w:num w:numId="35">
    <w:abstractNumId w:val="44"/>
  </w:num>
  <w:num w:numId="36">
    <w:abstractNumId w:val="56"/>
  </w:num>
  <w:num w:numId="37">
    <w:abstractNumId w:val="29"/>
  </w:num>
  <w:num w:numId="38">
    <w:abstractNumId w:val="11"/>
  </w:num>
  <w:num w:numId="39">
    <w:abstractNumId w:val="13"/>
  </w:num>
  <w:num w:numId="40">
    <w:abstractNumId w:val="9"/>
  </w:num>
  <w:num w:numId="41">
    <w:abstractNumId w:val="39"/>
  </w:num>
  <w:num w:numId="42">
    <w:abstractNumId w:val="10"/>
  </w:num>
  <w:num w:numId="43">
    <w:abstractNumId w:val="31"/>
  </w:num>
  <w:num w:numId="44">
    <w:abstractNumId w:val="51"/>
  </w:num>
  <w:num w:numId="45">
    <w:abstractNumId w:val="23"/>
  </w:num>
  <w:num w:numId="46">
    <w:abstractNumId w:val="18"/>
  </w:num>
  <w:num w:numId="47">
    <w:abstractNumId w:val="26"/>
  </w:num>
  <w:num w:numId="48">
    <w:abstractNumId w:val="30"/>
  </w:num>
  <w:num w:numId="49">
    <w:abstractNumId w:val="32"/>
  </w:num>
  <w:num w:numId="50">
    <w:abstractNumId w:val="57"/>
  </w:num>
  <w:num w:numId="51">
    <w:abstractNumId w:val="33"/>
  </w:num>
  <w:num w:numId="52">
    <w:abstractNumId w:val="50"/>
  </w:num>
  <w:num w:numId="53">
    <w:abstractNumId w:val="49"/>
  </w:num>
  <w:num w:numId="54">
    <w:abstractNumId w:val="43"/>
  </w:num>
  <w:num w:numId="55">
    <w:abstractNumId w:val="25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985"/>
    <w:rsid w:val="00026C77"/>
    <w:rsid w:val="00033C74"/>
    <w:rsid w:val="000B0CA1"/>
    <w:rsid w:val="00103E54"/>
    <w:rsid w:val="00111337"/>
    <w:rsid w:val="00182687"/>
    <w:rsid w:val="001A66E5"/>
    <w:rsid w:val="001F72FE"/>
    <w:rsid w:val="00294E99"/>
    <w:rsid w:val="002A1A96"/>
    <w:rsid w:val="003B022F"/>
    <w:rsid w:val="003E1DA4"/>
    <w:rsid w:val="00440A13"/>
    <w:rsid w:val="00483616"/>
    <w:rsid w:val="004A0037"/>
    <w:rsid w:val="004A1EAC"/>
    <w:rsid w:val="004B035D"/>
    <w:rsid w:val="0051109B"/>
    <w:rsid w:val="00587EB6"/>
    <w:rsid w:val="00647926"/>
    <w:rsid w:val="006566ED"/>
    <w:rsid w:val="006659AD"/>
    <w:rsid w:val="006840CA"/>
    <w:rsid w:val="006B4BE9"/>
    <w:rsid w:val="00736D59"/>
    <w:rsid w:val="007600B8"/>
    <w:rsid w:val="0077067B"/>
    <w:rsid w:val="00790739"/>
    <w:rsid w:val="00827C58"/>
    <w:rsid w:val="00860FE8"/>
    <w:rsid w:val="008859B7"/>
    <w:rsid w:val="008A7C24"/>
    <w:rsid w:val="008C099E"/>
    <w:rsid w:val="008F61E0"/>
    <w:rsid w:val="00941437"/>
    <w:rsid w:val="009A779B"/>
    <w:rsid w:val="009E4B54"/>
    <w:rsid w:val="00A343FA"/>
    <w:rsid w:val="00A5647E"/>
    <w:rsid w:val="00A660AD"/>
    <w:rsid w:val="00AA062E"/>
    <w:rsid w:val="00AB3119"/>
    <w:rsid w:val="00AD12AE"/>
    <w:rsid w:val="00B35735"/>
    <w:rsid w:val="00B43272"/>
    <w:rsid w:val="00B517C3"/>
    <w:rsid w:val="00BC1644"/>
    <w:rsid w:val="00BF2D5B"/>
    <w:rsid w:val="00C4282A"/>
    <w:rsid w:val="00CE0985"/>
    <w:rsid w:val="00CE42C1"/>
    <w:rsid w:val="00D16F0D"/>
    <w:rsid w:val="00D44225"/>
    <w:rsid w:val="00D54A5A"/>
    <w:rsid w:val="00D74848"/>
    <w:rsid w:val="00DA56F0"/>
    <w:rsid w:val="00DE11CF"/>
    <w:rsid w:val="00DE1C4F"/>
    <w:rsid w:val="00E41BA2"/>
    <w:rsid w:val="00E50F73"/>
    <w:rsid w:val="00E83F4A"/>
    <w:rsid w:val="00F7223D"/>
    <w:rsid w:val="00FC07F9"/>
    <w:rsid w:val="00FE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A062E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id-ID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A062E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id-ID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A062E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id-ID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A062E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id-ID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A062E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id-ID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A062E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id-ID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A062E"/>
    <w:p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val="id-ID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A062E"/>
    <w:p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id-ID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A062E"/>
    <w:pPr>
      <w:spacing w:before="240" w:after="60" w:line="240" w:lineRule="auto"/>
      <w:outlineLvl w:val="8"/>
    </w:pPr>
    <w:rPr>
      <w:rFonts w:ascii="Cambria" w:eastAsia="Times New Roman" w:hAnsi="Cambria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062E"/>
    <w:rPr>
      <w:rFonts w:ascii="Cambria" w:eastAsia="Times New Roman" w:hAnsi="Cambria" w:cs="Times New Roman"/>
      <w:b/>
      <w:bCs/>
      <w:kern w:val="32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semiHidden/>
    <w:rsid w:val="00AA062E"/>
    <w:rPr>
      <w:rFonts w:ascii="Cambria" w:eastAsia="Times New Roman" w:hAnsi="Cambria" w:cs="Times New Roman"/>
      <w:b/>
      <w:bCs/>
      <w:i/>
      <w:iCs/>
      <w:sz w:val="28"/>
      <w:szCs w:val="28"/>
      <w:lang w:val="id-ID"/>
    </w:rPr>
  </w:style>
  <w:style w:type="paragraph" w:styleId="ListParagraph">
    <w:name w:val="List Paragraph"/>
    <w:basedOn w:val="Normal"/>
    <w:uiPriority w:val="34"/>
    <w:qFormat/>
    <w:rsid w:val="00294E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AA062E"/>
    <w:rPr>
      <w:rFonts w:ascii="Cambria" w:eastAsia="Times New Roman" w:hAnsi="Cambria" w:cs="Times New Roman"/>
      <w:b/>
      <w:bCs/>
      <w:sz w:val="26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semiHidden/>
    <w:rsid w:val="00AA062E"/>
    <w:rPr>
      <w:rFonts w:ascii="Calibri" w:eastAsia="Times New Roman" w:hAnsi="Calibri" w:cs="Times New Roman"/>
      <w:b/>
      <w:bCs/>
      <w:sz w:val="28"/>
      <w:szCs w:val="28"/>
      <w:lang w:val="id-ID"/>
    </w:rPr>
  </w:style>
  <w:style w:type="character" w:customStyle="1" w:styleId="Heading5Char">
    <w:name w:val="Heading 5 Char"/>
    <w:basedOn w:val="DefaultParagraphFont"/>
    <w:link w:val="Heading5"/>
    <w:semiHidden/>
    <w:rsid w:val="00AA062E"/>
    <w:rPr>
      <w:rFonts w:ascii="Calibri" w:eastAsia="Times New Roman" w:hAnsi="Calibri" w:cs="Times New Roman"/>
      <w:b/>
      <w:bCs/>
      <w:i/>
      <w:iCs/>
      <w:sz w:val="26"/>
      <w:szCs w:val="26"/>
      <w:lang w:val="id-ID"/>
    </w:rPr>
  </w:style>
  <w:style w:type="character" w:customStyle="1" w:styleId="Heading6Char">
    <w:name w:val="Heading 6 Char"/>
    <w:basedOn w:val="DefaultParagraphFont"/>
    <w:link w:val="Heading6"/>
    <w:semiHidden/>
    <w:rsid w:val="00AA062E"/>
    <w:rPr>
      <w:rFonts w:ascii="Calibri" w:eastAsia="Times New Roman" w:hAnsi="Calibri" w:cs="Times New Roman"/>
      <w:b/>
      <w:bCs/>
      <w:lang w:val="id-ID"/>
    </w:rPr>
  </w:style>
  <w:style w:type="character" w:customStyle="1" w:styleId="Heading7Char">
    <w:name w:val="Heading 7 Char"/>
    <w:basedOn w:val="DefaultParagraphFont"/>
    <w:link w:val="Heading7"/>
    <w:semiHidden/>
    <w:rsid w:val="00AA062E"/>
    <w:rPr>
      <w:rFonts w:ascii="Calibri" w:eastAsia="Times New Roman" w:hAnsi="Calibri" w:cs="Times New Roman"/>
      <w:sz w:val="24"/>
      <w:szCs w:val="24"/>
      <w:lang w:val="id-ID"/>
    </w:rPr>
  </w:style>
  <w:style w:type="character" w:customStyle="1" w:styleId="Heading8Char">
    <w:name w:val="Heading 8 Char"/>
    <w:basedOn w:val="DefaultParagraphFont"/>
    <w:link w:val="Heading8"/>
    <w:semiHidden/>
    <w:rsid w:val="00AA062E"/>
    <w:rPr>
      <w:rFonts w:ascii="Calibri" w:eastAsia="Times New Roman" w:hAnsi="Calibri" w:cs="Times New Roman"/>
      <w:i/>
      <w:iCs/>
      <w:sz w:val="24"/>
      <w:szCs w:val="24"/>
      <w:lang w:val="id-ID"/>
    </w:rPr>
  </w:style>
  <w:style w:type="character" w:customStyle="1" w:styleId="Heading9Char">
    <w:name w:val="Heading 9 Char"/>
    <w:basedOn w:val="DefaultParagraphFont"/>
    <w:link w:val="Heading9"/>
    <w:semiHidden/>
    <w:rsid w:val="00AA062E"/>
    <w:rPr>
      <w:rFonts w:ascii="Cambria" w:eastAsia="Times New Roman" w:hAnsi="Cambria" w:cs="Times New Roman"/>
      <w:lang w:val="id-ID"/>
    </w:rPr>
  </w:style>
  <w:style w:type="paragraph" w:styleId="Title">
    <w:name w:val="Title"/>
    <w:basedOn w:val="Normal"/>
    <w:next w:val="Normal"/>
    <w:link w:val="TitleChar"/>
    <w:qFormat/>
    <w:rsid w:val="00AA062E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id-ID"/>
    </w:rPr>
  </w:style>
  <w:style w:type="character" w:customStyle="1" w:styleId="TitleChar">
    <w:name w:val="Title Char"/>
    <w:basedOn w:val="DefaultParagraphFont"/>
    <w:link w:val="Title"/>
    <w:rsid w:val="00AA062E"/>
    <w:rPr>
      <w:rFonts w:ascii="Cambria" w:eastAsia="Times New Roman" w:hAnsi="Cambria" w:cs="Times New Roman"/>
      <w:b/>
      <w:bCs/>
      <w:kern w:val="28"/>
      <w:sz w:val="32"/>
      <w:szCs w:val="32"/>
      <w:lang w:val="id-ID"/>
    </w:rPr>
  </w:style>
  <w:style w:type="paragraph" w:styleId="Subtitle">
    <w:name w:val="Subtitle"/>
    <w:basedOn w:val="Normal"/>
    <w:next w:val="Normal"/>
    <w:link w:val="SubtitleChar"/>
    <w:qFormat/>
    <w:rsid w:val="00AA062E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id-ID"/>
    </w:rPr>
  </w:style>
  <w:style w:type="character" w:customStyle="1" w:styleId="SubtitleChar">
    <w:name w:val="Subtitle Char"/>
    <w:basedOn w:val="DefaultParagraphFont"/>
    <w:link w:val="Subtitle"/>
    <w:rsid w:val="00AA062E"/>
    <w:rPr>
      <w:rFonts w:ascii="Cambria" w:eastAsia="Times New Roman" w:hAnsi="Cambria" w:cs="Times New Roman"/>
      <w:sz w:val="24"/>
      <w:szCs w:val="24"/>
      <w:lang w:val="id-ID"/>
    </w:rPr>
  </w:style>
  <w:style w:type="character" w:styleId="Strong">
    <w:name w:val="Strong"/>
    <w:qFormat/>
    <w:rsid w:val="00AA062E"/>
    <w:rPr>
      <w:b/>
      <w:bCs/>
    </w:rPr>
  </w:style>
  <w:style w:type="character" w:styleId="Emphasis">
    <w:name w:val="Emphasis"/>
    <w:qFormat/>
    <w:rsid w:val="00AA062E"/>
    <w:rPr>
      <w:i/>
      <w:iCs/>
    </w:rPr>
  </w:style>
  <w:style w:type="paragraph" w:styleId="NoSpacing">
    <w:name w:val="No Spacing"/>
    <w:uiPriority w:val="1"/>
    <w:qFormat/>
    <w:rsid w:val="00AA06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A062E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val="id-ID"/>
    </w:rPr>
  </w:style>
  <w:style w:type="character" w:customStyle="1" w:styleId="QuoteChar">
    <w:name w:val="Quote Char"/>
    <w:basedOn w:val="DefaultParagraphFont"/>
    <w:link w:val="Quote"/>
    <w:uiPriority w:val="29"/>
    <w:rsid w:val="00AA062E"/>
    <w:rPr>
      <w:rFonts w:ascii="Times New Roman" w:eastAsia="Times New Roman" w:hAnsi="Times New Roman" w:cs="Times New Roman"/>
      <w:i/>
      <w:iCs/>
      <w:color w:val="000000"/>
      <w:sz w:val="24"/>
      <w:szCs w:val="24"/>
      <w:lang w:val="id-I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62E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id-I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62E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id-ID"/>
    </w:rPr>
  </w:style>
  <w:style w:type="character" w:styleId="SubtleEmphasis">
    <w:name w:val="Subtle Emphasis"/>
    <w:uiPriority w:val="19"/>
    <w:qFormat/>
    <w:rsid w:val="00AA062E"/>
    <w:rPr>
      <w:i/>
      <w:iCs/>
      <w:color w:val="808080"/>
    </w:rPr>
  </w:style>
  <w:style w:type="character" w:styleId="IntenseEmphasis">
    <w:name w:val="Intense Emphasis"/>
    <w:uiPriority w:val="21"/>
    <w:qFormat/>
    <w:rsid w:val="00AA062E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AA062E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AA062E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AA062E"/>
    <w:rPr>
      <w:b/>
      <w:bCs/>
      <w:smallCaps/>
      <w:spacing w:val="5"/>
    </w:rPr>
  </w:style>
  <w:style w:type="paragraph" w:customStyle="1" w:styleId="Style10">
    <w:name w:val="Style 10"/>
    <w:rsid w:val="00AA062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haracterStyle1">
    <w:name w:val="Character Style 1"/>
    <w:rsid w:val="00AA062E"/>
    <w:rPr>
      <w:sz w:val="22"/>
      <w:szCs w:val="22"/>
    </w:rPr>
  </w:style>
  <w:style w:type="paragraph" w:customStyle="1" w:styleId="Style16">
    <w:name w:val="Style 16"/>
    <w:rsid w:val="00AA062E"/>
    <w:pPr>
      <w:widowControl w:val="0"/>
      <w:autoSpaceDE w:val="0"/>
      <w:autoSpaceDN w:val="0"/>
      <w:spacing w:after="0" w:line="240" w:lineRule="auto"/>
      <w:ind w:left="72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2">
    <w:name w:val="Character Style 2"/>
    <w:rsid w:val="00AA062E"/>
    <w:rPr>
      <w:sz w:val="24"/>
      <w:szCs w:val="24"/>
    </w:rPr>
  </w:style>
  <w:style w:type="paragraph" w:customStyle="1" w:styleId="Style1">
    <w:name w:val="Style 1"/>
    <w:rsid w:val="00AA062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13">
    <w:name w:val="Style 13"/>
    <w:rsid w:val="00AA062E"/>
    <w:pPr>
      <w:widowControl w:val="0"/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sz w:val="24"/>
      <w:szCs w:val="24"/>
    </w:rPr>
  </w:style>
  <w:style w:type="paragraph" w:customStyle="1" w:styleId="Style6">
    <w:name w:val="Style 6"/>
    <w:rsid w:val="00AA062E"/>
    <w:pPr>
      <w:widowControl w:val="0"/>
      <w:autoSpaceDE w:val="0"/>
      <w:autoSpaceDN w:val="0"/>
      <w:spacing w:after="0" w:line="384" w:lineRule="exact"/>
      <w:jc w:val="center"/>
    </w:pPr>
    <w:rPr>
      <w:rFonts w:ascii="Arial Narrow" w:eastAsia="Times New Roman" w:hAnsi="Arial Narrow" w:cs="Arial Narrow"/>
      <w:sz w:val="24"/>
      <w:szCs w:val="24"/>
    </w:rPr>
  </w:style>
  <w:style w:type="paragraph" w:customStyle="1" w:styleId="Style5">
    <w:name w:val="Style 5"/>
    <w:rsid w:val="00AA062E"/>
    <w:pPr>
      <w:widowControl w:val="0"/>
      <w:autoSpaceDE w:val="0"/>
      <w:autoSpaceDN w:val="0"/>
      <w:spacing w:after="0" w:line="288" w:lineRule="auto"/>
      <w:ind w:left="1728"/>
    </w:pPr>
    <w:rPr>
      <w:rFonts w:ascii="Arial Narrow" w:eastAsia="Times New Roman" w:hAnsi="Arial Narrow" w:cs="Arial Narrow"/>
    </w:rPr>
  </w:style>
  <w:style w:type="character" w:customStyle="1" w:styleId="CharacterStyle4">
    <w:name w:val="Character Style 4"/>
    <w:rsid w:val="00AA062E"/>
    <w:rPr>
      <w:rFonts w:ascii="Arial Narrow" w:hAnsi="Arial Narrow" w:cs="Arial Narrow"/>
      <w:sz w:val="22"/>
      <w:szCs w:val="22"/>
    </w:rPr>
  </w:style>
  <w:style w:type="paragraph" w:customStyle="1" w:styleId="Style7">
    <w:name w:val="Style 7"/>
    <w:rsid w:val="00AA062E"/>
    <w:pPr>
      <w:widowControl w:val="0"/>
      <w:autoSpaceDE w:val="0"/>
      <w:autoSpaceDN w:val="0"/>
      <w:spacing w:before="36" w:after="0" w:line="304" w:lineRule="auto"/>
      <w:ind w:left="936"/>
    </w:pPr>
    <w:rPr>
      <w:rFonts w:ascii="Arial Narrow" w:eastAsia="Times New Roman" w:hAnsi="Arial Narrow" w:cs="Arial Narrow"/>
    </w:rPr>
  </w:style>
  <w:style w:type="paragraph" w:styleId="Header">
    <w:name w:val="header"/>
    <w:basedOn w:val="Normal"/>
    <w:link w:val="HeaderChar"/>
    <w:rsid w:val="00AA062E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HeaderChar">
    <w:name w:val="Header Char"/>
    <w:basedOn w:val="DefaultParagraphFont"/>
    <w:link w:val="Header"/>
    <w:rsid w:val="00AA062E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rsid w:val="00AA062E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AA062E"/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62E"/>
    <w:rPr>
      <w:rFonts w:ascii="Tahoma" w:eastAsia="Times New Roman" w:hAnsi="Tahoma" w:cs="Times New Roman"/>
      <w:sz w:val="16"/>
      <w:szCs w:val="16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62E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id-ID"/>
    </w:rPr>
  </w:style>
  <w:style w:type="character" w:customStyle="1" w:styleId="apple-converted-space">
    <w:name w:val="apple-converted-space"/>
    <w:basedOn w:val="DefaultParagraphFont"/>
    <w:rsid w:val="00AA062E"/>
  </w:style>
  <w:style w:type="paragraph" w:styleId="BodyTextIndent">
    <w:name w:val="Body Text Indent"/>
    <w:basedOn w:val="Normal"/>
    <w:link w:val="BodyTextIndentChar"/>
    <w:rsid w:val="00AA062E"/>
    <w:pPr>
      <w:tabs>
        <w:tab w:val="left" w:pos="2160"/>
        <w:tab w:val="left" w:pos="2340"/>
      </w:tabs>
      <w:spacing w:after="0" w:line="360" w:lineRule="auto"/>
      <w:ind w:left="2340" w:hanging="2340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AA062E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unhideWhenUsed/>
    <w:rsid w:val="00AA062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rsid w:val="00AA062E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NormalWeb">
    <w:name w:val="Normal (Web)"/>
    <w:basedOn w:val="Normal"/>
    <w:uiPriority w:val="99"/>
    <w:rsid w:val="00AA062E"/>
    <w:pPr>
      <w:spacing w:before="100" w:beforeAutospacing="1" w:after="100" w:afterAutospacing="1" w:line="240" w:lineRule="auto"/>
    </w:pPr>
    <w:rPr>
      <w:rFonts w:ascii="Verdana" w:eastAsia="Times New Roman" w:hAnsi="Verdana" w:cs="Verdana"/>
      <w:sz w:val="15"/>
      <w:szCs w:val="15"/>
    </w:rPr>
  </w:style>
  <w:style w:type="character" w:customStyle="1" w:styleId="fullpost">
    <w:name w:val="fullpost"/>
    <w:rsid w:val="00AA062E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062E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062E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BodyTextIndent3">
    <w:name w:val="Body Text Indent 3"/>
    <w:basedOn w:val="Normal"/>
    <w:link w:val="BodyTextIndent3Char"/>
    <w:unhideWhenUsed/>
    <w:rsid w:val="00AA062E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  <w:lang w:val="id-ID"/>
    </w:rPr>
  </w:style>
  <w:style w:type="character" w:customStyle="1" w:styleId="BodyTextIndent3Char">
    <w:name w:val="Body Text Indent 3 Char"/>
    <w:basedOn w:val="DefaultParagraphFont"/>
    <w:link w:val="BodyTextIndent3"/>
    <w:rsid w:val="00AA062E"/>
    <w:rPr>
      <w:rFonts w:ascii="Times New Roman" w:eastAsia="Times New Roman" w:hAnsi="Times New Roman" w:cs="Times New Roman"/>
      <w:sz w:val="16"/>
      <w:szCs w:val="16"/>
      <w:lang w:val="id-ID"/>
    </w:rPr>
  </w:style>
  <w:style w:type="character" w:customStyle="1" w:styleId="heading1char0">
    <w:name w:val="heading1char"/>
    <w:rsid w:val="00AA062E"/>
  </w:style>
  <w:style w:type="character" w:customStyle="1" w:styleId="apple-style-span">
    <w:name w:val="apple-style-span"/>
    <w:rsid w:val="00AA062E"/>
  </w:style>
  <w:style w:type="character" w:styleId="Hyperlink">
    <w:name w:val="Hyperlink"/>
    <w:uiPriority w:val="99"/>
    <w:unhideWhenUsed/>
    <w:rsid w:val="00AA062E"/>
    <w:rPr>
      <w:color w:val="0000FF"/>
      <w:u w:val="singl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062E"/>
    <w:rPr>
      <w:rFonts w:ascii="Tahoma" w:eastAsia="Times New Roman" w:hAnsi="Tahoma" w:cs="Tahoma"/>
      <w:sz w:val="16"/>
      <w:szCs w:val="16"/>
      <w:lang w:val="id-ID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A062E"/>
    <w:pPr>
      <w:spacing w:after="0" w:line="240" w:lineRule="auto"/>
    </w:pPr>
    <w:rPr>
      <w:rFonts w:ascii="Tahoma" w:eastAsia="Times New Roman" w:hAnsi="Tahoma" w:cs="Tahoma"/>
      <w:sz w:val="16"/>
      <w:szCs w:val="16"/>
      <w:lang w:val="id-ID"/>
    </w:rPr>
  </w:style>
  <w:style w:type="paragraph" w:customStyle="1" w:styleId="Default">
    <w:name w:val="Default"/>
    <w:rsid w:val="00A343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A062E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id-ID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A062E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id-ID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A062E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id-ID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A062E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id-ID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A062E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id-ID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A062E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id-ID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A062E"/>
    <w:p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val="id-ID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A062E"/>
    <w:p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id-ID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A062E"/>
    <w:pPr>
      <w:spacing w:before="240" w:after="60" w:line="240" w:lineRule="auto"/>
      <w:outlineLvl w:val="8"/>
    </w:pPr>
    <w:rPr>
      <w:rFonts w:ascii="Cambria" w:eastAsia="Times New Roman" w:hAnsi="Cambria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062E"/>
    <w:rPr>
      <w:rFonts w:ascii="Cambria" w:eastAsia="Times New Roman" w:hAnsi="Cambria" w:cs="Times New Roman"/>
      <w:b/>
      <w:bCs/>
      <w:kern w:val="32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semiHidden/>
    <w:rsid w:val="00AA062E"/>
    <w:rPr>
      <w:rFonts w:ascii="Cambria" w:eastAsia="Times New Roman" w:hAnsi="Cambria" w:cs="Times New Roman"/>
      <w:b/>
      <w:bCs/>
      <w:i/>
      <w:iCs/>
      <w:sz w:val="28"/>
      <w:szCs w:val="28"/>
      <w:lang w:val="id-ID"/>
    </w:rPr>
  </w:style>
  <w:style w:type="paragraph" w:styleId="ListParagraph">
    <w:name w:val="List Paragraph"/>
    <w:basedOn w:val="Normal"/>
    <w:uiPriority w:val="34"/>
    <w:qFormat/>
    <w:rsid w:val="00294E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AA062E"/>
    <w:rPr>
      <w:rFonts w:ascii="Cambria" w:eastAsia="Times New Roman" w:hAnsi="Cambria" w:cs="Times New Roman"/>
      <w:b/>
      <w:bCs/>
      <w:sz w:val="26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semiHidden/>
    <w:rsid w:val="00AA062E"/>
    <w:rPr>
      <w:rFonts w:ascii="Calibri" w:eastAsia="Times New Roman" w:hAnsi="Calibri" w:cs="Times New Roman"/>
      <w:b/>
      <w:bCs/>
      <w:sz w:val="28"/>
      <w:szCs w:val="28"/>
      <w:lang w:val="id-ID"/>
    </w:rPr>
  </w:style>
  <w:style w:type="character" w:customStyle="1" w:styleId="Heading5Char">
    <w:name w:val="Heading 5 Char"/>
    <w:basedOn w:val="DefaultParagraphFont"/>
    <w:link w:val="Heading5"/>
    <w:semiHidden/>
    <w:rsid w:val="00AA062E"/>
    <w:rPr>
      <w:rFonts w:ascii="Calibri" w:eastAsia="Times New Roman" w:hAnsi="Calibri" w:cs="Times New Roman"/>
      <w:b/>
      <w:bCs/>
      <w:i/>
      <w:iCs/>
      <w:sz w:val="26"/>
      <w:szCs w:val="26"/>
      <w:lang w:val="id-ID"/>
    </w:rPr>
  </w:style>
  <w:style w:type="character" w:customStyle="1" w:styleId="Heading6Char">
    <w:name w:val="Heading 6 Char"/>
    <w:basedOn w:val="DefaultParagraphFont"/>
    <w:link w:val="Heading6"/>
    <w:semiHidden/>
    <w:rsid w:val="00AA062E"/>
    <w:rPr>
      <w:rFonts w:ascii="Calibri" w:eastAsia="Times New Roman" w:hAnsi="Calibri" w:cs="Times New Roman"/>
      <w:b/>
      <w:bCs/>
      <w:lang w:val="id-ID"/>
    </w:rPr>
  </w:style>
  <w:style w:type="character" w:customStyle="1" w:styleId="Heading7Char">
    <w:name w:val="Heading 7 Char"/>
    <w:basedOn w:val="DefaultParagraphFont"/>
    <w:link w:val="Heading7"/>
    <w:semiHidden/>
    <w:rsid w:val="00AA062E"/>
    <w:rPr>
      <w:rFonts w:ascii="Calibri" w:eastAsia="Times New Roman" w:hAnsi="Calibri" w:cs="Times New Roman"/>
      <w:sz w:val="24"/>
      <w:szCs w:val="24"/>
      <w:lang w:val="id-ID"/>
    </w:rPr>
  </w:style>
  <w:style w:type="character" w:customStyle="1" w:styleId="Heading8Char">
    <w:name w:val="Heading 8 Char"/>
    <w:basedOn w:val="DefaultParagraphFont"/>
    <w:link w:val="Heading8"/>
    <w:semiHidden/>
    <w:rsid w:val="00AA062E"/>
    <w:rPr>
      <w:rFonts w:ascii="Calibri" w:eastAsia="Times New Roman" w:hAnsi="Calibri" w:cs="Times New Roman"/>
      <w:i/>
      <w:iCs/>
      <w:sz w:val="24"/>
      <w:szCs w:val="24"/>
      <w:lang w:val="id-ID"/>
    </w:rPr>
  </w:style>
  <w:style w:type="character" w:customStyle="1" w:styleId="Heading9Char">
    <w:name w:val="Heading 9 Char"/>
    <w:basedOn w:val="DefaultParagraphFont"/>
    <w:link w:val="Heading9"/>
    <w:semiHidden/>
    <w:rsid w:val="00AA062E"/>
    <w:rPr>
      <w:rFonts w:ascii="Cambria" w:eastAsia="Times New Roman" w:hAnsi="Cambria" w:cs="Times New Roman"/>
      <w:lang w:val="id-ID"/>
    </w:rPr>
  </w:style>
  <w:style w:type="paragraph" w:styleId="Title">
    <w:name w:val="Title"/>
    <w:basedOn w:val="Normal"/>
    <w:next w:val="Normal"/>
    <w:link w:val="TitleChar"/>
    <w:qFormat/>
    <w:rsid w:val="00AA062E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id-ID"/>
    </w:rPr>
  </w:style>
  <w:style w:type="character" w:customStyle="1" w:styleId="TitleChar">
    <w:name w:val="Title Char"/>
    <w:basedOn w:val="DefaultParagraphFont"/>
    <w:link w:val="Title"/>
    <w:rsid w:val="00AA062E"/>
    <w:rPr>
      <w:rFonts w:ascii="Cambria" w:eastAsia="Times New Roman" w:hAnsi="Cambria" w:cs="Times New Roman"/>
      <w:b/>
      <w:bCs/>
      <w:kern w:val="28"/>
      <w:sz w:val="32"/>
      <w:szCs w:val="32"/>
      <w:lang w:val="id-ID"/>
    </w:rPr>
  </w:style>
  <w:style w:type="paragraph" w:styleId="Subtitle">
    <w:name w:val="Subtitle"/>
    <w:basedOn w:val="Normal"/>
    <w:next w:val="Normal"/>
    <w:link w:val="SubtitleChar"/>
    <w:qFormat/>
    <w:rsid w:val="00AA062E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id-ID"/>
    </w:rPr>
  </w:style>
  <w:style w:type="character" w:customStyle="1" w:styleId="SubtitleChar">
    <w:name w:val="Subtitle Char"/>
    <w:basedOn w:val="DefaultParagraphFont"/>
    <w:link w:val="Subtitle"/>
    <w:rsid w:val="00AA062E"/>
    <w:rPr>
      <w:rFonts w:ascii="Cambria" w:eastAsia="Times New Roman" w:hAnsi="Cambria" w:cs="Times New Roman"/>
      <w:sz w:val="24"/>
      <w:szCs w:val="24"/>
      <w:lang w:val="id-ID"/>
    </w:rPr>
  </w:style>
  <w:style w:type="character" w:styleId="Strong">
    <w:name w:val="Strong"/>
    <w:qFormat/>
    <w:rsid w:val="00AA062E"/>
    <w:rPr>
      <w:b/>
      <w:bCs/>
    </w:rPr>
  </w:style>
  <w:style w:type="character" w:styleId="Emphasis">
    <w:name w:val="Emphasis"/>
    <w:qFormat/>
    <w:rsid w:val="00AA062E"/>
    <w:rPr>
      <w:i/>
      <w:iCs/>
    </w:rPr>
  </w:style>
  <w:style w:type="paragraph" w:styleId="NoSpacing">
    <w:name w:val="No Spacing"/>
    <w:uiPriority w:val="1"/>
    <w:qFormat/>
    <w:rsid w:val="00AA06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A062E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val="id-ID"/>
    </w:rPr>
  </w:style>
  <w:style w:type="character" w:customStyle="1" w:styleId="QuoteChar">
    <w:name w:val="Quote Char"/>
    <w:basedOn w:val="DefaultParagraphFont"/>
    <w:link w:val="Quote"/>
    <w:uiPriority w:val="29"/>
    <w:rsid w:val="00AA062E"/>
    <w:rPr>
      <w:rFonts w:ascii="Times New Roman" w:eastAsia="Times New Roman" w:hAnsi="Times New Roman" w:cs="Times New Roman"/>
      <w:i/>
      <w:iCs/>
      <w:color w:val="000000"/>
      <w:sz w:val="24"/>
      <w:szCs w:val="24"/>
      <w:lang w:val="id-I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62E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id-I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62E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id-ID"/>
    </w:rPr>
  </w:style>
  <w:style w:type="character" w:styleId="SubtleEmphasis">
    <w:name w:val="Subtle Emphasis"/>
    <w:uiPriority w:val="19"/>
    <w:qFormat/>
    <w:rsid w:val="00AA062E"/>
    <w:rPr>
      <w:i/>
      <w:iCs/>
      <w:color w:val="808080"/>
    </w:rPr>
  </w:style>
  <w:style w:type="character" w:styleId="IntenseEmphasis">
    <w:name w:val="Intense Emphasis"/>
    <w:uiPriority w:val="21"/>
    <w:qFormat/>
    <w:rsid w:val="00AA062E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AA062E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AA062E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AA062E"/>
    <w:rPr>
      <w:b/>
      <w:bCs/>
      <w:smallCaps/>
      <w:spacing w:val="5"/>
    </w:rPr>
  </w:style>
  <w:style w:type="paragraph" w:customStyle="1" w:styleId="Style10">
    <w:name w:val="Style 10"/>
    <w:rsid w:val="00AA062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haracterStyle1">
    <w:name w:val="Character Style 1"/>
    <w:rsid w:val="00AA062E"/>
    <w:rPr>
      <w:sz w:val="22"/>
      <w:szCs w:val="22"/>
    </w:rPr>
  </w:style>
  <w:style w:type="paragraph" w:customStyle="1" w:styleId="Style16">
    <w:name w:val="Style 16"/>
    <w:rsid w:val="00AA062E"/>
    <w:pPr>
      <w:widowControl w:val="0"/>
      <w:autoSpaceDE w:val="0"/>
      <w:autoSpaceDN w:val="0"/>
      <w:spacing w:after="0" w:line="240" w:lineRule="auto"/>
      <w:ind w:left="72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2">
    <w:name w:val="Character Style 2"/>
    <w:rsid w:val="00AA062E"/>
    <w:rPr>
      <w:sz w:val="24"/>
      <w:szCs w:val="24"/>
    </w:rPr>
  </w:style>
  <w:style w:type="paragraph" w:customStyle="1" w:styleId="Style1">
    <w:name w:val="Style 1"/>
    <w:rsid w:val="00AA062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13">
    <w:name w:val="Style 13"/>
    <w:rsid w:val="00AA062E"/>
    <w:pPr>
      <w:widowControl w:val="0"/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sz w:val="24"/>
      <w:szCs w:val="24"/>
    </w:rPr>
  </w:style>
  <w:style w:type="paragraph" w:customStyle="1" w:styleId="Style6">
    <w:name w:val="Style 6"/>
    <w:rsid w:val="00AA062E"/>
    <w:pPr>
      <w:widowControl w:val="0"/>
      <w:autoSpaceDE w:val="0"/>
      <w:autoSpaceDN w:val="0"/>
      <w:spacing w:after="0" w:line="384" w:lineRule="exact"/>
      <w:jc w:val="center"/>
    </w:pPr>
    <w:rPr>
      <w:rFonts w:ascii="Arial Narrow" w:eastAsia="Times New Roman" w:hAnsi="Arial Narrow" w:cs="Arial Narrow"/>
      <w:sz w:val="24"/>
      <w:szCs w:val="24"/>
    </w:rPr>
  </w:style>
  <w:style w:type="paragraph" w:customStyle="1" w:styleId="Style5">
    <w:name w:val="Style 5"/>
    <w:rsid w:val="00AA062E"/>
    <w:pPr>
      <w:widowControl w:val="0"/>
      <w:autoSpaceDE w:val="0"/>
      <w:autoSpaceDN w:val="0"/>
      <w:spacing w:after="0" w:line="288" w:lineRule="auto"/>
      <w:ind w:left="1728"/>
    </w:pPr>
    <w:rPr>
      <w:rFonts w:ascii="Arial Narrow" w:eastAsia="Times New Roman" w:hAnsi="Arial Narrow" w:cs="Arial Narrow"/>
    </w:rPr>
  </w:style>
  <w:style w:type="character" w:customStyle="1" w:styleId="CharacterStyle4">
    <w:name w:val="Character Style 4"/>
    <w:rsid w:val="00AA062E"/>
    <w:rPr>
      <w:rFonts w:ascii="Arial Narrow" w:hAnsi="Arial Narrow" w:cs="Arial Narrow"/>
      <w:sz w:val="22"/>
      <w:szCs w:val="22"/>
    </w:rPr>
  </w:style>
  <w:style w:type="paragraph" w:customStyle="1" w:styleId="Style7">
    <w:name w:val="Style 7"/>
    <w:rsid w:val="00AA062E"/>
    <w:pPr>
      <w:widowControl w:val="0"/>
      <w:autoSpaceDE w:val="0"/>
      <w:autoSpaceDN w:val="0"/>
      <w:spacing w:before="36" w:after="0" w:line="304" w:lineRule="auto"/>
      <w:ind w:left="936"/>
    </w:pPr>
    <w:rPr>
      <w:rFonts w:ascii="Arial Narrow" w:eastAsia="Times New Roman" w:hAnsi="Arial Narrow" w:cs="Arial Narrow"/>
    </w:rPr>
  </w:style>
  <w:style w:type="paragraph" w:styleId="Header">
    <w:name w:val="header"/>
    <w:basedOn w:val="Normal"/>
    <w:link w:val="HeaderChar"/>
    <w:rsid w:val="00AA062E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HeaderChar">
    <w:name w:val="Header Char"/>
    <w:basedOn w:val="DefaultParagraphFont"/>
    <w:link w:val="Header"/>
    <w:rsid w:val="00AA062E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rsid w:val="00AA062E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AA062E"/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62E"/>
    <w:rPr>
      <w:rFonts w:ascii="Tahoma" w:eastAsia="Times New Roman" w:hAnsi="Tahoma" w:cs="Times New Roman"/>
      <w:sz w:val="16"/>
      <w:szCs w:val="16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62E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id-ID"/>
    </w:rPr>
  </w:style>
  <w:style w:type="character" w:customStyle="1" w:styleId="apple-converted-space">
    <w:name w:val="apple-converted-space"/>
    <w:basedOn w:val="DefaultParagraphFont"/>
    <w:rsid w:val="00AA062E"/>
  </w:style>
  <w:style w:type="paragraph" w:styleId="BodyTextIndent">
    <w:name w:val="Body Text Indent"/>
    <w:basedOn w:val="Normal"/>
    <w:link w:val="BodyTextIndentChar"/>
    <w:rsid w:val="00AA062E"/>
    <w:pPr>
      <w:tabs>
        <w:tab w:val="left" w:pos="2160"/>
        <w:tab w:val="left" w:pos="2340"/>
      </w:tabs>
      <w:spacing w:after="0" w:line="360" w:lineRule="auto"/>
      <w:ind w:left="2340" w:hanging="2340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AA062E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unhideWhenUsed/>
    <w:rsid w:val="00AA062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rsid w:val="00AA062E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NormalWeb">
    <w:name w:val="Normal (Web)"/>
    <w:basedOn w:val="Normal"/>
    <w:uiPriority w:val="99"/>
    <w:rsid w:val="00AA062E"/>
    <w:pPr>
      <w:spacing w:before="100" w:beforeAutospacing="1" w:after="100" w:afterAutospacing="1" w:line="240" w:lineRule="auto"/>
    </w:pPr>
    <w:rPr>
      <w:rFonts w:ascii="Verdana" w:eastAsia="Times New Roman" w:hAnsi="Verdana" w:cs="Verdana"/>
      <w:sz w:val="15"/>
      <w:szCs w:val="15"/>
    </w:rPr>
  </w:style>
  <w:style w:type="character" w:customStyle="1" w:styleId="fullpost">
    <w:name w:val="fullpost"/>
    <w:rsid w:val="00AA062E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062E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062E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BodyTextIndent3">
    <w:name w:val="Body Text Indent 3"/>
    <w:basedOn w:val="Normal"/>
    <w:link w:val="BodyTextIndent3Char"/>
    <w:unhideWhenUsed/>
    <w:rsid w:val="00AA062E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  <w:lang w:val="id-ID"/>
    </w:rPr>
  </w:style>
  <w:style w:type="character" w:customStyle="1" w:styleId="BodyTextIndent3Char">
    <w:name w:val="Body Text Indent 3 Char"/>
    <w:basedOn w:val="DefaultParagraphFont"/>
    <w:link w:val="BodyTextIndent3"/>
    <w:rsid w:val="00AA062E"/>
    <w:rPr>
      <w:rFonts w:ascii="Times New Roman" w:eastAsia="Times New Roman" w:hAnsi="Times New Roman" w:cs="Times New Roman"/>
      <w:sz w:val="16"/>
      <w:szCs w:val="16"/>
      <w:lang w:val="id-ID"/>
    </w:rPr>
  </w:style>
  <w:style w:type="character" w:customStyle="1" w:styleId="heading1char0">
    <w:name w:val="heading1char"/>
    <w:rsid w:val="00AA062E"/>
  </w:style>
  <w:style w:type="character" w:customStyle="1" w:styleId="apple-style-span">
    <w:name w:val="apple-style-span"/>
    <w:rsid w:val="00AA062E"/>
  </w:style>
  <w:style w:type="character" w:styleId="Hyperlink">
    <w:name w:val="Hyperlink"/>
    <w:uiPriority w:val="99"/>
    <w:unhideWhenUsed/>
    <w:rsid w:val="00AA062E"/>
    <w:rPr>
      <w:color w:val="0000FF"/>
      <w:u w:val="singl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062E"/>
    <w:rPr>
      <w:rFonts w:ascii="Tahoma" w:eastAsia="Times New Roman" w:hAnsi="Tahoma" w:cs="Tahoma"/>
      <w:sz w:val="16"/>
      <w:szCs w:val="16"/>
      <w:lang w:val="id-ID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A062E"/>
    <w:pPr>
      <w:spacing w:after="0" w:line="240" w:lineRule="auto"/>
    </w:pPr>
    <w:rPr>
      <w:rFonts w:ascii="Tahoma" w:eastAsia="Times New Roman" w:hAnsi="Tahoma" w:cs="Tahoma"/>
      <w:sz w:val="16"/>
      <w:szCs w:val="16"/>
      <w:lang w:val="id-ID"/>
    </w:rPr>
  </w:style>
  <w:style w:type="paragraph" w:customStyle="1" w:styleId="Default">
    <w:name w:val="Default"/>
    <w:rsid w:val="00A343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9.jpeg"/><Relationship Id="rId26" Type="http://schemas.openxmlformats.org/officeDocument/2006/relationships/image" Target="media/image16.jpeg"/><Relationship Id="rId39" Type="http://schemas.openxmlformats.org/officeDocument/2006/relationships/image" Target="media/image29.jpeg"/><Relationship Id="rId21" Type="http://schemas.openxmlformats.org/officeDocument/2006/relationships/image" Target="media/image12.jpeg"/><Relationship Id="rId34" Type="http://schemas.openxmlformats.org/officeDocument/2006/relationships/image" Target="media/image24.jpeg"/><Relationship Id="rId42" Type="http://schemas.openxmlformats.org/officeDocument/2006/relationships/image" Target="media/image32.jpeg"/><Relationship Id="rId47" Type="http://schemas.openxmlformats.org/officeDocument/2006/relationships/image" Target="media/image37.jpeg"/><Relationship Id="rId50" Type="http://schemas.openxmlformats.org/officeDocument/2006/relationships/image" Target="media/image40.jpeg"/><Relationship Id="rId55" Type="http://schemas.openxmlformats.org/officeDocument/2006/relationships/image" Target="media/image45.jpeg"/><Relationship Id="rId63" Type="http://schemas.openxmlformats.org/officeDocument/2006/relationships/image" Target="media/image53.jpeg"/><Relationship Id="rId68" Type="http://schemas.openxmlformats.org/officeDocument/2006/relationships/image" Target="media/image58.jpeg"/><Relationship Id="rId76" Type="http://schemas.openxmlformats.org/officeDocument/2006/relationships/image" Target="media/image66.jpeg"/><Relationship Id="rId84" Type="http://schemas.openxmlformats.org/officeDocument/2006/relationships/image" Target="media/image74.jpeg"/><Relationship Id="rId89" Type="http://schemas.openxmlformats.org/officeDocument/2006/relationships/image" Target="media/image79.jpeg"/><Relationship Id="rId7" Type="http://schemas.openxmlformats.org/officeDocument/2006/relationships/endnotes" Target="endnotes.xml"/><Relationship Id="rId71" Type="http://schemas.openxmlformats.org/officeDocument/2006/relationships/image" Target="media/image61.jpeg"/><Relationship Id="rId9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9" Type="http://schemas.openxmlformats.org/officeDocument/2006/relationships/image" Target="media/image19.jpeg"/><Relationship Id="rId11" Type="http://schemas.openxmlformats.org/officeDocument/2006/relationships/image" Target="media/image5.jpeg"/><Relationship Id="rId24" Type="http://schemas.openxmlformats.org/officeDocument/2006/relationships/image" Target="media/image14.jpeg"/><Relationship Id="rId32" Type="http://schemas.openxmlformats.org/officeDocument/2006/relationships/image" Target="media/image22.jpeg"/><Relationship Id="rId37" Type="http://schemas.openxmlformats.org/officeDocument/2006/relationships/image" Target="media/image27.jpeg"/><Relationship Id="rId40" Type="http://schemas.openxmlformats.org/officeDocument/2006/relationships/image" Target="media/image30.jpeg"/><Relationship Id="rId45" Type="http://schemas.openxmlformats.org/officeDocument/2006/relationships/image" Target="media/image35.jpeg"/><Relationship Id="rId53" Type="http://schemas.openxmlformats.org/officeDocument/2006/relationships/image" Target="media/image43.jpeg"/><Relationship Id="rId58" Type="http://schemas.openxmlformats.org/officeDocument/2006/relationships/image" Target="media/image48.jpeg"/><Relationship Id="rId66" Type="http://schemas.openxmlformats.org/officeDocument/2006/relationships/image" Target="media/image56.jpeg"/><Relationship Id="rId74" Type="http://schemas.openxmlformats.org/officeDocument/2006/relationships/image" Target="media/image64.jpeg"/><Relationship Id="rId79" Type="http://schemas.openxmlformats.org/officeDocument/2006/relationships/image" Target="media/image69.jpeg"/><Relationship Id="rId87" Type="http://schemas.openxmlformats.org/officeDocument/2006/relationships/image" Target="media/image77.jpeg"/><Relationship Id="rId5" Type="http://schemas.openxmlformats.org/officeDocument/2006/relationships/webSettings" Target="webSettings.xml"/><Relationship Id="rId61" Type="http://schemas.openxmlformats.org/officeDocument/2006/relationships/image" Target="media/image51.jpeg"/><Relationship Id="rId82" Type="http://schemas.openxmlformats.org/officeDocument/2006/relationships/image" Target="media/image72.jpeg"/><Relationship Id="rId90" Type="http://schemas.openxmlformats.org/officeDocument/2006/relationships/image" Target="media/image800.jpeg"/><Relationship Id="rId19" Type="http://schemas.openxmlformats.org/officeDocument/2006/relationships/image" Target="media/image10.jpeg"/><Relationship Id="rId14" Type="http://schemas.openxmlformats.org/officeDocument/2006/relationships/image" Target="media/image610.jpeg"/><Relationship Id="rId22" Type="http://schemas.openxmlformats.org/officeDocument/2006/relationships/image" Target="media/image130.jpeg"/><Relationship Id="rId27" Type="http://schemas.openxmlformats.org/officeDocument/2006/relationships/image" Target="media/image17.jpeg"/><Relationship Id="rId30" Type="http://schemas.openxmlformats.org/officeDocument/2006/relationships/image" Target="media/image20.jpeg"/><Relationship Id="rId35" Type="http://schemas.openxmlformats.org/officeDocument/2006/relationships/image" Target="media/image25.jpeg"/><Relationship Id="rId43" Type="http://schemas.openxmlformats.org/officeDocument/2006/relationships/image" Target="media/image33.jpeg"/><Relationship Id="rId48" Type="http://schemas.openxmlformats.org/officeDocument/2006/relationships/image" Target="media/image38.jpeg"/><Relationship Id="rId56" Type="http://schemas.openxmlformats.org/officeDocument/2006/relationships/image" Target="media/image46.jpeg"/><Relationship Id="rId64" Type="http://schemas.openxmlformats.org/officeDocument/2006/relationships/image" Target="media/image54.jpeg"/><Relationship Id="rId69" Type="http://schemas.openxmlformats.org/officeDocument/2006/relationships/image" Target="media/image59.jpeg"/><Relationship Id="rId77" Type="http://schemas.openxmlformats.org/officeDocument/2006/relationships/image" Target="media/image67.jpeg"/><Relationship Id="rId8" Type="http://schemas.openxmlformats.org/officeDocument/2006/relationships/image" Target="media/image2.jpeg"/><Relationship Id="rId51" Type="http://schemas.openxmlformats.org/officeDocument/2006/relationships/image" Target="media/image41.jpeg"/><Relationship Id="rId72" Type="http://schemas.openxmlformats.org/officeDocument/2006/relationships/image" Target="media/image62.jpeg"/><Relationship Id="rId80" Type="http://schemas.openxmlformats.org/officeDocument/2006/relationships/image" Target="media/image70.jpeg"/><Relationship Id="rId85" Type="http://schemas.openxmlformats.org/officeDocument/2006/relationships/image" Target="media/image75.jpeg"/><Relationship Id="rId93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6.jpeg"/><Relationship Id="rId17" Type="http://schemas.openxmlformats.org/officeDocument/2006/relationships/image" Target="media/image8.jpeg"/><Relationship Id="rId25" Type="http://schemas.openxmlformats.org/officeDocument/2006/relationships/image" Target="media/image15.jpeg"/><Relationship Id="rId33" Type="http://schemas.openxmlformats.org/officeDocument/2006/relationships/image" Target="media/image23.jpeg"/><Relationship Id="rId38" Type="http://schemas.openxmlformats.org/officeDocument/2006/relationships/image" Target="media/image28.jpeg"/><Relationship Id="rId46" Type="http://schemas.openxmlformats.org/officeDocument/2006/relationships/image" Target="media/image36.jpeg"/><Relationship Id="rId59" Type="http://schemas.openxmlformats.org/officeDocument/2006/relationships/image" Target="media/image49.jpeg"/><Relationship Id="rId67" Type="http://schemas.openxmlformats.org/officeDocument/2006/relationships/image" Target="media/image57.jpeg"/><Relationship Id="rId20" Type="http://schemas.openxmlformats.org/officeDocument/2006/relationships/image" Target="media/image11.jpeg"/><Relationship Id="rId41" Type="http://schemas.openxmlformats.org/officeDocument/2006/relationships/image" Target="media/image31.jpeg"/><Relationship Id="rId54" Type="http://schemas.openxmlformats.org/officeDocument/2006/relationships/image" Target="media/image44.jpeg"/><Relationship Id="rId62" Type="http://schemas.openxmlformats.org/officeDocument/2006/relationships/image" Target="media/image52.jpeg"/><Relationship Id="rId70" Type="http://schemas.openxmlformats.org/officeDocument/2006/relationships/image" Target="media/image60.jpeg"/><Relationship Id="rId75" Type="http://schemas.openxmlformats.org/officeDocument/2006/relationships/image" Target="media/image65.jpeg"/><Relationship Id="rId83" Type="http://schemas.openxmlformats.org/officeDocument/2006/relationships/image" Target="media/image73.jpeg"/><Relationship Id="rId88" Type="http://schemas.openxmlformats.org/officeDocument/2006/relationships/image" Target="media/image78.jpeg"/><Relationship Id="rId91" Type="http://schemas.openxmlformats.org/officeDocument/2006/relationships/image" Target="media/image790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710.jpe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36" Type="http://schemas.openxmlformats.org/officeDocument/2006/relationships/image" Target="media/image26.jpeg"/><Relationship Id="rId49" Type="http://schemas.openxmlformats.org/officeDocument/2006/relationships/image" Target="media/image39.jpeg"/><Relationship Id="rId57" Type="http://schemas.openxmlformats.org/officeDocument/2006/relationships/image" Target="media/image47.jpeg"/><Relationship Id="rId10" Type="http://schemas.openxmlformats.org/officeDocument/2006/relationships/image" Target="media/image4.jpeg"/><Relationship Id="rId31" Type="http://schemas.openxmlformats.org/officeDocument/2006/relationships/image" Target="media/image21.jpeg"/><Relationship Id="rId44" Type="http://schemas.openxmlformats.org/officeDocument/2006/relationships/image" Target="media/image34.jpeg"/><Relationship Id="rId52" Type="http://schemas.openxmlformats.org/officeDocument/2006/relationships/image" Target="media/image42.jpeg"/><Relationship Id="rId60" Type="http://schemas.openxmlformats.org/officeDocument/2006/relationships/image" Target="media/image50.jpeg"/><Relationship Id="rId65" Type="http://schemas.openxmlformats.org/officeDocument/2006/relationships/image" Target="media/image55.jpeg"/><Relationship Id="rId73" Type="http://schemas.openxmlformats.org/officeDocument/2006/relationships/image" Target="media/image63.jpeg"/><Relationship Id="rId78" Type="http://schemas.openxmlformats.org/officeDocument/2006/relationships/image" Target="media/image68.jpeg"/><Relationship Id="rId81" Type="http://schemas.openxmlformats.org/officeDocument/2006/relationships/image" Target="media/image71.jpeg"/><Relationship Id="rId86" Type="http://schemas.openxmlformats.org/officeDocument/2006/relationships/image" Target="media/image76.jpeg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4480</Words>
  <Characters>25537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2022-11-19T00:03:00Z</dcterms:created>
  <dcterms:modified xsi:type="dcterms:W3CDTF">2022-11-19T00:06:00Z</dcterms:modified>
</cp:coreProperties>
</file>